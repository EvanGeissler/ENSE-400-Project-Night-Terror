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799A0" w14:textId="77777777" w:rsidR="00870EB9" w:rsidRPr="00870EB9" w:rsidRDefault="00870EB9" w:rsidP="00870EB9">
      <w:pPr>
        <w:jc w:val="center"/>
        <w:rPr>
          <w:sz w:val="36"/>
        </w:rPr>
      </w:pPr>
      <w:r w:rsidRPr="00870EB9">
        <w:rPr>
          <w:sz w:val="36"/>
        </w:rPr>
        <w:t>University of Regina</w:t>
      </w:r>
    </w:p>
    <w:p w14:paraId="531D42E6" w14:textId="77777777" w:rsidR="00870EB9" w:rsidRDefault="00870EB9" w:rsidP="00870EB9">
      <w:pPr>
        <w:jc w:val="center"/>
        <w:rPr>
          <w:sz w:val="32"/>
        </w:rPr>
      </w:pPr>
    </w:p>
    <w:p w14:paraId="249C5F1A" w14:textId="77777777" w:rsidR="0072380F" w:rsidRPr="00870EB9" w:rsidRDefault="0072380F" w:rsidP="00870EB9">
      <w:pPr>
        <w:jc w:val="center"/>
        <w:rPr>
          <w:sz w:val="32"/>
        </w:rPr>
      </w:pPr>
    </w:p>
    <w:p w14:paraId="1DF9315A" w14:textId="77777777" w:rsidR="00870EB9" w:rsidRDefault="00870EB9" w:rsidP="00870EB9">
      <w:pPr>
        <w:jc w:val="center"/>
        <w:rPr>
          <w:sz w:val="32"/>
        </w:rPr>
      </w:pPr>
      <w:r w:rsidRPr="00870EB9">
        <w:rPr>
          <w:sz w:val="32"/>
        </w:rPr>
        <w:t>ENSE 400</w:t>
      </w:r>
      <w:r>
        <w:rPr>
          <w:sz w:val="32"/>
        </w:rPr>
        <w:t>/477</w:t>
      </w:r>
      <w:r w:rsidRPr="00870EB9">
        <w:rPr>
          <w:sz w:val="32"/>
        </w:rPr>
        <w:t xml:space="preserve"> </w:t>
      </w:r>
    </w:p>
    <w:p w14:paraId="7BE7196A" w14:textId="77777777" w:rsidR="0072380F" w:rsidRPr="0072380F" w:rsidRDefault="0072380F" w:rsidP="00870EB9">
      <w:pPr>
        <w:jc w:val="center"/>
      </w:pPr>
    </w:p>
    <w:p w14:paraId="4CA0C146" w14:textId="77777777" w:rsidR="0072380F" w:rsidRDefault="0072380F" w:rsidP="00870EB9">
      <w:pPr>
        <w:jc w:val="center"/>
        <w:rPr>
          <w:sz w:val="28"/>
        </w:rPr>
      </w:pPr>
    </w:p>
    <w:p w14:paraId="5FF45200" w14:textId="77777777" w:rsidR="00DF1737" w:rsidRPr="0072380F" w:rsidRDefault="00DF1737" w:rsidP="00870EB9">
      <w:pPr>
        <w:jc w:val="center"/>
        <w:rPr>
          <w:sz w:val="20"/>
        </w:rPr>
      </w:pPr>
    </w:p>
    <w:p w14:paraId="4E2389D9" w14:textId="77777777" w:rsidR="00870EB9" w:rsidRDefault="00870EB9" w:rsidP="00870EB9">
      <w:pPr>
        <w:jc w:val="center"/>
      </w:pPr>
      <w:r w:rsidRPr="00870EB9">
        <w:rPr>
          <w:noProof/>
        </w:rPr>
        <w:drawing>
          <wp:inline distT="0" distB="0" distL="0" distR="0" wp14:anchorId="5FAE8913" wp14:editId="45CD7784">
            <wp:extent cx="4581525" cy="19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277E" w14:textId="77777777" w:rsidR="0072380F" w:rsidRPr="0072380F" w:rsidRDefault="0072380F" w:rsidP="00870EB9">
      <w:pPr>
        <w:jc w:val="center"/>
        <w:rPr>
          <w:b/>
          <w:sz w:val="10"/>
          <w:szCs w:val="10"/>
        </w:rPr>
      </w:pPr>
    </w:p>
    <w:p w14:paraId="0433E891" w14:textId="0248B787" w:rsidR="00870EB9" w:rsidRPr="00870EB9" w:rsidRDefault="00870EB9" w:rsidP="00870EB9">
      <w:pPr>
        <w:jc w:val="center"/>
        <w:rPr>
          <w:b/>
          <w:sz w:val="28"/>
        </w:rPr>
      </w:pPr>
      <w:r w:rsidRPr="00870EB9">
        <w:rPr>
          <w:b/>
          <w:sz w:val="28"/>
        </w:rPr>
        <w:t xml:space="preserve">Project Night Terror </w:t>
      </w:r>
      <w:r w:rsidR="00622A31">
        <w:rPr>
          <w:b/>
          <w:sz w:val="28"/>
        </w:rPr>
        <w:t>Business</w:t>
      </w:r>
      <w:bookmarkStart w:id="0" w:name="_GoBack"/>
      <w:bookmarkEnd w:id="0"/>
      <w:r w:rsidR="00C4055B">
        <w:rPr>
          <w:b/>
          <w:sz w:val="28"/>
        </w:rPr>
        <w:t xml:space="preserve"> Plan</w:t>
      </w:r>
    </w:p>
    <w:p w14:paraId="566DA358" w14:textId="77777777" w:rsidR="00870EB9" w:rsidRDefault="00870EB9" w:rsidP="00870EB9">
      <w:pPr>
        <w:jc w:val="center"/>
      </w:pPr>
      <w:r w:rsidRPr="00870EB9">
        <w:rPr>
          <w:noProof/>
        </w:rPr>
        <w:drawing>
          <wp:inline distT="0" distB="0" distL="0" distR="0" wp14:anchorId="766EE615" wp14:editId="177D9962">
            <wp:extent cx="4581525" cy="19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484D" w14:textId="77777777" w:rsidR="00870EB9" w:rsidRPr="00870EB9" w:rsidRDefault="00870EB9" w:rsidP="00870EB9">
      <w:pPr>
        <w:jc w:val="center"/>
      </w:pPr>
    </w:p>
    <w:p w14:paraId="3C8289F0" w14:textId="77777777" w:rsidR="0072380F" w:rsidRDefault="0072380F" w:rsidP="00870EB9">
      <w:pPr>
        <w:rPr>
          <w:i/>
        </w:rPr>
      </w:pPr>
    </w:p>
    <w:p w14:paraId="76F29F77" w14:textId="77777777" w:rsidR="00870EB9" w:rsidRPr="00870EB9" w:rsidRDefault="00870EB9" w:rsidP="00870EB9">
      <w:pPr>
        <w:rPr>
          <w:i/>
        </w:rPr>
      </w:pPr>
      <w:r w:rsidRPr="00870EB9">
        <w:rPr>
          <w:i/>
        </w:rPr>
        <w:t xml:space="preserve">Author: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Advisor:</w:t>
      </w:r>
    </w:p>
    <w:p w14:paraId="54DC8BEB" w14:textId="462B34AE" w:rsidR="00870EB9" w:rsidRPr="00870EB9" w:rsidRDefault="00870EB9" w:rsidP="00870EB9">
      <w:r>
        <w:t xml:space="preserve">Evan Geissler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0EB9">
        <w:t xml:space="preserve">Dr. Christine Chan </w:t>
      </w:r>
    </w:p>
    <w:p w14:paraId="2BF0A198" w14:textId="0290D912" w:rsidR="00870EB9" w:rsidRDefault="002A00AC" w:rsidP="002A00AC">
      <w:r>
        <w:t>200331033</w:t>
      </w:r>
    </w:p>
    <w:p w14:paraId="49741B49" w14:textId="77777777" w:rsidR="00870EB9" w:rsidRDefault="00870EB9" w:rsidP="00870EB9">
      <w:pPr>
        <w:jc w:val="center"/>
      </w:pPr>
    </w:p>
    <w:p w14:paraId="06479BE9" w14:textId="77777777" w:rsidR="00870EB9" w:rsidRDefault="00870EB9" w:rsidP="00870EB9">
      <w:pPr>
        <w:jc w:val="center"/>
      </w:pPr>
    </w:p>
    <w:p w14:paraId="29F6339E" w14:textId="77777777" w:rsidR="000E346A" w:rsidRDefault="000E346A" w:rsidP="00870EB9">
      <w:pPr>
        <w:jc w:val="center"/>
      </w:pPr>
    </w:p>
    <w:p w14:paraId="652705FF" w14:textId="77777777" w:rsidR="000E346A" w:rsidRDefault="000E346A" w:rsidP="00870EB9">
      <w:pPr>
        <w:jc w:val="center"/>
      </w:pPr>
    </w:p>
    <w:p w14:paraId="251DE590" w14:textId="77777777" w:rsidR="000E346A" w:rsidRDefault="000E346A" w:rsidP="00870EB9">
      <w:pPr>
        <w:jc w:val="center"/>
      </w:pPr>
    </w:p>
    <w:p w14:paraId="06FC7FE9" w14:textId="77777777" w:rsidR="000E346A" w:rsidRDefault="000E346A" w:rsidP="00870EB9">
      <w:pPr>
        <w:jc w:val="center"/>
      </w:pPr>
    </w:p>
    <w:p w14:paraId="1FC3C2C5" w14:textId="77777777" w:rsidR="000E346A" w:rsidRDefault="000E346A" w:rsidP="00870EB9">
      <w:pPr>
        <w:jc w:val="center"/>
      </w:pPr>
    </w:p>
    <w:p w14:paraId="3413D117" w14:textId="77777777" w:rsidR="000E346A" w:rsidRDefault="000E346A" w:rsidP="00870EB9">
      <w:pPr>
        <w:jc w:val="center"/>
      </w:pPr>
    </w:p>
    <w:p w14:paraId="77492ACE" w14:textId="77777777" w:rsidR="000E346A" w:rsidRDefault="000E346A" w:rsidP="00870EB9">
      <w:pPr>
        <w:jc w:val="center"/>
      </w:pPr>
    </w:p>
    <w:p w14:paraId="4CFC1DAB" w14:textId="77777777" w:rsidR="000E346A" w:rsidRDefault="000E346A" w:rsidP="00870EB9">
      <w:pPr>
        <w:jc w:val="center"/>
      </w:pPr>
    </w:p>
    <w:p w14:paraId="7F0AF445" w14:textId="77777777" w:rsidR="000E346A" w:rsidRDefault="000E346A" w:rsidP="00870EB9">
      <w:pPr>
        <w:jc w:val="center"/>
      </w:pPr>
    </w:p>
    <w:p w14:paraId="624A0263" w14:textId="77777777" w:rsidR="000E346A" w:rsidRDefault="000E346A" w:rsidP="00870EB9">
      <w:pPr>
        <w:jc w:val="center"/>
      </w:pPr>
    </w:p>
    <w:p w14:paraId="0434EBB3" w14:textId="77777777" w:rsidR="0072380F" w:rsidRDefault="0072380F" w:rsidP="00870EB9">
      <w:pPr>
        <w:jc w:val="center"/>
      </w:pPr>
    </w:p>
    <w:p w14:paraId="786721BC" w14:textId="0190C585" w:rsidR="0072380F" w:rsidRDefault="00CF7B30" w:rsidP="000E346A">
      <w:pPr>
        <w:jc w:val="center"/>
      </w:pPr>
      <w:r>
        <w:rPr>
          <w:noProof/>
        </w:rPr>
        <w:drawing>
          <wp:inline distT="0" distB="0" distL="0" distR="0" wp14:anchorId="1F2DC80B" wp14:editId="79AAA2FD">
            <wp:extent cx="4015450" cy="15977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280" cy="159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EA53" w14:textId="77777777" w:rsidR="00CF7B30" w:rsidRDefault="00CF7B30" w:rsidP="00870EB9">
      <w:pPr>
        <w:jc w:val="center"/>
      </w:pPr>
      <w:r>
        <w:t>Last Modified</w:t>
      </w:r>
    </w:p>
    <w:p w14:paraId="27861B44" w14:textId="6DDF6BE6" w:rsidR="00870EB9" w:rsidRPr="00CF7B30" w:rsidRDefault="000616C1" w:rsidP="00870EB9">
      <w:pPr>
        <w:jc w:val="center"/>
        <w:rPr>
          <w:sz w:val="28"/>
        </w:rPr>
      </w:pPr>
      <w:r>
        <w:rPr>
          <w:sz w:val="28"/>
        </w:rPr>
        <w:t>March 21</w:t>
      </w:r>
      <w:r w:rsidR="00293570">
        <w:rPr>
          <w:sz w:val="28"/>
        </w:rPr>
        <w:t>,</w:t>
      </w:r>
      <w:r w:rsidR="00870EB9" w:rsidRPr="00CF7B30">
        <w:rPr>
          <w:sz w:val="28"/>
        </w:rPr>
        <w:t xml:space="preserve"> 2019</w:t>
      </w:r>
    </w:p>
    <w:p w14:paraId="5ED0BDD1" w14:textId="77777777" w:rsidR="00870EB9" w:rsidRDefault="00870EB9" w:rsidP="00870EB9"/>
    <w:p w14:paraId="4E7C5D1F" w14:textId="77777777" w:rsidR="00DA2E1D" w:rsidRDefault="00DA2E1D" w:rsidP="00870EB9"/>
    <w:p w14:paraId="223BC17E" w14:textId="77777777" w:rsidR="000E346A" w:rsidRDefault="000E346A" w:rsidP="00870EB9"/>
    <w:p w14:paraId="697AC2BB" w14:textId="77777777" w:rsidR="000E346A" w:rsidRDefault="000E346A" w:rsidP="00870EB9"/>
    <w:p w14:paraId="0BF3BAA5" w14:textId="200B0C9B" w:rsidR="00DA2E1D" w:rsidRPr="00F73AB9" w:rsidRDefault="00DA2E1D" w:rsidP="00DA2E1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p w14:paraId="13DEA6DC" w14:textId="1A795E2C" w:rsidR="00CF7B30" w:rsidRPr="00CF7B30" w:rsidRDefault="00CF7B30" w:rsidP="00CF7B30">
      <w:pPr>
        <w:rPr>
          <w:b/>
          <w:u w:val="single"/>
        </w:rPr>
      </w:pPr>
      <w:r w:rsidRPr="00CF7B30">
        <w:rPr>
          <w:b/>
          <w:u w:val="single"/>
        </w:rPr>
        <w:t>Revision Version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Date</w:t>
      </w:r>
      <w:r w:rsidRPr="00CF7B30">
        <w:rPr>
          <w:b/>
          <w:u w:val="single"/>
        </w:rPr>
        <w:t xml:space="preserve"> </w:t>
      </w:r>
    </w:p>
    <w:p w14:paraId="140D5BBC" w14:textId="5530D3DF" w:rsidR="00DA2E1D" w:rsidRDefault="00CF7B30" w:rsidP="00CF7B30">
      <w:r>
        <w:t xml:space="preserve">Version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2EF4690" w14:textId="77777777" w:rsidR="00DA2E1D" w:rsidRDefault="00DA2E1D" w:rsidP="00DA2E1D">
      <w:pPr>
        <w:jc w:val="center"/>
      </w:pPr>
    </w:p>
    <w:p w14:paraId="68F5F81B" w14:textId="77777777" w:rsidR="00CF7B30" w:rsidRDefault="00CF7B30" w:rsidP="00DA2E1D">
      <w:pPr>
        <w:jc w:val="center"/>
      </w:pPr>
    </w:p>
    <w:p w14:paraId="3F3C02F8" w14:textId="77777777" w:rsidR="00CF7B30" w:rsidRDefault="00CF7B30" w:rsidP="00DA2E1D">
      <w:pPr>
        <w:jc w:val="center"/>
      </w:pPr>
    </w:p>
    <w:p w14:paraId="7C4AB1CB" w14:textId="77777777" w:rsidR="00CF7B30" w:rsidRDefault="00CF7B30" w:rsidP="00DA2E1D">
      <w:pPr>
        <w:jc w:val="center"/>
      </w:pPr>
    </w:p>
    <w:p w14:paraId="5893A072" w14:textId="77777777" w:rsidR="00CF7B30" w:rsidRDefault="00CF7B30" w:rsidP="00DA2E1D">
      <w:pPr>
        <w:jc w:val="center"/>
      </w:pPr>
    </w:p>
    <w:p w14:paraId="327F1E3D" w14:textId="77777777" w:rsidR="00CF7B30" w:rsidRDefault="00CF7B30" w:rsidP="00DA2E1D">
      <w:pPr>
        <w:jc w:val="center"/>
      </w:pPr>
    </w:p>
    <w:p w14:paraId="51B7E86B" w14:textId="77777777" w:rsidR="00CF7B30" w:rsidRDefault="00CF7B30" w:rsidP="00DA2E1D">
      <w:pPr>
        <w:jc w:val="center"/>
      </w:pPr>
    </w:p>
    <w:p w14:paraId="175C3E0B" w14:textId="77777777" w:rsidR="00CF7B30" w:rsidRDefault="00CF7B30" w:rsidP="00DA2E1D">
      <w:pPr>
        <w:jc w:val="center"/>
      </w:pPr>
    </w:p>
    <w:p w14:paraId="48C4F86C" w14:textId="77777777" w:rsidR="00CF7B30" w:rsidRDefault="00CF7B30" w:rsidP="00DA2E1D">
      <w:pPr>
        <w:jc w:val="center"/>
      </w:pPr>
    </w:p>
    <w:p w14:paraId="477B2B90" w14:textId="77777777" w:rsidR="00CF7B30" w:rsidRDefault="00CF7B30" w:rsidP="00DA2E1D">
      <w:pPr>
        <w:jc w:val="center"/>
      </w:pPr>
    </w:p>
    <w:p w14:paraId="5B431578" w14:textId="77777777" w:rsidR="00CF7B30" w:rsidRDefault="00CF7B30" w:rsidP="00DA2E1D">
      <w:pPr>
        <w:jc w:val="center"/>
      </w:pPr>
    </w:p>
    <w:p w14:paraId="379B747C" w14:textId="77777777" w:rsidR="00CF7B30" w:rsidRDefault="00CF7B30" w:rsidP="00DA2E1D">
      <w:pPr>
        <w:jc w:val="center"/>
      </w:pPr>
    </w:p>
    <w:p w14:paraId="61D0955B" w14:textId="77777777" w:rsidR="00CF7B30" w:rsidRDefault="00CF7B30" w:rsidP="00DA2E1D">
      <w:pPr>
        <w:jc w:val="center"/>
      </w:pPr>
    </w:p>
    <w:p w14:paraId="19FEBBDF" w14:textId="77777777" w:rsidR="00CF7B30" w:rsidRDefault="00CF7B30" w:rsidP="00DA2E1D">
      <w:pPr>
        <w:jc w:val="center"/>
      </w:pPr>
    </w:p>
    <w:p w14:paraId="5C7A1E7F" w14:textId="77777777" w:rsidR="00CF7B30" w:rsidRDefault="00CF7B30" w:rsidP="00DA2E1D">
      <w:pPr>
        <w:jc w:val="center"/>
      </w:pPr>
    </w:p>
    <w:p w14:paraId="53F0C8B9" w14:textId="77777777" w:rsidR="00CF7B30" w:rsidRDefault="00CF7B30" w:rsidP="00DA2E1D">
      <w:pPr>
        <w:jc w:val="center"/>
      </w:pPr>
    </w:p>
    <w:p w14:paraId="57515233" w14:textId="77777777" w:rsidR="00CF7B30" w:rsidRDefault="00CF7B30" w:rsidP="00DA2E1D">
      <w:pPr>
        <w:jc w:val="center"/>
      </w:pPr>
    </w:p>
    <w:p w14:paraId="65CB4511" w14:textId="77777777" w:rsidR="00CF7B30" w:rsidRDefault="00CF7B30" w:rsidP="00DA2E1D">
      <w:pPr>
        <w:jc w:val="center"/>
      </w:pPr>
    </w:p>
    <w:p w14:paraId="42259583" w14:textId="77777777" w:rsidR="00CF7B30" w:rsidRDefault="00CF7B30" w:rsidP="00DA2E1D">
      <w:pPr>
        <w:jc w:val="center"/>
      </w:pPr>
    </w:p>
    <w:p w14:paraId="36E5917D" w14:textId="77777777" w:rsidR="00CF7B30" w:rsidRDefault="00CF7B30" w:rsidP="00DA2E1D">
      <w:pPr>
        <w:jc w:val="center"/>
      </w:pPr>
    </w:p>
    <w:p w14:paraId="200B4C84" w14:textId="77777777" w:rsidR="00CF7B30" w:rsidRDefault="00CF7B30" w:rsidP="00DA2E1D">
      <w:pPr>
        <w:jc w:val="center"/>
      </w:pPr>
    </w:p>
    <w:p w14:paraId="6C833134" w14:textId="77777777" w:rsidR="00CF7B30" w:rsidRDefault="00CF7B30" w:rsidP="00DA2E1D">
      <w:pPr>
        <w:jc w:val="center"/>
      </w:pPr>
    </w:p>
    <w:p w14:paraId="00037C26" w14:textId="77777777" w:rsidR="00CF7B30" w:rsidRDefault="00CF7B30" w:rsidP="00DA2E1D">
      <w:pPr>
        <w:jc w:val="center"/>
      </w:pPr>
    </w:p>
    <w:p w14:paraId="20BE72C8" w14:textId="77777777" w:rsidR="00CF7B30" w:rsidRDefault="00CF7B30" w:rsidP="00DA2E1D">
      <w:pPr>
        <w:jc w:val="center"/>
      </w:pPr>
    </w:p>
    <w:p w14:paraId="4546263E" w14:textId="77777777" w:rsidR="00CF7B30" w:rsidRDefault="00CF7B30" w:rsidP="00DA2E1D">
      <w:pPr>
        <w:jc w:val="center"/>
      </w:pPr>
    </w:p>
    <w:p w14:paraId="2F35FA0B" w14:textId="77777777" w:rsidR="00CF7B30" w:rsidRDefault="00CF7B30" w:rsidP="00DA2E1D">
      <w:pPr>
        <w:jc w:val="center"/>
      </w:pPr>
    </w:p>
    <w:p w14:paraId="44C64E2A" w14:textId="77777777" w:rsidR="00CF7B30" w:rsidRDefault="00CF7B30" w:rsidP="00DA2E1D">
      <w:pPr>
        <w:jc w:val="center"/>
      </w:pPr>
    </w:p>
    <w:p w14:paraId="06B176C1" w14:textId="77777777" w:rsidR="00CF7B30" w:rsidRDefault="00CF7B30" w:rsidP="00DA2E1D">
      <w:pPr>
        <w:jc w:val="center"/>
      </w:pPr>
    </w:p>
    <w:p w14:paraId="61258741" w14:textId="77777777" w:rsidR="00CF7B30" w:rsidRDefault="00CF7B30" w:rsidP="00DA2E1D">
      <w:pPr>
        <w:jc w:val="center"/>
      </w:pPr>
    </w:p>
    <w:p w14:paraId="77C2AAD7" w14:textId="77777777" w:rsidR="00CF7B30" w:rsidRDefault="00CF7B30" w:rsidP="00DA2E1D">
      <w:pPr>
        <w:jc w:val="center"/>
      </w:pPr>
    </w:p>
    <w:p w14:paraId="0220FF55" w14:textId="77777777" w:rsidR="00CF7B30" w:rsidRDefault="00CF7B30" w:rsidP="00DA2E1D">
      <w:pPr>
        <w:jc w:val="center"/>
      </w:pPr>
    </w:p>
    <w:p w14:paraId="46F011DB" w14:textId="77777777" w:rsidR="00CF7B30" w:rsidRDefault="00CF7B30" w:rsidP="00DA2E1D">
      <w:pPr>
        <w:jc w:val="center"/>
      </w:pPr>
    </w:p>
    <w:p w14:paraId="02E9DE53" w14:textId="77777777" w:rsidR="00CF7B30" w:rsidRDefault="00CF7B30" w:rsidP="00DA2E1D">
      <w:pPr>
        <w:jc w:val="center"/>
      </w:pPr>
    </w:p>
    <w:p w14:paraId="6102BF83" w14:textId="77777777" w:rsidR="00CF7B30" w:rsidRDefault="00CF7B30" w:rsidP="00DA2E1D">
      <w:pPr>
        <w:jc w:val="center"/>
      </w:pPr>
    </w:p>
    <w:p w14:paraId="4179E89F" w14:textId="77777777" w:rsidR="00CF7B30" w:rsidRDefault="00CF7B30" w:rsidP="00DA2E1D">
      <w:pPr>
        <w:jc w:val="center"/>
      </w:pPr>
    </w:p>
    <w:p w14:paraId="7CDDF90B" w14:textId="77777777" w:rsidR="00CF7B30" w:rsidRDefault="00CF7B30" w:rsidP="00DA2E1D">
      <w:pPr>
        <w:jc w:val="center"/>
      </w:pPr>
    </w:p>
    <w:p w14:paraId="6AA820AA" w14:textId="77777777" w:rsidR="00CF7B30" w:rsidRDefault="00CF7B30" w:rsidP="00DA2E1D">
      <w:pPr>
        <w:jc w:val="center"/>
      </w:pPr>
    </w:p>
    <w:p w14:paraId="4EFA1BC2" w14:textId="77777777" w:rsidR="00CF7B30" w:rsidRDefault="00CF7B30" w:rsidP="00DA2E1D">
      <w:pPr>
        <w:jc w:val="center"/>
      </w:pPr>
    </w:p>
    <w:p w14:paraId="6C07C0EF" w14:textId="77777777" w:rsidR="00CF7B30" w:rsidRDefault="00CF7B30" w:rsidP="00DA2E1D">
      <w:pPr>
        <w:jc w:val="center"/>
      </w:pPr>
    </w:p>
    <w:p w14:paraId="00817A67" w14:textId="77777777" w:rsidR="00CF7B30" w:rsidRDefault="00CF7B30" w:rsidP="00DA2E1D">
      <w:pPr>
        <w:jc w:val="center"/>
      </w:pPr>
    </w:p>
    <w:p w14:paraId="0241725A" w14:textId="77777777" w:rsidR="00CF7B30" w:rsidRDefault="00CF7B30" w:rsidP="00DA2E1D">
      <w:pPr>
        <w:jc w:val="center"/>
      </w:pPr>
    </w:p>
    <w:p w14:paraId="23CC8B43" w14:textId="77777777" w:rsidR="00CF7B30" w:rsidRDefault="00CF7B30" w:rsidP="00DA2E1D">
      <w:pPr>
        <w:jc w:val="center"/>
      </w:pPr>
    </w:p>
    <w:p w14:paraId="35AD1000" w14:textId="77777777" w:rsidR="00870EB9" w:rsidRPr="00F73AB9" w:rsidRDefault="00870EB9" w:rsidP="00870EB9">
      <w:pPr>
        <w:jc w:val="center"/>
        <w:rPr>
          <w:b/>
          <w:sz w:val="32"/>
        </w:rPr>
      </w:pPr>
      <w:r w:rsidRPr="00F73AB9">
        <w:rPr>
          <w:b/>
          <w:sz w:val="32"/>
        </w:rPr>
        <w:t>Table of Contents</w:t>
      </w:r>
    </w:p>
    <w:p w14:paraId="4B4B9E60" w14:textId="34B10DBA" w:rsidR="00870EB9" w:rsidRDefault="008E2FF4" w:rsidP="00870EB9">
      <w:pPr>
        <w:rPr>
          <w:b/>
        </w:rPr>
      </w:pPr>
      <w:r>
        <w:rPr>
          <w:b/>
        </w:rPr>
        <w:t>1</w:t>
      </w:r>
      <w:r w:rsidR="00870EB9">
        <w:rPr>
          <w:b/>
        </w:rPr>
        <w:tab/>
      </w:r>
      <w:r w:rsidR="00870EB9" w:rsidRPr="00F73AB9">
        <w:rPr>
          <w:b/>
        </w:rPr>
        <w:t>Introduction</w:t>
      </w:r>
      <w:r w:rsidR="00870EB9">
        <w:rPr>
          <w:b/>
        </w:rPr>
        <w:t>……</w:t>
      </w:r>
      <w:r w:rsidR="00870EB9" w:rsidRPr="00F73AB9">
        <w:rPr>
          <w:b/>
        </w:rPr>
        <w:t>……………………………………………………………………………</w:t>
      </w:r>
      <w:r w:rsidR="00870EB9">
        <w:rPr>
          <w:b/>
        </w:rPr>
        <w:t>.</w:t>
      </w:r>
      <w:r w:rsidR="00CF7B30">
        <w:rPr>
          <w:b/>
        </w:rPr>
        <w:t>…......</w:t>
      </w:r>
    </w:p>
    <w:p w14:paraId="58F35982" w14:textId="3ED0EC71" w:rsidR="00154933" w:rsidRPr="00D65489" w:rsidRDefault="008E2FF4" w:rsidP="008D26A6">
      <w:r>
        <w:tab/>
        <w:t>1.1</w:t>
      </w:r>
      <w:r>
        <w:tab/>
        <w:t>Purpose.............................</w:t>
      </w:r>
      <w:r w:rsidR="00870EB9" w:rsidRPr="00D65489">
        <w:t>………………………………..……………….</w:t>
      </w:r>
      <w:r w:rsidR="00870EB9">
        <w:t>.......</w:t>
      </w:r>
      <w:r w:rsidR="00870EB9" w:rsidRPr="00D65489">
        <w:t>..………..</w:t>
      </w:r>
      <w:r w:rsidR="00CF7B30">
        <w:t>..</w:t>
      </w:r>
    </w:p>
    <w:p w14:paraId="718BEFA1" w14:textId="03203C6A" w:rsidR="00870EB9" w:rsidRDefault="008672CF" w:rsidP="00870EB9">
      <w:pPr>
        <w:rPr>
          <w:b/>
        </w:rPr>
      </w:pPr>
      <w:r>
        <w:rPr>
          <w:b/>
        </w:rPr>
        <w:t>2</w:t>
      </w:r>
      <w:r w:rsidR="00870EB9" w:rsidRPr="00F73AB9">
        <w:rPr>
          <w:b/>
        </w:rPr>
        <w:t xml:space="preserve"> </w:t>
      </w:r>
      <w:r w:rsidR="00870EB9">
        <w:rPr>
          <w:b/>
        </w:rPr>
        <w:tab/>
      </w:r>
      <w:r w:rsidR="008D26A6">
        <w:rPr>
          <w:b/>
        </w:rPr>
        <w:t>Class Diagrams</w:t>
      </w:r>
      <w:r w:rsidR="00870EB9">
        <w:rPr>
          <w:b/>
        </w:rPr>
        <w:t>..........</w:t>
      </w:r>
      <w:r w:rsidR="00870EB9" w:rsidRPr="00F73AB9">
        <w:rPr>
          <w:b/>
        </w:rPr>
        <w:t>………….………………</w:t>
      </w:r>
      <w:r w:rsidR="00870EB9">
        <w:rPr>
          <w:b/>
        </w:rPr>
        <w:t>...</w:t>
      </w:r>
      <w:r w:rsidR="00870EB9" w:rsidRPr="00F73AB9">
        <w:rPr>
          <w:b/>
        </w:rPr>
        <w:t>……………</w:t>
      </w:r>
      <w:r w:rsidR="00CF7B30">
        <w:rPr>
          <w:b/>
        </w:rPr>
        <w:t>.....……………………………</w:t>
      </w:r>
    </w:p>
    <w:p w14:paraId="03DC7EFE" w14:textId="19777C55" w:rsidR="00A9567F" w:rsidRDefault="00A9567F" w:rsidP="00A9567F">
      <w:pPr>
        <w:ind w:firstLine="720"/>
      </w:pPr>
      <w:r>
        <w:t>2.1</w:t>
      </w:r>
      <w:r>
        <w:tab/>
        <w:t>Characters………………………………………………….......................</w:t>
      </w:r>
    </w:p>
    <w:p w14:paraId="3D00876D" w14:textId="77709165" w:rsidR="00A9567F" w:rsidRDefault="00A9567F" w:rsidP="00A9567F">
      <w:pPr>
        <w:ind w:firstLine="720"/>
      </w:pPr>
      <w:r>
        <w:t>2.2</w:t>
      </w:r>
      <w:r>
        <w:tab/>
        <w:t>Collectables………………………………………………….......................</w:t>
      </w:r>
    </w:p>
    <w:p w14:paraId="51D23AEA" w14:textId="77777777" w:rsidR="00A9567F" w:rsidRDefault="00A9567F" w:rsidP="00A9567F">
      <w:pPr>
        <w:ind w:firstLine="720"/>
      </w:pPr>
      <w:r>
        <w:t>2.3</w:t>
      </w:r>
      <w:r>
        <w:tab/>
        <w:t>Weapons………………………………………………….......................</w:t>
      </w:r>
    </w:p>
    <w:p w14:paraId="6C70AD6B" w14:textId="092AFAE7" w:rsidR="00DF0D5C" w:rsidRPr="00F73AB9" w:rsidRDefault="00DF0D5C" w:rsidP="00A9567F">
      <w:pPr>
        <w:rPr>
          <w:b/>
        </w:rPr>
      </w:pPr>
      <w:r>
        <w:rPr>
          <w:b/>
        </w:rPr>
        <w:t>3</w:t>
      </w:r>
      <w:r w:rsidRPr="00F73AB9">
        <w:rPr>
          <w:b/>
        </w:rPr>
        <w:t xml:space="preserve"> </w:t>
      </w:r>
      <w:r>
        <w:rPr>
          <w:b/>
        </w:rPr>
        <w:tab/>
      </w:r>
      <w:r w:rsidR="008D26A6">
        <w:rPr>
          <w:b/>
        </w:rPr>
        <w:t>Flow Chart Structures...</w:t>
      </w:r>
      <w:r>
        <w:rPr>
          <w:b/>
        </w:rPr>
        <w:t>...………</w:t>
      </w:r>
      <w:r w:rsidRPr="00F73AB9">
        <w:rPr>
          <w:b/>
        </w:rPr>
        <w:t>.………………</w:t>
      </w:r>
      <w:r>
        <w:rPr>
          <w:b/>
        </w:rPr>
        <w:t>...</w:t>
      </w:r>
      <w:r w:rsidRPr="00F73AB9">
        <w:rPr>
          <w:b/>
        </w:rPr>
        <w:t>……………</w:t>
      </w:r>
      <w:r w:rsidR="00CF7B30">
        <w:rPr>
          <w:b/>
        </w:rPr>
        <w:t>.....……………………………</w:t>
      </w:r>
    </w:p>
    <w:p w14:paraId="21F90451" w14:textId="568587FE" w:rsidR="004E2CE1" w:rsidRDefault="004E2CE1" w:rsidP="004E2CE1">
      <w:pPr>
        <w:ind w:firstLine="720"/>
      </w:pPr>
      <w:r>
        <w:t>3.1</w:t>
      </w:r>
      <w:r>
        <w:tab/>
        <w:t>Purpose</w:t>
      </w:r>
      <w:r w:rsidRPr="00F73AB9">
        <w:rPr>
          <w:b/>
        </w:rPr>
        <w:t>.………………</w:t>
      </w:r>
      <w:r>
        <w:rPr>
          <w:b/>
        </w:rPr>
        <w:t>...</w:t>
      </w:r>
      <w:r w:rsidRPr="00F73AB9">
        <w:rPr>
          <w:b/>
        </w:rPr>
        <w:t>……………</w:t>
      </w:r>
      <w:r>
        <w:rPr>
          <w:b/>
        </w:rPr>
        <w:t>.....………………........……</w:t>
      </w:r>
    </w:p>
    <w:p w14:paraId="39B9CCF2" w14:textId="0537168C" w:rsidR="00DF0D5C" w:rsidRDefault="00A9567F" w:rsidP="00DF0D5C">
      <w:pPr>
        <w:ind w:firstLine="720"/>
        <w:rPr>
          <w:b/>
        </w:rPr>
      </w:pPr>
      <w:r>
        <w:t>3</w:t>
      </w:r>
      <w:r w:rsidR="004E2CE1">
        <w:t>.2</w:t>
      </w:r>
      <w:r w:rsidR="00DF0D5C">
        <w:tab/>
      </w:r>
      <w:r>
        <w:t>General Game Flow</w:t>
      </w:r>
      <w:r w:rsidR="00DF0D5C" w:rsidRPr="00F73AB9">
        <w:rPr>
          <w:b/>
        </w:rPr>
        <w:t>.………………</w:t>
      </w:r>
      <w:r w:rsidR="00DF0D5C">
        <w:rPr>
          <w:b/>
        </w:rPr>
        <w:t>...</w:t>
      </w:r>
      <w:r w:rsidR="00DF0D5C" w:rsidRPr="00F73AB9">
        <w:rPr>
          <w:b/>
        </w:rPr>
        <w:t>……………</w:t>
      </w:r>
      <w:r w:rsidR="00DF0D5C">
        <w:rPr>
          <w:b/>
        </w:rPr>
        <w:t>.....………………........……</w:t>
      </w:r>
    </w:p>
    <w:p w14:paraId="574B466B" w14:textId="667C3397" w:rsidR="00D9583E" w:rsidRDefault="00D9583E" w:rsidP="00D9583E">
      <w:pPr>
        <w:ind w:firstLine="720"/>
      </w:pPr>
      <w:r>
        <w:t>3.3</w:t>
      </w:r>
      <w:r>
        <w:tab/>
        <w:t>Saving &amp; Loading</w:t>
      </w:r>
      <w:r w:rsidRPr="00F73AB9">
        <w:rPr>
          <w:b/>
        </w:rPr>
        <w:t>.………………</w:t>
      </w:r>
      <w:r>
        <w:rPr>
          <w:b/>
        </w:rPr>
        <w:t>...</w:t>
      </w:r>
      <w:r w:rsidRPr="00F73AB9">
        <w:rPr>
          <w:b/>
        </w:rPr>
        <w:t>……………</w:t>
      </w:r>
      <w:r>
        <w:rPr>
          <w:b/>
        </w:rPr>
        <w:t>.....………………........……</w:t>
      </w:r>
    </w:p>
    <w:p w14:paraId="399510E5" w14:textId="0C3B7FFF" w:rsidR="00154933" w:rsidRDefault="00154933" w:rsidP="00154933">
      <w:pPr>
        <w:rPr>
          <w:b/>
        </w:rPr>
      </w:pPr>
      <w:r>
        <w:rPr>
          <w:b/>
        </w:rPr>
        <w:t>4</w:t>
      </w:r>
      <w:r>
        <w:rPr>
          <w:b/>
        </w:rPr>
        <w:tab/>
      </w:r>
      <w:r w:rsidR="008D26A6">
        <w:rPr>
          <w:b/>
        </w:rPr>
        <w:t>Perk Trees</w:t>
      </w:r>
      <w:r>
        <w:rPr>
          <w:b/>
        </w:rPr>
        <w:t>..........………</w:t>
      </w:r>
      <w:r w:rsidR="0048152F">
        <w:rPr>
          <w:b/>
        </w:rPr>
        <w:t>.…………</w:t>
      </w:r>
      <w:r>
        <w:rPr>
          <w:b/>
        </w:rPr>
        <w:t>...</w:t>
      </w:r>
      <w:r w:rsidRPr="00F73AB9">
        <w:rPr>
          <w:b/>
        </w:rPr>
        <w:t>……………</w:t>
      </w:r>
      <w:r w:rsidR="00CF7B30">
        <w:rPr>
          <w:b/>
        </w:rPr>
        <w:t>.....……………………………</w:t>
      </w:r>
    </w:p>
    <w:p w14:paraId="30385D23" w14:textId="4BF5BB5B" w:rsidR="004E2CE1" w:rsidRPr="004E2CE1" w:rsidRDefault="004E2CE1" w:rsidP="00154933">
      <w:r>
        <w:rPr>
          <w:b/>
        </w:rPr>
        <w:tab/>
      </w:r>
      <w:r>
        <w:t>4.1</w:t>
      </w:r>
      <w:r>
        <w:tab/>
        <w:t>Purpose………………………………………………….......................</w:t>
      </w:r>
    </w:p>
    <w:p w14:paraId="0DDC4C7F" w14:textId="77999830" w:rsidR="00A9567F" w:rsidRDefault="00A9567F" w:rsidP="00154933">
      <w:r>
        <w:rPr>
          <w:b/>
        </w:rPr>
        <w:tab/>
      </w:r>
      <w:r w:rsidR="004E2CE1">
        <w:t>4.2</w:t>
      </w:r>
      <w:r>
        <w:tab/>
        <w:t>Health………………………………………………….......................</w:t>
      </w:r>
    </w:p>
    <w:p w14:paraId="195D93F4" w14:textId="23A8E050" w:rsidR="00A9567F" w:rsidRDefault="004E2CE1" w:rsidP="00154933">
      <w:r>
        <w:tab/>
        <w:t>4.3</w:t>
      </w:r>
      <w:r w:rsidR="00A9567F">
        <w:tab/>
        <w:t>Flashlight………………………………………………….......................</w:t>
      </w:r>
    </w:p>
    <w:p w14:paraId="7CC02505" w14:textId="6CAC9339" w:rsidR="00A9567F" w:rsidRDefault="00A9567F" w:rsidP="00154933">
      <w:r>
        <w:tab/>
        <w:t>4.</w:t>
      </w:r>
      <w:r w:rsidR="004E2CE1">
        <w:t>4</w:t>
      </w:r>
      <w:r>
        <w:tab/>
        <w:t>Pistol………………………………………………….......................</w:t>
      </w:r>
    </w:p>
    <w:p w14:paraId="60B2160B" w14:textId="09329B43" w:rsidR="00A9567F" w:rsidRDefault="004E2CE1" w:rsidP="00154933">
      <w:r>
        <w:tab/>
        <w:t>4.5</w:t>
      </w:r>
      <w:r w:rsidR="00A9567F">
        <w:tab/>
        <w:t>Rifle………………………………………………….......................</w:t>
      </w:r>
    </w:p>
    <w:p w14:paraId="6AF117A6" w14:textId="0AFB32DF" w:rsidR="00A9567F" w:rsidRDefault="004E2CE1" w:rsidP="00154933">
      <w:r>
        <w:tab/>
        <w:t>4.6</w:t>
      </w:r>
      <w:r w:rsidR="00A9567F">
        <w:tab/>
        <w:t>Cross………………………………………………….......................</w:t>
      </w:r>
    </w:p>
    <w:p w14:paraId="3094B396" w14:textId="3472F557" w:rsidR="00A9567F" w:rsidRPr="00A9567F" w:rsidRDefault="004E2CE1" w:rsidP="00154933">
      <w:r>
        <w:tab/>
        <w:t>4.7</w:t>
      </w:r>
      <w:r w:rsidR="00A9567F">
        <w:tab/>
        <w:t>Knife………………………………………………….......................</w:t>
      </w:r>
    </w:p>
    <w:p w14:paraId="1B8FEB2E" w14:textId="20D945B0" w:rsidR="0048152F" w:rsidRDefault="0048152F" w:rsidP="0048152F">
      <w:pPr>
        <w:rPr>
          <w:b/>
        </w:rPr>
      </w:pPr>
      <w:r>
        <w:rPr>
          <w:b/>
        </w:rPr>
        <w:t>5</w:t>
      </w:r>
      <w:r>
        <w:rPr>
          <w:b/>
        </w:rPr>
        <w:tab/>
      </w:r>
      <w:r w:rsidR="00A9567F">
        <w:rPr>
          <w:b/>
        </w:rPr>
        <w:t>Blend Spaces</w:t>
      </w:r>
      <w:r>
        <w:rPr>
          <w:b/>
        </w:rPr>
        <w:t>..........……….…………...</w:t>
      </w:r>
      <w:r w:rsidRPr="00F73AB9">
        <w:rPr>
          <w:b/>
        </w:rPr>
        <w:t>……………</w:t>
      </w:r>
      <w:r w:rsidR="00CF7B30">
        <w:rPr>
          <w:b/>
        </w:rPr>
        <w:t>.....……………………………</w:t>
      </w:r>
    </w:p>
    <w:p w14:paraId="18E75340" w14:textId="58E6E8BA" w:rsidR="00A9567F" w:rsidRPr="00A9567F" w:rsidRDefault="00A9567F" w:rsidP="00A9567F">
      <w:pPr>
        <w:ind w:firstLine="720"/>
      </w:pPr>
      <w:r w:rsidRPr="00A9567F">
        <w:t>5.1</w:t>
      </w:r>
      <w:r w:rsidRPr="00A9567F">
        <w:tab/>
        <w:t>Purpose</w:t>
      </w:r>
      <w:r>
        <w:t>………………………………………………….......................</w:t>
      </w:r>
    </w:p>
    <w:p w14:paraId="12CC632F" w14:textId="2D7AFCEA" w:rsidR="00A9567F" w:rsidRPr="00A9567F" w:rsidRDefault="00A9567F" w:rsidP="00A9567F">
      <w:pPr>
        <w:ind w:firstLine="720"/>
      </w:pPr>
      <w:r w:rsidRPr="00A9567F">
        <w:t>5.2</w:t>
      </w:r>
      <w:r w:rsidRPr="00A9567F">
        <w:tab/>
        <w:t>General Blend Space</w:t>
      </w:r>
      <w:r>
        <w:t>………………………………………………….......................</w:t>
      </w:r>
    </w:p>
    <w:p w14:paraId="7597066C" w14:textId="346D5D54" w:rsidR="00A9567F" w:rsidRPr="00F73AB9" w:rsidRDefault="00A9567F" w:rsidP="00A9567F">
      <w:pPr>
        <w:rPr>
          <w:b/>
        </w:rPr>
      </w:pPr>
      <w:r>
        <w:rPr>
          <w:b/>
        </w:rPr>
        <w:t>6</w:t>
      </w:r>
      <w:r>
        <w:rPr>
          <w:b/>
        </w:rPr>
        <w:tab/>
        <w:t>State Machines..........……….…………...</w:t>
      </w:r>
      <w:r w:rsidRPr="00F73AB9">
        <w:rPr>
          <w:b/>
        </w:rPr>
        <w:t>……………</w:t>
      </w:r>
      <w:r>
        <w:rPr>
          <w:b/>
        </w:rPr>
        <w:t>.....……………………………</w:t>
      </w:r>
    </w:p>
    <w:p w14:paraId="393AEC3D" w14:textId="39AC58E4" w:rsidR="004E2CE1" w:rsidRDefault="004E2CE1" w:rsidP="004E2CE1">
      <w:pPr>
        <w:ind w:firstLine="720"/>
      </w:pPr>
      <w:r w:rsidRPr="00A9567F">
        <w:t>6.1</w:t>
      </w:r>
      <w:r w:rsidRPr="00A9567F">
        <w:tab/>
      </w:r>
      <w:r>
        <w:t>Purpose………………………………………………….......................</w:t>
      </w:r>
      <w:r w:rsidRPr="00A9567F">
        <w:tab/>
      </w:r>
    </w:p>
    <w:p w14:paraId="19643DAE" w14:textId="1FE8C2A7" w:rsidR="00A9567F" w:rsidRPr="00A9567F" w:rsidRDefault="004E2CE1" w:rsidP="00A9567F">
      <w:pPr>
        <w:ind w:firstLine="720"/>
      </w:pPr>
      <w:r>
        <w:t>6.2</w:t>
      </w:r>
      <w:r w:rsidR="00A9567F" w:rsidRPr="00A9567F">
        <w:tab/>
        <w:t>Main Character</w:t>
      </w:r>
      <w:r w:rsidR="00A9567F">
        <w:t>………………………………………………….......................</w:t>
      </w:r>
      <w:r w:rsidR="00A9567F" w:rsidRPr="00A9567F">
        <w:tab/>
      </w:r>
    </w:p>
    <w:p w14:paraId="359EF9E1" w14:textId="37D57927" w:rsidR="00A9567F" w:rsidRPr="00A9567F" w:rsidRDefault="004E2CE1" w:rsidP="00A9567F">
      <w:pPr>
        <w:ind w:firstLine="720"/>
      </w:pPr>
      <w:r>
        <w:t>6.3</w:t>
      </w:r>
      <w:r w:rsidR="00A9567F" w:rsidRPr="00A9567F">
        <w:tab/>
        <w:t>Heavy Demon</w:t>
      </w:r>
      <w:r w:rsidR="00A9567F">
        <w:t>………………………………………………….......................</w:t>
      </w:r>
    </w:p>
    <w:p w14:paraId="2EE4F306" w14:textId="6E06F6FA" w:rsidR="00A9567F" w:rsidRPr="00A9567F" w:rsidRDefault="004E2CE1" w:rsidP="00A9567F">
      <w:pPr>
        <w:ind w:firstLine="720"/>
      </w:pPr>
      <w:r>
        <w:t>6.4</w:t>
      </w:r>
      <w:r w:rsidR="00A9567F" w:rsidRPr="00A9567F">
        <w:tab/>
        <w:t>Light Demon</w:t>
      </w:r>
      <w:r w:rsidR="00A9567F">
        <w:t>………………………………………………….......................</w:t>
      </w:r>
    </w:p>
    <w:p w14:paraId="204BEF32" w14:textId="06EC295A" w:rsidR="00A9567F" w:rsidRPr="00A9567F" w:rsidRDefault="004E2CE1" w:rsidP="00A9567F">
      <w:pPr>
        <w:ind w:firstLine="720"/>
      </w:pPr>
      <w:r>
        <w:t>6.5</w:t>
      </w:r>
      <w:r w:rsidR="00A9567F" w:rsidRPr="00A9567F">
        <w:tab/>
        <w:t>Main Demon</w:t>
      </w:r>
      <w:r w:rsidR="00A9567F">
        <w:t>………………………………………………….......................</w:t>
      </w:r>
    </w:p>
    <w:p w14:paraId="1C24059E" w14:textId="3C660DA3" w:rsidR="00A9567F" w:rsidRPr="00A9567F" w:rsidRDefault="004E2CE1" w:rsidP="00A9567F">
      <w:pPr>
        <w:ind w:firstLine="720"/>
      </w:pPr>
      <w:r>
        <w:t>6.6</w:t>
      </w:r>
      <w:r w:rsidR="00683643">
        <w:tab/>
        <w:t>Ghost</w:t>
      </w:r>
      <w:r w:rsidR="00A9567F">
        <w:t>………………………………………………….......................</w:t>
      </w:r>
    </w:p>
    <w:p w14:paraId="2CF83792" w14:textId="4341ACAF" w:rsidR="00A9567F" w:rsidRPr="00A9567F" w:rsidRDefault="004E2CE1" w:rsidP="00A9567F">
      <w:pPr>
        <w:ind w:firstLine="720"/>
      </w:pPr>
      <w:r>
        <w:t>6.7</w:t>
      </w:r>
      <w:r w:rsidR="00683643">
        <w:tab/>
        <w:t>Main Ghost</w:t>
      </w:r>
      <w:r w:rsidR="00A9567F">
        <w:t>………………………………………………….......................</w:t>
      </w:r>
      <w:r w:rsidR="00A9567F" w:rsidRPr="00A9567F">
        <w:tab/>
      </w:r>
    </w:p>
    <w:p w14:paraId="2943116D" w14:textId="3C729477" w:rsidR="004E2CE1" w:rsidRPr="00F73AB9" w:rsidRDefault="004E2CE1" w:rsidP="004E2CE1">
      <w:pPr>
        <w:rPr>
          <w:b/>
        </w:rPr>
      </w:pPr>
      <w:r>
        <w:rPr>
          <w:b/>
        </w:rPr>
        <w:t>7</w:t>
      </w:r>
      <w:r>
        <w:rPr>
          <w:b/>
        </w:rPr>
        <w:tab/>
        <w:t>AI Behaviour Trees..........……….…………...</w:t>
      </w:r>
      <w:r w:rsidRPr="00F73AB9">
        <w:rPr>
          <w:b/>
        </w:rPr>
        <w:t>……………</w:t>
      </w:r>
      <w:r>
        <w:rPr>
          <w:b/>
        </w:rPr>
        <w:t>.....……………………………</w:t>
      </w:r>
    </w:p>
    <w:p w14:paraId="53AA3BE9" w14:textId="4788B11D" w:rsidR="004E2CE1" w:rsidRDefault="004E2CE1" w:rsidP="004E2CE1">
      <w:pPr>
        <w:ind w:firstLine="720"/>
      </w:pPr>
      <w:r>
        <w:t>7</w:t>
      </w:r>
      <w:r w:rsidRPr="00A9567F">
        <w:t>.1</w:t>
      </w:r>
      <w:r w:rsidRPr="00A9567F">
        <w:tab/>
      </w:r>
      <w:r>
        <w:t>Purpose………………………………………………….......................</w:t>
      </w:r>
      <w:r w:rsidRPr="00A9567F">
        <w:tab/>
      </w:r>
    </w:p>
    <w:p w14:paraId="0D003D45" w14:textId="213C5DC2" w:rsidR="004E2CE1" w:rsidRPr="00A9567F" w:rsidRDefault="004E2CE1" w:rsidP="004E2CE1">
      <w:pPr>
        <w:ind w:firstLine="720"/>
      </w:pPr>
      <w:r>
        <w:t>7.2</w:t>
      </w:r>
      <w:r w:rsidRPr="00A9567F">
        <w:tab/>
        <w:t>Main Character</w:t>
      </w:r>
      <w:r>
        <w:t>………………………………………………….......................</w:t>
      </w:r>
      <w:r w:rsidRPr="00A9567F">
        <w:tab/>
      </w:r>
    </w:p>
    <w:p w14:paraId="5D3B3C28" w14:textId="397EAEBE" w:rsidR="004E2CE1" w:rsidRPr="00A9567F" w:rsidRDefault="004E2CE1" w:rsidP="004E2CE1">
      <w:pPr>
        <w:ind w:firstLine="720"/>
      </w:pPr>
      <w:r>
        <w:t>7.3</w:t>
      </w:r>
      <w:r w:rsidRPr="00A9567F">
        <w:tab/>
        <w:t>Heavy Demon</w:t>
      </w:r>
      <w:r>
        <w:t>………………………………………………….......................</w:t>
      </w:r>
    </w:p>
    <w:p w14:paraId="447FBE4C" w14:textId="1882D560" w:rsidR="004E2CE1" w:rsidRPr="00A9567F" w:rsidRDefault="004E2CE1" w:rsidP="004E2CE1">
      <w:pPr>
        <w:ind w:firstLine="720"/>
      </w:pPr>
      <w:r>
        <w:t>7.4</w:t>
      </w:r>
      <w:r w:rsidRPr="00A9567F">
        <w:tab/>
        <w:t>Light Demon</w:t>
      </w:r>
      <w:r>
        <w:t>………………………………………………….......................</w:t>
      </w:r>
    </w:p>
    <w:p w14:paraId="73B4356F" w14:textId="3943D3F9" w:rsidR="004E2CE1" w:rsidRPr="00A9567F" w:rsidRDefault="004E2CE1" w:rsidP="004E2CE1">
      <w:pPr>
        <w:ind w:firstLine="720"/>
      </w:pPr>
      <w:r>
        <w:t>7.5</w:t>
      </w:r>
      <w:r w:rsidRPr="00A9567F">
        <w:tab/>
        <w:t>Main Demon</w:t>
      </w:r>
      <w:r>
        <w:t>………………………………………………….......................</w:t>
      </w:r>
    </w:p>
    <w:p w14:paraId="6372DCA2" w14:textId="3BACE4DF" w:rsidR="004E2CE1" w:rsidRPr="00A9567F" w:rsidRDefault="004E2CE1" w:rsidP="004E2CE1">
      <w:pPr>
        <w:ind w:firstLine="720"/>
      </w:pPr>
      <w:r>
        <w:t>7.6</w:t>
      </w:r>
      <w:r w:rsidR="00683643">
        <w:tab/>
        <w:t>Ghost</w:t>
      </w:r>
      <w:r>
        <w:t>………………………………………………….......................</w:t>
      </w:r>
    </w:p>
    <w:p w14:paraId="48870FB0" w14:textId="6C95DA3D" w:rsidR="004E2CE1" w:rsidRPr="00A9567F" w:rsidRDefault="004E2CE1" w:rsidP="004E2CE1">
      <w:pPr>
        <w:ind w:firstLine="720"/>
      </w:pPr>
      <w:r>
        <w:t>7.7</w:t>
      </w:r>
      <w:r w:rsidR="00683643">
        <w:tab/>
        <w:t>Main Ghost</w:t>
      </w:r>
      <w:r>
        <w:t>………………………………………………….......................</w:t>
      </w:r>
      <w:r w:rsidRPr="00A9567F">
        <w:tab/>
      </w:r>
    </w:p>
    <w:p w14:paraId="53C13008" w14:textId="77777777" w:rsidR="008C0DB7" w:rsidRDefault="008C0DB7" w:rsidP="00870EB9"/>
    <w:p w14:paraId="355C95EC" w14:textId="77777777" w:rsidR="008C0DB7" w:rsidRPr="00D65489" w:rsidRDefault="008C0DB7" w:rsidP="008C0DB7">
      <w:pPr>
        <w:jc w:val="center"/>
        <w:rPr>
          <w:b/>
        </w:rPr>
      </w:pPr>
      <w:r w:rsidRPr="00D65489">
        <w:rPr>
          <w:b/>
        </w:rPr>
        <w:t xml:space="preserve">List of </w:t>
      </w:r>
      <w:r>
        <w:rPr>
          <w:b/>
        </w:rPr>
        <w:t>Figures</w:t>
      </w:r>
    </w:p>
    <w:p w14:paraId="0BC2D984" w14:textId="18E331B2" w:rsidR="002F6554" w:rsidRPr="002F6554" w:rsidRDefault="008D26A6" w:rsidP="002F6554">
      <w:r>
        <w:t>Figure 2-1</w:t>
      </w:r>
      <w:r w:rsidR="002F6554">
        <w:t>.</w:t>
      </w:r>
      <w:r w:rsidR="002F6554">
        <w:tab/>
      </w:r>
      <w:r w:rsidR="002F6554" w:rsidRPr="002F6554">
        <w:t>Character Class Diagram</w:t>
      </w:r>
      <w:r w:rsidR="002F6554">
        <w:t>……………………………</w:t>
      </w:r>
      <w:r w:rsidR="00CF7B30">
        <w:t>…………………….......................</w:t>
      </w:r>
    </w:p>
    <w:p w14:paraId="28162249" w14:textId="43D95A80" w:rsidR="002F6554" w:rsidRDefault="008D26A6" w:rsidP="002F6554">
      <w:pPr>
        <w:ind w:left="-567" w:firstLine="567"/>
      </w:pPr>
      <w:r>
        <w:t>Figure 2-2</w:t>
      </w:r>
      <w:r w:rsidR="002F6554">
        <w:t>.</w:t>
      </w:r>
      <w:r w:rsidR="002F6554">
        <w:tab/>
      </w:r>
      <w:r w:rsidR="002F6554" w:rsidRPr="002F6554">
        <w:t>Collectable Class Diagram</w:t>
      </w:r>
      <w:r w:rsidR="002F6554">
        <w:t>……………………</w:t>
      </w:r>
      <w:r w:rsidR="00CF7B30">
        <w:t>……………………………....................</w:t>
      </w:r>
    </w:p>
    <w:p w14:paraId="73DB21DD" w14:textId="1EB8CAF4" w:rsidR="002F6554" w:rsidRPr="002F6554" w:rsidRDefault="008D26A6" w:rsidP="002F6554">
      <w:pPr>
        <w:ind w:left="-567" w:firstLine="567"/>
      </w:pPr>
      <w:r>
        <w:t>Figure 2-3</w:t>
      </w:r>
      <w:r w:rsidR="002F6554" w:rsidRPr="002F6554">
        <w:t xml:space="preserve">. </w:t>
      </w:r>
      <w:r w:rsidR="00CF7B30">
        <w:t xml:space="preserve">  </w:t>
      </w:r>
      <w:r>
        <w:t xml:space="preserve">   </w:t>
      </w:r>
      <w:r w:rsidR="002F6554" w:rsidRPr="002F6554">
        <w:t>Weapon Class Diagram</w:t>
      </w:r>
      <w:r w:rsidR="00CF7B30">
        <w:t>……………</w:t>
      </w:r>
      <w:r w:rsidR="002F6554">
        <w:t>…………………………</w:t>
      </w:r>
      <w:r w:rsidR="00CF7B30">
        <w:t>………............................</w:t>
      </w:r>
    </w:p>
    <w:p w14:paraId="5C2ABEB7" w14:textId="7BB4ADFE" w:rsidR="002F6554" w:rsidRPr="002F6554" w:rsidRDefault="00A9567F" w:rsidP="002F6554">
      <w:pPr>
        <w:ind w:left="-567" w:firstLine="567"/>
      </w:pPr>
      <w:r>
        <w:t>Figure 3.1-1</w:t>
      </w:r>
      <w:r w:rsidR="002F6554" w:rsidRPr="002F6554">
        <w:t xml:space="preserve">. </w:t>
      </w:r>
      <w:r w:rsidR="00CF7B30">
        <w:t xml:space="preserve">  </w:t>
      </w:r>
      <w:r w:rsidRPr="00A9567F">
        <w:t>Basic Flowchart of the Game</w:t>
      </w:r>
      <w:r w:rsidR="00CF7B30">
        <w:t>……………………</w:t>
      </w:r>
      <w:r>
        <w:t>……</w:t>
      </w:r>
      <w:r w:rsidR="002F6554">
        <w:t>………</w:t>
      </w:r>
      <w:r w:rsidR="00CF7B30">
        <w:t>…….............................</w:t>
      </w:r>
    </w:p>
    <w:p w14:paraId="3C072776" w14:textId="45D4078A" w:rsidR="008C0DB7" w:rsidRDefault="00412898" w:rsidP="008C0DB7">
      <w:r>
        <w:t>Figure 4.1-1.</w:t>
      </w:r>
      <w:r>
        <w:tab/>
      </w:r>
      <w:r w:rsidRPr="00412898">
        <w:t xml:space="preserve">Perk Tree Example </w:t>
      </w:r>
      <w:r>
        <w:t>……</w:t>
      </w:r>
      <w:r w:rsidR="002F6554">
        <w:t>……………….........</w:t>
      </w:r>
      <w:r w:rsidR="002F6554" w:rsidRPr="00D65489">
        <w:t>……………………………………......</w:t>
      </w:r>
      <w:r w:rsidR="00CF7B30">
        <w:t>....</w:t>
      </w:r>
    </w:p>
    <w:p w14:paraId="7232113F" w14:textId="77777777" w:rsidR="00D9583E" w:rsidRPr="00D9583E" w:rsidRDefault="00D9583E" w:rsidP="008C0DB7"/>
    <w:p w14:paraId="7981AB9C" w14:textId="77777777" w:rsidR="008C0DB7" w:rsidRDefault="008C0DB7" w:rsidP="008C0DB7">
      <w:pPr>
        <w:jc w:val="center"/>
        <w:rPr>
          <w:b/>
        </w:rPr>
      </w:pPr>
      <w:r w:rsidRPr="00D65489">
        <w:rPr>
          <w:b/>
        </w:rPr>
        <w:t xml:space="preserve">List of </w:t>
      </w:r>
      <w:r>
        <w:rPr>
          <w:b/>
        </w:rPr>
        <w:t>Tables</w:t>
      </w:r>
    </w:p>
    <w:p w14:paraId="7EA18664" w14:textId="46E1D749" w:rsidR="008C0DB7" w:rsidRPr="00D65489" w:rsidRDefault="008C0DB7" w:rsidP="008C0DB7">
      <w:r>
        <w:t>Table</w:t>
      </w:r>
      <w:r w:rsidR="008E2FF4">
        <w:t xml:space="preserve"> 2</w:t>
      </w:r>
      <w:r w:rsidRPr="00D65489">
        <w:t>.1-1</w:t>
      </w:r>
      <w:r>
        <w:t>.</w:t>
      </w:r>
      <w:r>
        <w:tab/>
      </w:r>
      <w:r w:rsidR="008E2FF4">
        <w:t>……………</w:t>
      </w:r>
      <w:r w:rsidR="00CF7B30">
        <w:t>….....…………………………………………………......</w:t>
      </w:r>
    </w:p>
    <w:p w14:paraId="15AD9AF3" w14:textId="610CD818" w:rsidR="008C0DB7" w:rsidRDefault="008E2FF4" w:rsidP="008C0DB7">
      <w:r>
        <w:t>Table 2.1-2.</w:t>
      </w:r>
      <w:r>
        <w:tab/>
        <w:t>…......</w:t>
      </w:r>
      <w:r w:rsidR="008C0DB7" w:rsidRPr="00D65489">
        <w:t>………………………………………….....</w:t>
      </w:r>
      <w:r w:rsidR="00CF7B30">
        <w:t>.</w:t>
      </w:r>
    </w:p>
    <w:p w14:paraId="401E100E" w14:textId="44CB02FC" w:rsidR="008C0DB7" w:rsidRDefault="008E2FF4" w:rsidP="008C0DB7">
      <w:pPr>
        <w:ind w:left="-567" w:firstLine="567"/>
      </w:pPr>
      <w:r>
        <w:t>Table 2.1-3</w:t>
      </w:r>
      <w:r w:rsidR="008C0DB7">
        <w:t>.</w:t>
      </w:r>
      <w:r w:rsidR="008C0DB7">
        <w:tab/>
      </w:r>
      <w:r w:rsidR="008C0DB7" w:rsidRPr="00D65489">
        <w:t>…………………………</w:t>
      </w:r>
      <w:r w:rsidR="008C0DB7">
        <w:t>.........</w:t>
      </w:r>
      <w:r>
        <w:t>.................</w:t>
      </w:r>
      <w:r w:rsidR="00CF7B30">
        <w:t>....................……………......</w:t>
      </w:r>
    </w:p>
    <w:p w14:paraId="5C5AB044" w14:textId="77777777" w:rsidR="00870EB9" w:rsidRDefault="00870EB9" w:rsidP="00870EB9"/>
    <w:p w14:paraId="1E290FF9" w14:textId="77777777" w:rsidR="00AB65CA" w:rsidRDefault="00AB65CA"/>
    <w:p w14:paraId="2856932F" w14:textId="77777777" w:rsidR="00870EB9" w:rsidRDefault="00870EB9"/>
    <w:p w14:paraId="1C592FBE" w14:textId="77777777" w:rsidR="00870EB9" w:rsidRDefault="00870EB9"/>
    <w:p w14:paraId="432762B6" w14:textId="77777777" w:rsidR="00870EB9" w:rsidRDefault="00870EB9"/>
    <w:p w14:paraId="5902BAEE" w14:textId="77777777" w:rsidR="00B65F6E" w:rsidRDefault="00B65F6E"/>
    <w:p w14:paraId="58CA1BFE" w14:textId="77777777" w:rsidR="00B65F6E" w:rsidRDefault="00B65F6E"/>
    <w:p w14:paraId="05F97BC7" w14:textId="77777777" w:rsidR="00BE5DDA" w:rsidRDefault="00BE5DDA">
      <w:pPr>
        <w:sectPr w:rsidR="00BE5DDA" w:rsidSect="00BE5DDA">
          <w:footerReference w:type="even" r:id="rId11"/>
          <w:footerReference w:type="default" r:id="rId12"/>
          <w:pgSz w:w="12240" w:h="15840"/>
          <w:pgMar w:top="1440" w:right="2175" w:bottom="1440" w:left="1418" w:header="720" w:footer="720" w:gutter="0"/>
          <w:pgNumType w:start="1"/>
          <w:cols w:space="720"/>
          <w:noEndnote/>
        </w:sectPr>
      </w:pPr>
    </w:p>
    <w:p w14:paraId="4F0E36CB" w14:textId="77777777" w:rsidR="0072380F" w:rsidRPr="0072380F" w:rsidRDefault="0072380F" w:rsidP="0072380F">
      <w:pPr>
        <w:rPr>
          <w:b/>
          <w:sz w:val="32"/>
        </w:rPr>
      </w:pPr>
      <w:r>
        <w:rPr>
          <w:b/>
          <w:sz w:val="32"/>
        </w:rPr>
        <w:t xml:space="preserve">1        </w:t>
      </w:r>
      <w:r w:rsidRPr="0072380F">
        <w:rPr>
          <w:b/>
          <w:sz w:val="32"/>
        </w:rPr>
        <w:t>Introduction</w:t>
      </w:r>
    </w:p>
    <w:p w14:paraId="6F58D7BE" w14:textId="43C19F47" w:rsidR="00870EB9" w:rsidRPr="005432C6" w:rsidRDefault="0072380F" w:rsidP="005432C6">
      <w:pPr>
        <w:pStyle w:val="ListParagraph"/>
        <w:numPr>
          <w:ilvl w:val="1"/>
          <w:numId w:val="8"/>
        </w:numPr>
        <w:rPr>
          <w:b/>
          <w:sz w:val="28"/>
        </w:rPr>
      </w:pPr>
      <w:r w:rsidRPr="005432C6">
        <w:rPr>
          <w:b/>
          <w:sz w:val="28"/>
        </w:rPr>
        <w:t xml:space="preserve">Purpose </w:t>
      </w:r>
    </w:p>
    <w:p w14:paraId="59803282" w14:textId="77777777" w:rsidR="003200E2" w:rsidRPr="005432C6" w:rsidRDefault="003200E2" w:rsidP="0072380F">
      <w:pPr>
        <w:rPr>
          <w:b/>
          <w:sz w:val="28"/>
        </w:rPr>
      </w:pPr>
    </w:p>
    <w:p w14:paraId="6DE2D0BC" w14:textId="5EF0B826" w:rsidR="008D26A6" w:rsidRPr="004E2CE1" w:rsidRDefault="008D26A6" w:rsidP="004E2CE1">
      <w:pPr>
        <w:pStyle w:val="ListParagraph"/>
        <w:numPr>
          <w:ilvl w:val="0"/>
          <w:numId w:val="8"/>
        </w:numPr>
        <w:rPr>
          <w:b/>
          <w:sz w:val="32"/>
        </w:rPr>
      </w:pPr>
      <w:r w:rsidRPr="004E2CE1">
        <w:rPr>
          <w:b/>
          <w:sz w:val="32"/>
        </w:rPr>
        <w:t>Class Diagrams</w:t>
      </w:r>
    </w:p>
    <w:p w14:paraId="26DEAE11" w14:textId="04D37BB2" w:rsidR="004E2CE1" w:rsidRPr="004E2CE1" w:rsidRDefault="004E2CE1" w:rsidP="004E2CE1">
      <w:pPr>
        <w:rPr>
          <w:b/>
          <w:sz w:val="28"/>
        </w:rPr>
      </w:pPr>
      <w:r w:rsidRPr="004E2CE1">
        <w:rPr>
          <w:b/>
          <w:sz w:val="28"/>
        </w:rPr>
        <w:t xml:space="preserve">2.1 </w:t>
      </w:r>
      <w:r w:rsidRPr="004E2CE1">
        <w:rPr>
          <w:b/>
          <w:sz w:val="28"/>
        </w:rPr>
        <w:tab/>
      </w:r>
      <w:r>
        <w:rPr>
          <w:b/>
          <w:sz w:val="28"/>
        </w:rPr>
        <w:t>Characters</w:t>
      </w:r>
    </w:p>
    <w:p w14:paraId="4AD16A88" w14:textId="77777777" w:rsidR="004E2CE1" w:rsidRPr="004E2CE1" w:rsidRDefault="004E2CE1" w:rsidP="004E2CE1">
      <w:pPr>
        <w:pStyle w:val="ListParagraph"/>
        <w:rPr>
          <w:b/>
          <w:sz w:val="32"/>
        </w:rPr>
      </w:pPr>
    </w:p>
    <w:p w14:paraId="7F5976CB" w14:textId="4D3D0540" w:rsidR="008D26A6" w:rsidRDefault="008D26A6" w:rsidP="008D26A6">
      <w:pPr>
        <w:jc w:val="center"/>
        <w:rPr>
          <w:b/>
        </w:rPr>
      </w:pPr>
    </w:p>
    <w:p w14:paraId="262F4BF9" w14:textId="614C7249" w:rsidR="008D26A6" w:rsidRPr="0051668C" w:rsidRDefault="008D26A6" w:rsidP="008D26A6">
      <w:pPr>
        <w:ind w:left="-567"/>
        <w:jc w:val="center"/>
        <w:rPr>
          <w:b/>
          <w:i/>
        </w:rPr>
      </w:pPr>
      <w:r>
        <w:rPr>
          <w:b/>
          <w:i/>
        </w:rPr>
        <w:t>Figure 2-1</w:t>
      </w:r>
      <w:r w:rsidRPr="0051668C">
        <w:rPr>
          <w:b/>
          <w:i/>
        </w:rPr>
        <w:t xml:space="preserve">. </w:t>
      </w:r>
      <w:r>
        <w:rPr>
          <w:b/>
          <w:i/>
        </w:rPr>
        <w:t>Character Class Diagram</w:t>
      </w:r>
    </w:p>
    <w:p w14:paraId="7804D959" w14:textId="77777777" w:rsidR="004E2CE1" w:rsidRDefault="004E2CE1" w:rsidP="004E2CE1">
      <w:pPr>
        <w:rPr>
          <w:b/>
          <w:sz w:val="28"/>
        </w:rPr>
      </w:pPr>
    </w:p>
    <w:p w14:paraId="7F825D9B" w14:textId="4D0D8883" w:rsidR="008D26A6" w:rsidRPr="004E2CE1" w:rsidRDefault="004E2CE1" w:rsidP="008D26A6">
      <w:pPr>
        <w:rPr>
          <w:b/>
          <w:sz w:val="28"/>
        </w:rPr>
      </w:pPr>
      <w:r w:rsidRPr="004E2CE1">
        <w:rPr>
          <w:b/>
          <w:sz w:val="28"/>
        </w:rPr>
        <w:t>2</w:t>
      </w:r>
      <w:r>
        <w:rPr>
          <w:b/>
          <w:sz w:val="28"/>
        </w:rPr>
        <w:t>.2</w:t>
      </w:r>
      <w:r w:rsidRPr="004E2CE1">
        <w:rPr>
          <w:b/>
          <w:sz w:val="28"/>
        </w:rPr>
        <w:t xml:space="preserve"> </w:t>
      </w:r>
      <w:r w:rsidRPr="004E2CE1">
        <w:rPr>
          <w:b/>
          <w:sz w:val="28"/>
        </w:rPr>
        <w:tab/>
      </w:r>
      <w:r>
        <w:rPr>
          <w:b/>
          <w:sz w:val="28"/>
        </w:rPr>
        <w:t>Collectables</w:t>
      </w:r>
    </w:p>
    <w:p w14:paraId="474DEE75" w14:textId="38FF5007" w:rsidR="008D26A6" w:rsidRDefault="008D26A6" w:rsidP="005A29AD">
      <w:pPr>
        <w:jc w:val="center"/>
        <w:rPr>
          <w:b/>
        </w:rPr>
      </w:pPr>
    </w:p>
    <w:p w14:paraId="13C1CEC1" w14:textId="71659685" w:rsidR="008D26A6" w:rsidRPr="0051668C" w:rsidRDefault="008D26A6" w:rsidP="008D26A6">
      <w:pPr>
        <w:ind w:left="-567"/>
        <w:jc w:val="center"/>
        <w:rPr>
          <w:b/>
          <w:i/>
        </w:rPr>
      </w:pPr>
      <w:r>
        <w:rPr>
          <w:b/>
          <w:i/>
        </w:rPr>
        <w:t>Figure 2-2</w:t>
      </w:r>
      <w:r w:rsidRPr="0051668C">
        <w:rPr>
          <w:b/>
          <w:i/>
        </w:rPr>
        <w:t xml:space="preserve">. </w:t>
      </w:r>
      <w:r>
        <w:rPr>
          <w:b/>
          <w:i/>
        </w:rPr>
        <w:t>Collectable Class Diagram</w:t>
      </w:r>
    </w:p>
    <w:p w14:paraId="0D258A33" w14:textId="77777777" w:rsidR="008D26A6" w:rsidRDefault="008D26A6" w:rsidP="008D26A6">
      <w:pPr>
        <w:rPr>
          <w:b/>
        </w:rPr>
      </w:pPr>
    </w:p>
    <w:p w14:paraId="74336FF6" w14:textId="0DBACC1C" w:rsidR="008D26A6" w:rsidRPr="004E2CE1" w:rsidRDefault="004E2CE1" w:rsidP="008D26A6">
      <w:pPr>
        <w:rPr>
          <w:b/>
          <w:sz w:val="28"/>
        </w:rPr>
      </w:pPr>
      <w:r w:rsidRPr="004E2CE1">
        <w:rPr>
          <w:b/>
          <w:sz w:val="28"/>
        </w:rPr>
        <w:t>2</w:t>
      </w:r>
      <w:r>
        <w:rPr>
          <w:b/>
          <w:sz w:val="28"/>
        </w:rPr>
        <w:t>.3</w:t>
      </w:r>
      <w:r w:rsidRPr="004E2CE1">
        <w:rPr>
          <w:b/>
          <w:sz w:val="28"/>
        </w:rPr>
        <w:t xml:space="preserve"> </w:t>
      </w:r>
      <w:r w:rsidRPr="004E2CE1">
        <w:rPr>
          <w:b/>
          <w:sz w:val="28"/>
        </w:rPr>
        <w:tab/>
      </w:r>
      <w:r>
        <w:rPr>
          <w:b/>
          <w:sz w:val="28"/>
        </w:rPr>
        <w:t>Weapons</w:t>
      </w:r>
    </w:p>
    <w:p w14:paraId="745B1B5D" w14:textId="35ADE5F9" w:rsidR="008D26A6" w:rsidRDefault="008D26A6" w:rsidP="009167C8">
      <w:pPr>
        <w:jc w:val="center"/>
        <w:rPr>
          <w:b/>
        </w:rPr>
      </w:pPr>
    </w:p>
    <w:p w14:paraId="6635A74F" w14:textId="5B86CA9C" w:rsidR="008D26A6" w:rsidRPr="0051668C" w:rsidRDefault="008D26A6" w:rsidP="008D26A6">
      <w:pPr>
        <w:ind w:left="-567"/>
        <w:jc w:val="center"/>
        <w:rPr>
          <w:b/>
          <w:i/>
        </w:rPr>
      </w:pPr>
      <w:r>
        <w:rPr>
          <w:b/>
          <w:i/>
        </w:rPr>
        <w:t>Figure 2-3</w:t>
      </w:r>
      <w:r w:rsidRPr="0051668C">
        <w:rPr>
          <w:b/>
          <w:i/>
        </w:rPr>
        <w:t xml:space="preserve">. </w:t>
      </w:r>
      <w:r>
        <w:rPr>
          <w:b/>
          <w:i/>
        </w:rPr>
        <w:t>Weapon Class Diagram</w:t>
      </w:r>
    </w:p>
    <w:p w14:paraId="399D8895" w14:textId="645EFEC3" w:rsidR="00803FB4" w:rsidRDefault="00803FB4" w:rsidP="00CF7B30"/>
    <w:p w14:paraId="4EEB76E5" w14:textId="07310C57" w:rsidR="00A943A5" w:rsidRPr="00CF1C86" w:rsidRDefault="00A943A5" w:rsidP="00A943A5">
      <w:pPr>
        <w:rPr>
          <w:b/>
          <w:sz w:val="32"/>
        </w:rPr>
      </w:pPr>
      <w:r>
        <w:rPr>
          <w:b/>
          <w:sz w:val="32"/>
        </w:rPr>
        <w:t>3</w:t>
      </w:r>
      <w:r w:rsidRPr="00CF1C86">
        <w:rPr>
          <w:b/>
          <w:sz w:val="32"/>
        </w:rPr>
        <w:t xml:space="preserve"> </w:t>
      </w:r>
      <w:r w:rsidRPr="00CF1C86">
        <w:rPr>
          <w:b/>
          <w:sz w:val="32"/>
        </w:rPr>
        <w:tab/>
      </w:r>
      <w:r w:rsidR="008D26A6">
        <w:rPr>
          <w:b/>
          <w:sz w:val="32"/>
        </w:rPr>
        <w:t>Flow Chart Structures</w:t>
      </w:r>
    </w:p>
    <w:p w14:paraId="5CA7BA3D" w14:textId="77521567" w:rsidR="004E2CE1" w:rsidRDefault="004E2CE1" w:rsidP="00A943A5">
      <w:pPr>
        <w:rPr>
          <w:b/>
          <w:sz w:val="28"/>
        </w:rPr>
      </w:pPr>
      <w:r>
        <w:rPr>
          <w:b/>
          <w:sz w:val="28"/>
        </w:rPr>
        <w:t>3.1</w:t>
      </w:r>
      <w:r w:rsidRPr="005432C6">
        <w:rPr>
          <w:b/>
          <w:sz w:val="28"/>
        </w:rPr>
        <w:tab/>
      </w:r>
      <w:r>
        <w:rPr>
          <w:b/>
          <w:sz w:val="28"/>
        </w:rPr>
        <w:t>Purpose</w:t>
      </w:r>
    </w:p>
    <w:p w14:paraId="3A3D1086" w14:textId="22286707" w:rsidR="00A943A5" w:rsidRDefault="004E2CE1" w:rsidP="00A943A5">
      <w:pPr>
        <w:rPr>
          <w:b/>
          <w:sz w:val="28"/>
        </w:rPr>
      </w:pPr>
      <w:r>
        <w:rPr>
          <w:b/>
          <w:sz w:val="28"/>
        </w:rPr>
        <w:t>3.2</w:t>
      </w:r>
      <w:r w:rsidR="00A943A5" w:rsidRPr="005432C6">
        <w:rPr>
          <w:b/>
          <w:sz w:val="28"/>
        </w:rPr>
        <w:tab/>
      </w:r>
      <w:r w:rsidR="008D26A6">
        <w:rPr>
          <w:b/>
          <w:sz w:val="28"/>
        </w:rPr>
        <w:t>General Game Flow</w:t>
      </w:r>
    </w:p>
    <w:p w14:paraId="4A1D4360" w14:textId="6B5C5B98" w:rsidR="00F02946" w:rsidRDefault="00F02946" w:rsidP="009167C8">
      <w:pPr>
        <w:jc w:val="center"/>
      </w:pPr>
    </w:p>
    <w:p w14:paraId="1728492D" w14:textId="5D83E86D" w:rsidR="008D26A6" w:rsidRDefault="00A9567F" w:rsidP="00A9567F">
      <w:pPr>
        <w:ind w:left="-567"/>
        <w:jc w:val="center"/>
        <w:rPr>
          <w:b/>
          <w:i/>
        </w:rPr>
      </w:pPr>
      <w:r>
        <w:rPr>
          <w:b/>
          <w:i/>
        </w:rPr>
        <w:t>Figure 3.1-1</w:t>
      </w:r>
      <w:r w:rsidRPr="0051668C">
        <w:rPr>
          <w:b/>
          <w:i/>
        </w:rPr>
        <w:t xml:space="preserve">. </w:t>
      </w:r>
      <w:r>
        <w:rPr>
          <w:b/>
          <w:i/>
        </w:rPr>
        <w:t>Basic Flowchart of the Game</w:t>
      </w:r>
    </w:p>
    <w:p w14:paraId="52350385" w14:textId="77777777" w:rsidR="004E2CE1" w:rsidRDefault="004E2CE1" w:rsidP="00A9567F">
      <w:pPr>
        <w:ind w:left="-567"/>
        <w:jc w:val="center"/>
        <w:rPr>
          <w:b/>
          <w:i/>
        </w:rPr>
      </w:pPr>
    </w:p>
    <w:p w14:paraId="1D31781A" w14:textId="559BFA5E" w:rsidR="00D9583E" w:rsidRDefault="00D9583E" w:rsidP="00D9583E">
      <w:pPr>
        <w:rPr>
          <w:b/>
          <w:sz w:val="28"/>
        </w:rPr>
      </w:pPr>
      <w:r>
        <w:rPr>
          <w:b/>
          <w:sz w:val="28"/>
        </w:rPr>
        <w:t>3.3</w:t>
      </w:r>
      <w:r w:rsidRPr="005432C6">
        <w:rPr>
          <w:b/>
          <w:sz w:val="28"/>
        </w:rPr>
        <w:tab/>
      </w:r>
      <w:r>
        <w:rPr>
          <w:b/>
          <w:sz w:val="28"/>
        </w:rPr>
        <w:t>Saving &amp; Loading</w:t>
      </w:r>
    </w:p>
    <w:p w14:paraId="58AA6D57" w14:textId="77777777" w:rsidR="00D9583E" w:rsidRPr="00A9567F" w:rsidRDefault="00D9583E" w:rsidP="00A9567F">
      <w:pPr>
        <w:ind w:left="-567"/>
        <w:jc w:val="center"/>
        <w:rPr>
          <w:b/>
          <w:i/>
        </w:rPr>
      </w:pPr>
    </w:p>
    <w:p w14:paraId="62EF833F" w14:textId="5132C3C3" w:rsidR="008D26A6" w:rsidRPr="004E2CE1" w:rsidRDefault="008D26A6" w:rsidP="0072380F">
      <w:pPr>
        <w:rPr>
          <w:b/>
        </w:rPr>
      </w:pPr>
    </w:p>
    <w:sectPr w:rsidR="008D26A6" w:rsidRPr="004E2CE1" w:rsidSect="00BE5DDA">
      <w:footerReference w:type="default" r:id="rId13"/>
      <w:pgSz w:w="12240" w:h="15840"/>
      <w:pgMar w:top="1440" w:right="2175" w:bottom="1440" w:left="141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5F4CD" w14:textId="77777777" w:rsidR="00622A31" w:rsidRDefault="00622A31" w:rsidP="00BE5DDA">
      <w:r>
        <w:separator/>
      </w:r>
    </w:p>
  </w:endnote>
  <w:endnote w:type="continuationSeparator" w:id="0">
    <w:p w14:paraId="06A41492" w14:textId="77777777" w:rsidR="00622A31" w:rsidRDefault="00622A31" w:rsidP="00BE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D4CB6" w14:textId="77777777" w:rsidR="00622A31" w:rsidRDefault="00622A31" w:rsidP="00BE5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64B85C" w14:textId="77777777" w:rsidR="00622A31" w:rsidRDefault="00622A31" w:rsidP="00BE5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7267D" w14:textId="77777777" w:rsidR="00622A31" w:rsidRDefault="00622A31" w:rsidP="0086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 </w:t>
    </w:r>
  </w:p>
  <w:p w14:paraId="709C45A6" w14:textId="77777777" w:rsidR="00622A31" w:rsidRDefault="00622A31" w:rsidP="00BE5DDA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F5763" w14:textId="77777777" w:rsidR="00622A31" w:rsidRDefault="00622A31" w:rsidP="0086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DC84BA0" w14:textId="77777777" w:rsidR="00622A31" w:rsidRDefault="00622A31" w:rsidP="00BE5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EB8F9" w14:textId="77777777" w:rsidR="00622A31" w:rsidRDefault="00622A31" w:rsidP="00BE5DDA">
      <w:r>
        <w:separator/>
      </w:r>
    </w:p>
  </w:footnote>
  <w:footnote w:type="continuationSeparator" w:id="0">
    <w:p w14:paraId="066B0F5C" w14:textId="77777777" w:rsidR="00622A31" w:rsidRDefault="00622A31" w:rsidP="00BE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EE5326"/>
    <w:multiLevelType w:val="hybridMultilevel"/>
    <w:tmpl w:val="435E0154"/>
    <w:lvl w:ilvl="0" w:tplc="49641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AF8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6B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AB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84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4A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0E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09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E5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1427740"/>
    <w:multiLevelType w:val="multilevel"/>
    <w:tmpl w:val="3DE6004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>
    <w:nsid w:val="0A395552"/>
    <w:multiLevelType w:val="multilevel"/>
    <w:tmpl w:val="D47631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>
    <w:nsid w:val="1A5F6FDF"/>
    <w:multiLevelType w:val="hybridMultilevel"/>
    <w:tmpl w:val="F5DEE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3415"/>
    <w:multiLevelType w:val="hybridMultilevel"/>
    <w:tmpl w:val="818097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E5D52"/>
    <w:multiLevelType w:val="hybridMultilevel"/>
    <w:tmpl w:val="A0543F12"/>
    <w:lvl w:ilvl="0" w:tplc="AE6E32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27EFE"/>
    <w:multiLevelType w:val="hybridMultilevel"/>
    <w:tmpl w:val="7AEC0F7A"/>
    <w:lvl w:ilvl="0" w:tplc="FEF24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636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AC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66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49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CB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A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63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F0E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7AC5266"/>
    <w:multiLevelType w:val="hybridMultilevel"/>
    <w:tmpl w:val="C7C8D94A"/>
    <w:lvl w:ilvl="0" w:tplc="93D86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E4D22">
      <w:start w:val="18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01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28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65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49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AA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22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CF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8DB1401"/>
    <w:multiLevelType w:val="hybridMultilevel"/>
    <w:tmpl w:val="50ECFCCE"/>
    <w:lvl w:ilvl="0" w:tplc="25C42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5EB3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2C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3EB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0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684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A2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24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41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BD65A8"/>
    <w:multiLevelType w:val="multilevel"/>
    <w:tmpl w:val="4A5C41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08163D5"/>
    <w:multiLevelType w:val="multilevel"/>
    <w:tmpl w:val="D47631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>
    <w:nsid w:val="77012262"/>
    <w:multiLevelType w:val="hybridMultilevel"/>
    <w:tmpl w:val="922295D8"/>
    <w:lvl w:ilvl="0" w:tplc="28E8B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2A9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66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21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64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20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A6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0C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47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3"/>
  </w:num>
  <w:num w:numId="6">
    <w:abstractNumId w:val="4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B9"/>
    <w:rsid w:val="000616C1"/>
    <w:rsid w:val="000E0608"/>
    <w:rsid w:val="000E346A"/>
    <w:rsid w:val="00154933"/>
    <w:rsid w:val="001E1DD6"/>
    <w:rsid w:val="00293570"/>
    <w:rsid w:val="002A00AC"/>
    <w:rsid w:val="002F6554"/>
    <w:rsid w:val="003200E2"/>
    <w:rsid w:val="00333349"/>
    <w:rsid w:val="00361F04"/>
    <w:rsid w:val="00412898"/>
    <w:rsid w:val="0048152F"/>
    <w:rsid w:val="00497F75"/>
    <w:rsid w:val="004E2CE1"/>
    <w:rsid w:val="005432C6"/>
    <w:rsid w:val="005A29AD"/>
    <w:rsid w:val="005D5A30"/>
    <w:rsid w:val="005E3178"/>
    <w:rsid w:val="00622A31"/>
    <w:rsid w:val="00683643"/>
    <w:rsid w:val="0072380F"/>
    <w:rsid w:val="00803FB4"/>
    <w:rsid w:val="00865421"/>
    <w:rsid w:val="008672CF"/>
    <w:rsid w:val="00870EB9"/>
    <w:rsid w:val="00896703"/>
    <w:rsid w:val="008C0DB7"/>
    <w:rsid w:val="008D26A6"/>
    <w:rsid w:val="008E2FF4"/>
    <w:rsid w:val="008F7E23"/>
    <w:rsid w:val="009167C8"/>
    <w:rsid w:val="00A943A5"/>
    <w:rsid w:val="00A9567F"/>
    <w:rsid w:val="00AA6250"/>
    <w:rsid w:val="00AB65CA"/>
    <w:rsid w:val="00AE6D42"/>
    <w:rsid w:val="00B14225"/>
    <w:rsid w:val="00B65F6E"/>
    <w:rsid w:val="00BE5DDA"/>
    <w:rsid w:val="00C4055B"/>
    <w:rsid w:val="00C50EF4"/>
    <w:rsid w:val="00CF1C86"/>
    <w:rsid w:val="00CF7B30"/>
    <w:rsid w:val="00D9583E"/>
    <w:rsid w:val="00DA2E1D"/>
    <w:rsid w:val="00DA4118"/>
    <w:rsid w:val="00DF0D5C"/>
    <w:rsid w:val="00DF1737"/>
    <w:rsid w:val="00E11D91"/>
    <w:rsid w:val="00EB06F5"/>
    <w:rsid w:val="00EF2577"/>
    <w:rsid w:val="00F02946"/>
    <w:rsid w:val="00FD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1ED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B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38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DA"/>
  </w:style>
  <w:style w:type="character" w:styleId="PageNumber">
    <w:name w:val="page number"/>
    <w:basedOn w:val="DefaultParagraphFont"/>
    <w:uiPriority w:val="99"/>
    <w:semiHidden/>
    <w:unhideWhenUsed/>
    <w:rsid w:val="00BE5DDA"/>
  </w:style>
  <w:style w:type="paragraph" w:styleId="Header">
    <w:name w:val="header"/>
    <w:basedOn w:val="Normal"/>
    <w:link w:val="Head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B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238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DA"/>
  </w:style>
  <w:style w:type="character" w:styleId="PageNumber">
    <w:name w:val="page number"/>
    <w:basedOn w:val="DefaultParagraphFont"/>
    <w:uiPriority w:val="99"/>
    <w:semiHidden/>
    <w:unhideWhenUsed/>
    <w:rsid w:val="00BE5DDA"/>
  </w:style>
  <w:style w:type="paragraph" w:styleId="Header">
    <w:name w:val="header"/>
    <w:basedOn w:val="Normal"/>
    <w:link w:val="HeaderChar"/>
    <w:uiPriority w:val="99"/>
    <w:unhideWhenUsed/>
    <w:rsid w:val="00BE5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95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2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5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2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47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99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27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3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4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8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13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3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74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02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31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8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695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4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6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80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2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359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70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21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385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4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47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81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8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4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C86790-08D3-F247-ABE1-5683CA54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509</Words>
  <Characters>2905</Characters>
  <Application>Microsoft Macintosh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5</cp:revision>
  <cp:lastPrinted>2019-02-24T08:16:00Z</cp:lastPrinted>
  <dcterms:created xsi:type="dcterms:W3CDTF">2019-03-21T20:55:00Z</dcterms:created>
  <dcterms:modified xsi:type="dcterms:W3CDTF">2019-03-21T21:19:00Z</dcterms:modified>
</cp:coreProperties>
</file>