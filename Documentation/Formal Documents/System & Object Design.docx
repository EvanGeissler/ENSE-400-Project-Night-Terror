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799A0" w14:textId="77777777" w:rsidR="00870EB9" w:rsidRPr="00870EB9" w:rsidRDefault="00870EB9" w:rsidP="00870EB9">
      <w:pPr>
        <w:jc w:val="center"/>
        <w:rPr>
          <w:sz w:val="36"/>
        </w:rPr>
      </w:pPr>
      <w:r w:rsidRPr="00870EB9">
        <w:rPr>
          <w:sz w:val="36"/>
        </w:rPr>
        <w:t>University of Regina</w:t>
      </w:r>
    </w:p>
    <w:p w14:paraId="531D42E6" w14:textId="77777777" w:rsidR="00870EB9" w:rsidRDefault="00870EB9" w:rsidP="00870EB9">
      <w:pPr>
        <w:jc w:val="center"/>
        <w:rPr>
          <w:sz w:val="32"/>
        </w:rPr>
      </w:pPr>
    </w:p>
    <w:p w14:paraId="249C5F1A" w14:textId="77777777" w:rsidR="0072380F" w:rsidRPr="00870EB9" w:rsidRDefault="0072380F" w:rsidP="00870EB9">
      <w:pPr>
        <w:jc w:val="center"/>
        <w:rPr>
          <w:sz w:val="32"/>
        </w:rPr>
      </w:pPr>
    </w:p>
    <w:p w14:paraId="1DF9315A" w14:textId="77777777" w:rsidR="00870EB9" w:rsidRDefault="00870EB9" w:rsidP="00870EB9">
      <w:pPr>
        <w:jc w:val="center"/>
        <w:rPr>
          <w:sz w:val="32"/>
        </w:rPr>
      </w:pPr>
      <w:r w:rsidRPr="00870EB9">
        <w:rPr>
          <w:sz w:val="32"/>
        </w:rPr>
        <w:t>ENSE 400</w:t>
      </w:r>
      <w:r>
        <w:rPr>
          <w:sz w:val="32"/>
        </w:rPr>
        <w:t>/477</w:t>
      </w:r>
      <w:r w:rsidRPr="00870EB9">
        <w:rPr>
          <w:sz w:val="32"/>
        </w:rPr>
        <w:t xml:space="preserve"> </w:t>
      </w:r>
    </w:p>
    <w:p w14:paraId="7BE7196A" w14:textId="77777777" w:rsidR="0072380F" w:rsidRPr="0072380F" w:rsidRDefault="0072380F" w:rsidP="00870EB9">
      <w:pPr>
        <w:jc w:val="center"/>
      </w:pPr>
    </w:p>
    <w:p w14:paraId="4CA0C146" w14:textId="77777777" w:rsidR="0072380F" w:rsidRDefault="0072380F" w:rsidP="00870EB9">
      <w:pPr>
        <w:jc w:val="center"/>
        <w:rPr>
          <w:sz w:val="28"/>
        </w:rPr>
      </w:pPr>
    </w:p>
    <w:p w14:paraId="5FF45200" w14:textId="77777777" w:rsidR="00DF1737" w:rsidRPr="0072380F" w:rsidRDefault="00DF1737" w:rsidP="00870EB9">
      <w:pPr>
        <w:jc w:val="center"/>
        <w:rPr>
          <w:sz w:val="20"/>
        </w:rPr>
      </w:pPr>
    </w:p>
    <w:p w14:paraId="4E2389D9" w14:textId="77777777" w:rsidR="00870EB9" w:rsidRDefault="00870EB9" w:rsidP="00870EB9">
      <w:pPr>
        <w:jc w:val="center"/>
      </w:pPr>
      <w:r w:rsidRPr="00870EB9">
        <w:rPr>
          <w:noProof/>
        </w:rPr>
        <w:drawing>
          <wp:inline distT="0" distB="0" distL="0" distR="0" wp14:anchorId="5FAE8913" wp14:editId="45CD7784">
            <wp:extent cx="4581525" cy="19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81525" cy="19685"/>
                    </a:xfrm>
                    <a:prstGeom prst="rect">
                      <a:avLst/>
                    </a:prstGeom>
                    <a:noFill/>
                    <a:ln>
                      <a:noFill/>
                    </a:ln>
                  </pic:spPr>
                </pic:pic>
              </a:graphicData>
            </a:graphic>
          </wp:inline>
        </w:drawing>
      </w:r>
    </w:p>
    <w:p w14:paraId="446C277E" w14:textId="77777777" w:rsidR="0072380F" w:rsidRPr="0072380F" w:rsidRDefault="0072380F" w:rsidP="00870EB9">
      <w:pPr>
        <w:jc w:val="center"/>
        <w:rPr>
          <w:b/>
          <w:sz w:val="10"/>
          <w:szCs w:val="10"/>
        </w:rPr>
      </w:pPr>
    </w:p>
    <w:p w14:paraId="0433E891" w14:textId="66B61DC2" w:rsidR="00870EB9" w:rsidRPr="00870EB9" w:rsidRDefault="00870EB9" w:rsidP="00870EB9">
      <w:pPr>
        <w:jc w:val="center"/>
        <w:rPr>
          <w:b/>
          <w:sz w:val="28"/>
        </w:rPr>
      </w:pPr>
      <w:r w:rsidRPr="00870EB9">
        <w:rPr>
          <w:b/>
          <w:sz w:val="28"/>
        </w:rPr>
        <w:t xml:space="preserve">Project Night Terror </w:t>
      </w:r>
      <w:r w:rsidR="00EF2577">
        <w:rPr>
          <w:b/>
          <w:sz w:val="28"/>
        </w:rPr>
        <w:t>System &amp; Object Design</w:t>
      </w:r>
    </w:p>
    <w:p w14:paraId="566DA358" w14:textId="77777777" w:rsidR="00870EB9" w:rsidRDefault="00870EB9" w:rsidP="00870EB9">
      <w:pPr>
        <w:jc w:val="center"/>
      </w:pPr>
      <w:r w:rsidRPr="00870EB9">
        <w:rPr>
          <w:noProof/>
        </w:rPr>
        <w:drawing>
          <wp:inline distT="0" distB="0" distL="0" distR="0" wp14:anchorId="766EE615" wp14:editId="177D9962">
            <wp:extent cx="4581525" cy="196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4581525" cy="19685"/>
                    </a:xfrm>
                    <a:prstGeom prst="rect">
                      <a:avLst/>
                    </a:prstGeom>
                    <a:noFill/>
                    <a:ln>
                      <a:noFill/>
                    </a:ln>
                  </pic:spPr>
                </pic:pic>
              </a:graphicData>
            </a:graphic>
          </wp:inline>
        </w:drawing>
      </w:r>
    </w:p>
    <w:p w14:paraId="4720484D" w14:textId="77777777" w:rsidR="00870EB9" w:rsidRPr="00870EB9" w:rsidRDefault="00870EB9" w:rsidP="00870EB9">
      <w:pPr>
        <w:jc w:val="center"/>
      </w:pPr>
    </w:p>
    <w:p w14:paraId="3C8289F0" w14:textId="77777777" w:rsidR="0072380F" w:rsidRDefault="0072380F" w:rsidP="00870EB9">
      <w:pPr>
        <w:rPr>
          <w:i/>
        </w:rPr>
      </w:pPr>
    </w:p>
    <w:p w14:paraId="76F29F77" w14:textId="77777777" w:rsidR="00870EB9" w:rsidRPr="00870EB9" w:rsidRDefault="00870EB9" w:rsidP="00870EB9">
      <w:pPr>
        <w:rPr>
          <w:i/>
        </w:rPr>
      </w:pPr>
      <w:r w:rsidRPr="00870EB9">
        <w:rPr>
          <w:i/>
        </w:rPr>
        <w:t xml:space="preserve">Author: </w:t>
      </w:r>
      <w:r>
        <w:rPr>
          <w:i/>
        </w:rPr>
        <w:tab/>
      </w:r>
      <w:r>
        <w:rPr>
          <w:i/>
        </w:rPr>
        <w:tab/>
      </w:r>
      <w:r>
        <w:rPr>
          <w:i/>
        </w:rPr>
        <w:tab/>
      </w:r>
      <w:r>
        <w:rPr>
          <w:i/>
        </w:rPr>
        <w:tab/>
      </w:r>
      <w:r>
        <w:rPr>
          <w:i/>
        </w:rPr>
        <w:tab/>
      </w:r>
      <w:r>
        <w:rPr>
          <w:i/>
        </w:rPr>
        <w:tab/>
      </w:r>
      <w:r>
        <w:rPr>
          <w:i/>
        </w:rPr>
        <w:tab/>
      </w:r>
      <w:r>
        <w:rPr>
          <w:i/>
        </w:rPr>
        <w:tab/>
        <w:t>Advisor:</w:t>
      </w:r>
    </w:p>
    <w:p w14:paraId="54DC8BEB" w14:textId="462B34AE" w:rsidR="00870EB9" w:rsidRPr="00870EB9" w:rsidRDefault="00870EB9" w:rsidP="00870EB9">
      <w:r>
        <w:t xml:space="preserve">Evan Geissler </w:t>
      </w:r>
      <w:r>
        <w:tab/>
      </w:r>
      <w:r>
        <w:tab/>
      </w:r>
      <w:r>
        <w:tab/>
      </w:r>
      <w:r>
        <w:tab/>
      </w:r>
      <w:r>
        <w:tab/>
      </w:r>
      <w:r>
        <w:tab/>
      </w:r>
      <w:r>
        <w:tab/>
      </w:r>
      <w:r>
        <w:tab/>
      </w:r>
      <w:r w:rsidRPr="00870EB9">
        <w:t xml:space="preserve">Dr. Christine Chan </w:t>
      </w:r>
    </w:p>
    <w:p w14:paraId="2BF0A198" w14:textId="0290D912" w:rsidR="00870EB9" w:rsidRDefault="002A00AC" w:rsidP="002A00AC">
      <w:r>
        <w:t>200331033</w:t>
      </w:r>
    </w:p>
    <w:p w14:paraId="49741B49" w14:textId="77777777" w:rsidR="00870EB9" w:rsidRDefault="00870EB9" w:rsidP="00870EB9">
      <w:pPr>
        <w:jc w:val="center"/>
      </w:pPr>
    </w:p>
    <w:p w14:paraId="06479BE9" w14:textId="77777777" w:rsidR="00870EB9" w:rsidRDefault="00870EB9" w:rsidP="00870EB9">
      <w:pPr>
        <w:jc w:val="center"/>
      </w:pPr>
    </w:p>
    <w:p w14:paraId="29F6339E" w14:textId="77777777" w:rsidR="000E346A" w:rsidRDefault="000E346A" w:rsidP="00870EB9">
      <w:pPr>
        <w:jc w:val="center"/>
      </w:pPr>
    </w:p>
    <w:p w14:paraId="652705FF" w14:textId="77777777" w:rsidR="000E346A" w:rsidRDefault="000E346A" w:rsidP="00870EB9">
      <w:pPr>
        <w:jc w:val="center"/>
      </w:pPr>
    </w:p>
    <w:p w14:paraId="251DE590" w14:textId="77777777" w:rsidR="000E346A" w:rsidRDefault="000E346A" w:rsidP="00870EB9">
      <w:pPr>
        <w:jc w:val="center"/>
      </w:pPr>
    </w:p>
    <w:p w14:paraId="06FC7FE9" w14:textId="77777777" w:rsidR="000E346A" w:rsidRDefault="000E346A" w:rsidP="00870EB9">
      <w:pPr>
        <w:jc w:val="center"/>
      </w:pPr>
    </w:p>
    <w:p w14:paraId="1FC3C2C5" w14:textId="77777777" w:rsidR="000E346A" w:rsidRDefault="000E346A" w:rsidP="00870EB9">
      <w:pPr>
        <w:jc w:val="center"/>
      </w:pPr>
    </w:p>
    <w:p w14:paraId="3413D117" w14:textId="77777777" w:rsidR="000E346A" w:rsidRDefault="000E346A" w:rsidP="00870EB9">
      <w:pPr>
        <w:jc w:val="center"/>
      </w:pPr>
    </w:p>
    <w:p w14:paraId="77492ACE" w14:textId="77777777" w:rsidR="000E346A" w:rsidRDefault="000E346A" w:rsidP="00870EB9">
      <w:pPr>
        <w:jc w:val="center"/>
      </w:pPr>
    </w:p>
    <w:p w14:paraId="4CFC1DAB" w14:textId="77777777" w:rsidR="000E346A" w:rsidRDefault="000E346A" w:rsidP="00870EB9">
      <w:pPr>
        <w:jc w:val="center"/>
      </w:pPr>
    </w:p>
    <w:p w14:paraId="7F0AF445" w14:textId="77777777" w:rsidR="000E346A" w:rsidRDefault="000E346A" w:rsidP="00870EB9">
      <w:pPr>
        <w:jc w:val="center"/>
      </w:pPr>
    </w:p>
    <w:p w14:paraId="624A0263" w14:textId="77777777" w:rsidR="000E346A" w:rsidRDefault="000E346A" w:rsidP="00870EB9">
      <w:pPr>
        <w:jc w:val="center"/>
      </w:pPr>
    </w:p>
    <w:p w14:paraId="0434EBB3" w14:textId="77777777" w:rsidR="0072380F" w:rsidRDefault="0072380F" w:rsidP="00870EB9">
      <w:pPr>
        <w:jc w:val="center"/>
      </w:pPr>
    </w:p>
    <w:p w14:paraId="786721BC" w14:textId="0190C585" w:rsidR="0072380F" w:rsidRDefault="00CF7B30" w:rsidP="000E346A">
      <w:pPr>
        <w:jc w:val="center"/>
      </w:pPr>
      <w:r>
        <w:rPr>
          <w:noProof/>
        </w:rPr>
        <w:drawing>
          <wp:inline distT="0" distB="0" distL="0" distR="0" wp14:anchorId="1F2DC80B" wp14:editId="79AAA2FD">
            <wp:extent cx="4015450" cy="159775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screen">
                      <a:extLst>
                        <a:ext uri="{28A0092B-C50C-407E-A947-70E740481C1C}">
                          <a14:useLocalDpi xmlns:a14="http://schemas.microsoft.com/office/drawing/2010/main"/>
                        </a:ext>
                      </a:extLst>
                    </a:blip>
                    <a:srcRect/>
                    <a:stretch>
                      <a:fillRect/>
                    </a:stretch>
                  </pic:blipFill>
                  <pic:spPr bwMode="auto">
                    <a:xfrm>
                      <a:off x="0" y="0"/>
                      <a:ext cx="4017280" cy="1598487"/>
                    </a:xfrm>
                    <a:prstGeom prst="rect">
                      <a:avLst/>
                    </a:prstGeom>
                    <a:noFill/>
                    <a:ln>
                      <a:noFill/>
                    </a:ln>
                  </pic:spPr>
                </pic:pic>
              </a:graphicData>
            </a:graphic>
          </wp:inline>
        </w:drawing>
      </w:r>
    </w:p>
    <w:p w14:paraId="2B1CEA53" w14:textId="77777777" w:rsidR="00CF7B30" w:rsidRDefault="00CF7B30" w:rsidP="00870EB9">
      <w:pPr>
        <w:jc w:val="center"/>
      </w:pPr>
      <w:r>
        <w:t>Last Modified</w:t>
      </w:r>
    </w:p>
    <w:p w14:paraId="27861B44" w14:textId="0AB79DF2" w:rsidR="00870EB9" w:rsidRPr="00CF7B30" w:rsidRDefault="00870EB9" w:rsidP="00870EB9">
      <w:pPr>
        <w:jc w:val="center"/>
        <w:rPr>
          <w:sz w:val="28"/>
        </w:rPr>
      </w:pPr>
      <w:r w:rsidRPr="00CF7B30">
        <w:rPr>
          <w:sz w:val="28"/>
        </w:rPr>
        <w:t>February</w:t>
      </w:r>
      <w:r w:rsidR="00293570">
        <w:rPr>
          <w:sz w:val="28"/>
        </w:rPr>
        <w:t xml:space="preserve"> 24,</w:t>
      </w:r>
      <w:r w:rsidRPr="00CF7B30">
        <w:rPr>
          <w:sz w:val="28"/>
        </w:rPr>
        <w:t xml:space="preserve"> 2019</w:t>
      </w:r>
    </w:p>
    <w:p w14:paraId="5ED0BDD1" w14:textId="77777777" w:rsidR="00870EB9" w:rsidRDefault="00870EB9" w:rsidP="00870EB9"/>
    <w:p w14:paraId="4E7C5D1F" w14:textId="77777777" w:rsidR="00DA2E1D" w:rsidRDefault="00DA2E1D" w:rsidP="00870EB9"/>
    <w:p w14:paraId="223BC17E" w14:textId="77777777" w:rsidR="000E346A" w:rsidRDefault="000E346A" w:rsidP="00870EB9"/>
    <w:p w14:paraId="697AC2BB" w14:textId="77777777" w:rsidR="000E346A" w:rsidRDefault="000E346A" w:rsidP="00870EB9"/>
    <w:p w14:paraId="0BF3BAA5" w14:textId="200B0C9B" w:rsidR="00DA2E1D" w:rsidRPr="00F73AB9" w:rsidRDefault="00DA2E1D" w:rsidP="00DA2E1D">
      <w:pPr>
        <w:jc w:val="center"/>
        <w:rPr>
          <w:b/>
          <w:sz w:val="32"/>
        </w:rPr>
      </w:pPr>
      <w:r>
        <w:rPr>
          <w:b/>
          <w:sz w:val="32"/>
        </w:rPr>
        <w:lastRenderedPageBreak/>
        <w:t>Revision History</w:t>
      </w:r>
    </w:p>
    <w:p w14:paraId="13DEA6DC" w14:textId="1A795E2C" w:rsidR="00CF7B30" w:rsidRPr="00CF7B30" w:rsidRDefault="00CF7B30" w:rsidP="00CF7B30">
      <w:pPr>
        <w:rPr>
          <w:b/>
          <w:u w:val="single"/>
        </w:rPr>
      </w:pPr>
      <w:r w:rsidRPr="00CF7B30">
        <w:rPr>
          <w:b/>
          <w:u w:val="single"/>
        </w:rPr>
        <w:t>Revision Version</w:t>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r>
      <w:r>
        <w:rPr>
          <w:b/>
          <w:u w:val="single"/>
        </w:rPr>
        <w:tab/>
        <w:t>Date</w:t>
      </w:r>
      <w:r w:rsidRPr="00CF7B30">
        <w:rPr>
          <w:b/>
          <w:u w:val="single"/>
        </w:rPr>
        <w:t xml:space="preserve"> </w:t>
      </w:r>
    </w:p>
    <w:p w14:paraId="140D5BBC" w14:textId="2E7C131C" w:rsidR="00DA2E1D" w:rsidRDefault="00CF7B30" w:rsidP="00CF7B30">
      <w:r>
        <w:t xml:space="preserve">Version 1 </w:t>
      </w:r>
      <w:r>
        <w:tab/>
      </w:r>
      <w:r>
        <w:tab/>
      </w:r>
      <w:r>
        <w:tab/>
      </w:r>
      <w:r>
        <w:tab/>
      </w:r>
      <w:r>
        <w:tab/>
      </w:r>
      <w:r>
        <w:tab/>
      </w:r>
      <w:r>
        <w:tab/>
      </w:r>
      <w:r>
        <w:tab/>
        <w:t xml:space="preserve">  February 24, 2019</w:t>
      </w:r>
    </w:p>
    <w:p w14:paraId="62EF4690" w14:textId="77777777" w:rsidR="00DA2E1D" w:rsidRDefault="00DA2E1D" w:rsidP="00DA2E1D">
      <w:pPr>
        <w:jc w:val="center"/>
      </w:pPr>
    </w:p>
    <w:p w14:paraId="68F5F81B" w14:textId="77777777" w:rsidR="00CF7B30" w:rsidRDefault="00CF7B30" w:rsidP="00DA2E1D">
      <w:pPr>
        <w:jc w:val="center"/>
      </w:pPr>
    </w:p>
    <w:p w14:paraId="3F3C02F8" w14:textId="77777777" w:rsidR="00CF7B30" w:rsidRDefault="00CF7B30" w:rsidP="00DA2E1D">
      <w:pPr>
        <w:jc w:val="center"/>
      </w:pPr>
    </w:p>
    <w:p w14:paraId="7C4AB1CB" w14:textId="77777777" w:rsidR="00CF7B30" w:rsidRDefault="00CF7B30" w:rsidP="00DA2E1D">
      <w:pPr>
        <w:jc w:val="center"/>
      </w:pPr>
    </w:p>
    <w:p w14:paraId="5893A072" w14:textId="77777777" w:rsidR="00CF7B30" w:rsidRDefault="00CF7B30" w:rsidP="00DA2E1D">
      <w:pPr>
        <w:jc w:val="center"/>
      </w:pPr>
    </w:p>
    <w:p w14:paraId="327F1E3D" w14:textId="77777777" w:rsidR="00CF7B30" w:rsidRDefault="00CF7B30" w:rsidP="00DA2E1D">
      <w:pPr>
        <w:jc w:val="center"/>
      </w:pPr>
    </w:p>
    <w:p w14:paraId="51B7E86B" w14:textId="77777777" w:rsidR="00CF7B30" w:rsidRDefault="00CF7B30" w:rsidP="00DA2E1D">
      <w:pPr>
        <w:jc w:val="center"/>
      </w:pPr>
    </w:p>
    <w:p w14:paraId="175C3E0B" w14:textId="77777777" w:rsidR="00CF7B30" w:rsidRDefault="00CF7B30" w:rsidP="00DA2E1D">
      <w:pPr>
        <w:jc w:val="center"/>
      </w:pPr>
    </w:p>
    <w:p w14:paraId="48C4F86C" w14:textId="77777777" w:rsidR="00CF7B30" w:rsidRDefault="00CF7B30" w:rsidP="00DA2E1D">
      <w:pPr>
        <w:jc w:val="center"/>
      </w:pPr>
    </w:p>
    <w:p w14:paraId="477B2B90" w14:textId="77777777" w:rsidR="00CF7B30" w:rsidRDefault="00CF7B30" w:rsidP="00DA2E1D">
      <w:pPr>
        <w:jc w:val="center"/>
      </w:pPr>
    </w:p>
    <w:p w14:paraId="5B431578" w14:textId="77777777" w:rsidR="00CF7B30" w:rsidRDefault="00CF7B30" w:rsidP="00DA2E1D">
      <w:pPr>
        <w:jc w:val="center"/>
      </w:pPr>
    </w:p>
    <w:p w14:paraId="379B747C" w14:textId="77777777" w:rsidR="00CF7B30" w:rsidRDefault="00CF7B30" w:rsidP="00DA2E1D">
      <w:pPr>
        <w:jc w:val="center"/>
      </w:pPr>
    </w:p>
    <w:p w14:paraId="61D0955B" w14:textId="77777777" w:rsidR="00CF7B30" w:rsidRDefault="00CF7B30" w:rsidP="00DA2E1D">
      <w:pPr>
        <w:jc w:val="center"/>
      </w:pPr>
    </w:p>
    <w:p w14:paraId="19FEBBDF" w14:textId="77777777" w:rsidR="00CF7B30" w:rsidRDefault="00CF7B30" w:rsidP="00DA2E1D">
      <w:pPr>
        <w:jc w:val="center"/>
      </w:pPr>
    </w:p>
    <w:p w14:paraId="5C7A1E7F" w14:textId="77777777" w:rsidR="00CF7B30" w:rsidRDefault="00CF7B30" w:rsidP="00DA2E1D">
      <w:pPr>
        <w:jc w:val="center"/>
      </w:pPr>
    </w:p>
    <w:p w14:paraId="53F0C8B9" w14:textId="77777777" w:rsidR="00CF7B30" w:rsidRDefault="00CF7B30" w:rsidP="00DA2E1D">
      <w:pPr>
        <w:jc w:val="center"/>
      </w:pPr>
    </w:p>
    <w:p w14:paraId="57515233" w14:textId="77777777" w:rsidR="00CF7B30" w:rsidRDefault="00CF7B30" w:rsidP="00DA2E1D">
      <w:pPr>
        <w:jc w:val="center"/>
      </w:pPr>
    </w:p>
    <w:p w14:paraId="65CB4511" w14:textId="77777777" w:rsidR="00CF7B30" w:rsidRDefault="00CF7B30" w:rsidP="00DA2E1D">
      <w:pPr>
        <w:jc w:val="center"/>
      </w:pPr>
    </w:p>
    <w:p w14:paraId="42259583" w14:textId="77777777" w:rsidR="00CF7B30" w:rsidRDefault="00CF7B30" w:rsidP="00DA2E1D">
      <w:pPr>
        <w:jc w:val="center"/>
      </w:pPr>
    </w:p>
    <w:p w14:paraId="36E5917D" w14:textId="77777777" w:rsidR="00CF7B30" w:rsidRDefault="00CF7B30" w:rsidP="00DA2E1D">
      <w:pPr>
        <w:jc w:val="center"/>
      </w:pPr>
    </w:p>
    <w:p w14:paraId="200B4C84" w14:textId="77777777" w:rsidR="00CF7B30" w:rsidRDefault="00CF7B30" w:rsidP="00DA2E1D">
      <w:pPr>
        <w:jc w:val="center"/>
      </w:pPr>
    </w:p>
    <w:p w14:paraId="6C833134" w14:textId="77777777" w:rsidR="00CF7B30" w:rsidRDefault="00CF7B30" w:rsidP="00DA2E1D">
      <w:pPr>
        <w:jc w:val="center"/>
      </w:pPr>
    </w:p>
    <w:p w14:paraId="00037C26" w14:textId="77777777" w:rsidR="00CF7B30" w:rsidRDefault="00CF7B30" w:rsidP="00DA2E1D">
      <w:pPr>
        <w:jc w:val="center"/>
      </w:pPr>
    </w:p>
    <w:p w14:paraId="20BE72C8" w14:textId="77777777" w:rsidR="00CF7B30" w:rsidRDefault="00CF7B30" w:rsidP="00DA2E1D">
      <w:pPr>
        <w:jc w:val="center"/>
      </w:pPr>
    </w:p>
    <w:p w14:paraId="4546263E" w14:textId="77777777" w:rsidR="00CF7B30" w:rsidRDefault="00CF7B30" w:rsidP="00DA2E1D">
      <w:pPr>
        <w:jc w:val="center"/>
      </w:pPr>
    </w:p>
    <w:p w14:paraId="2F35FA0B" w14:textId="77777777" w:rsidR="00CF7B30" w:rsidRDefault="00CF7B30" w:rsidP="00DA2E1D">
      <w:pPr>
        <w:jc w:val="center"/>
      </w:pPr>
    </w:p>
    <w:p w14:paraId="44C64E2A" w14:textId="77777777" w:rsidR="00CF7B30" w:rsidRDefault="00CF7B30" w:rsidP="00DA2E1D">
      <w:pPr>
        <w:jc w:val="center"/>
      </w:pPr>
    </w:p>
    <w:p w14:paraId="06B176C1" w14:textId="77777777" w:rsidR="00CF7B30" w:rsidRDefault="00CF7B30" w:rsidP="00DA2E1D">
      <w:pPr>
        <w:jc w:val="center"/>
      </w:pPr>
    </w:p>
    <w:p w14:paraId="61258741" w14:textId="77777777" w:rsidR="00CF7B30" w:rsidRDefault="00CF7B30" w:rsidP="00DA2E1D">
      <w:pPr>
        <w:jc w:val="center"/>
      </w:pPr>
    </w:p>
    <w:p w14:paraId="77C2AAD7" w14:textId="77777777" w:rsidR="00CF7B30" w:rsidRDefault="00CF7B30" w:rsidP="00DA2E1D">
      <w:pPr>
        <w:jc w:val="center"/>
      </w:pPr>
    </w:p>
    <w:p w14:paraId="0220FF55" w14:textId="77777777" w:rsidR="00CF7B30" w:rsidRDefault="00CF7B30" w:rsidP="00DA2E1D">
      <w:pPr>
        <w:jc w:val="center"/>
      </w:pPr>
    </w:p>
    <w:p w14:paraId="46F011DB" w14:textId="77777777" w:rsidR="00CF7B30" w:rsidRDefault="00CF7B30" w:rsidP="00DA2E1D">
      <w:pPr>
        <w:jc w:val="center"/>
      </w:pPr>
    </w:p>
    <w:p w14:paraId="02E9DE53" w14:textId="77777777" w:rsidR="00CF7B30" w:rsidRDefault="00CF7B30" w:rsidP="00DA2E1D">
      <w:pPr>
        <w:jc w:val="center"/>
      </w:pPr>
    </w:p>
    <w:p w14:paraId="6102BF83" w14:textId="77777777" w:rsidR="00CF7B30" w:rsidRDefault="00CF7B30" w:rsidP="00DA2E1D">
      <w:pPr>
        <w:jc w:val="center"/>
      </w:pPr>
    </w:p>
    <w:p w14:paraId="4179E89F" w14:textId="77777777" w:rsidR="00CF7B30" w:rsidRDefault="00CF7B30" w:rsidP="00DA2E1D">
      <w:pPr>
        <w:jc w:val="center"/>
      </w:pPr>
    </w:p>
    <w:p w14:paraId="7CDDF90B" w14:textId="77777777" w:rsidR="00CF7B30" w:rsidRDefault="00CF7B30" w:rsidP="00DA2E1D">
      <w:pPr>
        <w:jc w:val="center"/>
      </w:pPr>
    </w:p>
    <w:p w14:paraId="6AA820AA" w14:textId="77777777" w:rsidR="00CF7B30" w:rsidRDefault="00CF7B30" w:rsidP="00DA2E1D">
      <w:pPr>
        <w:jc w:val="center"/>
      </w:pPr>
    </w:p>
    <w:p w14:paraId="4EFA1BC2" w14:textId="77777777" w:rsidR="00CF7B30" w:rsidRDefault="00CF7B30" w:rsidP="00DA2E1D">
      <w:pPr>
        <w:jc w:val="center"/>
      </w:pPr>
    </w:p>
    <w:p w14:paraId="6C07C0EF" w14:textId="77777777" w:rsidR="00CF7B30" w:rsidRDefault="00CF7B30" w:rsidP="00DA2E1D">
      <w:pPr>
        <w:jc w:val="center"/>
      </w:pPr>
    </w:p>
    <w:p w14:paraId="00817A67" w14:textId="77777777" w:rsidR="00CF7B30" w:rsidRDefault="00CF7B30" w:rsidP="00DA2E1D">
      <w:pPr>
        <w:jc w:val="center"/>
      </w:pPr>
    </w:p>
    <w:p w14:paraId="0241725A" w14:textId="77777777" w:rsidR="00CF7B30" w:rsidRDefault="00CF7B30" w:rsidP="00DA2E1D">
      <w:pPr>
        <w:jc w:val="center"/>
      </w:pPr>
    </w:p>
    <w:p w14:paraId="23CC8B43" w14:textId="77777777" w:rsidR="00CF7B30" w:rsidRDefault="00CF7B30" w:rsidP="00DA2E1D">
      <w:pPr>
        <w:jc w:val="center"/>
      </w:pPr>
    </w:p>
    <w:p w14:paraId="35AD1000" w14:textId="77777777" w:rsidR="00870EB9" w:rsidRPr="00F73AB9" w:rsidRDefault="00870EB9" w:rsidP="00870EB9">
      <w:pPr>
        <w:jc w:val="center"/>
        <w:rPr>
          <w:b/>
          <w:sz w:val="32"/>
        </w:rPr>
      </w:pPr>
      <w:r w:rsidRPr="00F73AB9">
        <w:rPr>
          <w:b/>
          <w:sz w:val="32"/>
        </w:rPr>
        <w:t>Table of Contents</w:t>
      </w:r>
    </w:p>
    <w:p w14:paraId="4B4B9E60" w14:textId="34B10DBA" w:rsidR="00870EB9" w:rsidRDefault="008E2FF4" w:rsidP="00870EB9">
      <w:pPr>
        <w:rPr>
          <w:b/>
        </w:rPr>
      </w:pPr>
      <w:r>
        <w:rPr>
          <w:b/>
        </w:rPr>
        <w:t>1</w:t>
      </w:r>
      <w:r w:rsidR="00870EB9">
        <w:rPr>
          <w:b/>
        </w:rPr>
        <w:tab/>
      </w:r>
      <w:r w:rsidR="00870EB9" w:rsidRPr="00F73AB9">
        <w:rPr>
          <w:b/>
        </w:rPr>
        <w:t>Introduction</w:t>
      </w:r>
      <w:r w:rsidR="00870EB9">
        <w:rPr>
          <w:b/>
        </w:rPr>
        <w:t>……</w:t>
      </w:r>
      <w:r w:rsidR="00870EB9" w:rsidRPr="00F73AB9">
        <w:rPr>
          <w:b/>
        </w:rPr>
        <w:t>……………………………………………………………………………</w:t>
      </w:r>
      <w:r w:rsidR="00870EB9">
        <w:rPr>
          <w:b/>
        </w:rPr>
        <w:t>.</w:t>
      </w:r>
      <w:r w:rsidR="00CF7B30">
        <w:rPr>
          <w:b/>
        </w:rPr>
        <w:t>…......</w:t>
      </w:r>
    </w:p>
    <w:p w14:paraId="58F35982" w14:textId="3ED0EC71" w:rsidR="00154933" w:rsidRPr="00D65489" w:rsidRDefault="008E2FF4" w:rsidP="008D26A6">
      <w:r>
        <w:tab/>
        <w:t>1.1</w:t>
      </w:r>
      <w:r>
        <w:tab/>
        <w:t>Purpose.............................</w:t>
      </w:r>
      <w:r w:rsidR="00870EB9" w:rsidRPr="00D65489">
        <w:t>………………………………..……………….</w:t>
      </w:r>
      <w:r w:rsidR="00870EB9">
        <w:t>.......</w:t>
      </w:r>
      <w:r w:rsidR="00870EB9" w:rsidRPr="00D65489">
        <w:t>..………..</w:t>
      </w:r>
      <w:r w:rsidR="00CF7B30">
        <w:t>..</w:t>
      </w:r>
    </w:p>
    <w:p w14:paraId="718BEFA1" w14:textId="03203C6A" w:rsidR="00870EB9" w:rsidRDefault="008672CF" w:rsidP="00870EB9">
      <w:pPr>
        <w:rPr>
          <w:b/>
        </w:rPr>
      </w:pPr>
      <w:r>
        <w:rPr>
          <w:b/>
        </w:rPr>
        <w:t>2</w:t>
      </w:r>
      <w:r w:rsidR="00870EB9" w:rsidRPr="00F73AB9">
        <w:rPr>
          <w:b/>
        </w:rPr>
        <w:t xml:space="preserve"> </w:t>
      </w:r>
      <w:r w:rsidR="00870EB9">
        <w:rPr>
          <w:b/>
        </w:rPr>
        <w:tab/>
      </w:r>
      <w:r w:rsidR="008D26A6">
        <w:rPr>
          <w:b/>
        </w:rPr>
        <w:t>Class Diagrams</w:t>
      </w:r>
      <w:r w:rsidR="00870EB9">
        <w:rPr>
          <w:b/>
        </w:rPr>
        <w:t>..........</w:t>
      </w:r>
      <w:r w:rsidR="00870EB9" w:rsidRPr="00F73AB9">
        <w:rPr>
          <w:b/>
        </w:rPr>
        <w:t>………….………………</w:t>
      </w:r>
      <w:r w:rsidR="00870EB9">
        <w:rPr>
          <w:b/>
        </w:rPr>
        <w:t>...</w:t>
      </w:r>
      <w:r w:rsidR="00870EB9" w:rsidRPr="00F73AB9">
        <w:rPr>
          <w:b/>
        </w:rPr>
        <w:t>……………</w:t>
      </w:r>
      <w:r w:rsidR="00CF7B30">
        <w:rPr>
          <w:b/>
        </w:rPr>
        <w:t>.....……………………………</w:t>
      </w:r>
    </w:p>
    <w:p w14:paraId="03DC7EFE" w14:textId="19777C55" w:rsidR="00A9567F" w:rsidRDefault="00A9567F" w:rsidP="00A9567F">
      <w:pPr>
        <w:ind w:firstLine="720"/>
      </w:pPr>
      <w:r>
        <w:t>2.1</w:t>
      </w:r>
      <w:r>
        <w:tab/>
        <w:t>Characters………………………………………………….......................</w:t>
      </w:r>
    </w:p>
    <w:p w14:paraId="3D00876D" w14:textId="77709165" w:rsidR="00A9567F" w:rsidRDefault="00A9567F" w:rsidP="00A9567F">
      <w:pPr>
        <w:ind w:firstLine="720"/>
      </w:pPr>
      <w:r>
        <w:t>2.2</w:t>
      </w:r>
      <w:r>
        <w:tab/>
        <w:t>Collectables………………………………………………….......................</w:t>
      </w:r>
    </w:p>
    <w:p w14:paraId="51D23AEA" w14:textId="77777777" w:rsidR="00A9567F" w:rsidRDefault="00A9567F" w:rsidP="00A9567F">
      <w:pPr>
        <w:ind w:firstLine="720"/>
      </w:pPr>
      <w:r>
        <w:t>2.3</w:t>
      </w:r>
      <w:r>
        <w:tab/>
        <w:t>Weapons………………………………………………….......................</w:t>
      </w:r>
    </w:p>
    <w:p w14:paraId="6C70AD6B" w14:textId="092AFAE7" w:rsidR="00DF0D5C" w:rsidRPr="00F73AB9" w:rsidRDefault="00DF0D5C" w:rsidP="00A9567F">
      <w:pPr>
        <w:rPr>
          <w:b/>
        </w:rPr>
      </w:pPr>
      <w:r>
        <w:rPr>
          <w:b/>
        </w:rPr>
        <w:t>3</w:t>
      </w:r>
      <w:r w:rsidRPr="00F73AB9">
        <w:rPr>
          <w:b/>
        </w:rPr>
        <w:t xml:space="preserve"> </w:t>
      </w:r>
      <w:r>
        <w:rPr>
          <w:b/>
        </w:rPr>
        <w:tab/>
      </w:r>
      <w:r w:rsidR="008D26A6">
        <w:rPr>
          <w:b/>
        </w:rPr>
        <w:t>Flow Chart Structures...</w:t>
      </w:r>
      <w:r>
        <w:rPr>
          <w:b/>
        </w:rPr>
        <w:t>...………</w:t>
      </w:r>
      <w:r w:rsidRPr="00F73AB9">
        <w:rPr>
          <w:b/>
        </w:rPr>
        <w:t>.………………</w:t>
      </w:r>
      <w:r>
        <w:rPr>
          <w:b/>
        </w:rPr>
        <w:t>...</w:t>
      </w:r>
      <w:r w:rsidRPr="00F73AB9">
        <w:rPr>
          <w:b/>
        </w:rPr>
        <w:t>……………</w:t>
      </w:r>
      <w:r w:rsidR="00CF7B30">
        <w:rPr>
          <w:b/>
        </w:rPr>
        <w:t>.....……………………………</w:t>
      </w:r>
    </w:p>
    <w:p w14:paraId="21F90451" w14:textId="568587FE" w:rsidR="004E2CE1" w:rsidRDefault="004E2CE1" w:rsidP="004E2CE1">
      <w:pPr>
        <w:ind w:firstLine="720"/>
      </w:pPr>
      <w:r>
        <w:t>3.1</w:t>
      </w:r>
      <w:r>
        <w:tab/>
        <w:t>Purpose</w:t>
      </w:r>
      <w:r w:rsidRPr="00F73AB9">
        <w:rPr>
          <w:b/>
        </w:rPr>
        <w:t>.………………</w:t>
      </w:r>
      <w:r>
        <w:rPr>
          <w:b/>
        </w:rPr>
        <w:t>...</w:t>
      </w:r>
      <w:r w:rsidRPr="00F73AB9">
        <w:rPr>
          <w:b/>
        </w:rPr>
        <w:t>……………</w:t>
      </w:r>
      <w:r>
        <w:rPr>
          <w:b/>
        </w:rPr>
        <w:t>.....………………........……</w:t>
      </w:r>
    </w:p>
    <w:p w14:paraId="39B9CCF2" w14:textId="0537168C" w:rsidR="00DF0D5C" w:rsidRDefault="00A9567F" w:rsidP="00DF0D5C">
      <w:pPr>
        <w:ind w:firstLine="720"/>
        <w:rPr>
          <w:b/>
        </w:rPr>
      </w:pPr>
      <w:r>
        <w:t>3</w:t>
      </w:r>
      <w:r w:rsidR="004E2CE1">
        <w:t>.2</w:t>
      </w:r>
      <w:r w:rsidR="00DF0D5C">
        <w:tab/>
      </w:r>
      <w:r>
        <w:t>General Game Flow</w:t>
      </w:r>
      <w:r w:rsidR="00DF0D5C" w:rsidRPr="00F73AB9">
        <w:rPr>
          <w:b/>
        </w:rPr>
        <w:t>.………………</w:t>
      </w:r>
      <w:r w:rsidR="00DF0D5C">
        <w:rPr>
          <w:b/>
        </w:rPr>
        <w:t>...</w:t>
      </w:r>
      <w:r w:rsidR="00DF0D5C" w:rsidRPr="00F73AB9">
        <w:rPr>
          <w:b/>
        </w:rPr>
        <w:t>……………</w:t>
      </w:r>
      <w:r w:rsidR="00DF0D5C">
        <w:rPr>
          <w:b/>
        </w:rPr>
        <w:t>.....………………........……</w:t>
      </w:r>
    </w:p>
    <w:p w14:paraId="574B466B" w14:textId="667C3397" w:rsidR="00D9583E" w:rsidRDefault="00D9583E" w:rsidP="00D9583E">
      <w:pPr>
        <w:ind w:firstLine="720"/>
      </w:pPr>
      <w:r>
        <w:t>3.3</w:t>
      </w:r>
      <w:r>
        <w:tab/>
        <w:t>Saving &amp; Loading</w:t>
      </w:r>
      <w:r w:rsidRPr="00F73AB9">
        <w:rPr>
          <w:b/>
        </w:rPr>
        <w:t>.………………</w:t>
      </w:r>
      <w:r>
        <w:rPr>
          <w:b/>
        </w:rPr>
        <w:t>...</w:t>
      </w:r>
      <w:r w:rsidRPr="00F73AB9">
        <w:rPr>
          <w:b/>
        </w:rPr>
        <w:t>……………</w:t>
      </w:r>
      <w:r>
        <w:rPr>
          <w:b/>
        </w:rPr>
        <w:t>.....………………........……</w:t>
      </w:r>
    </w:p>
    <w:p w14:paraId="399510E5" w14:textId="0C3B7FFF" w:rsidR="00154933" w:rsidRDefault="00154933" w:rsidP="00154933">
      <w:pPr>
        <w:rPr>
          <w:b/>
        </w:rPr>
      </w:pPr>
      <w:r>
        <w:rPr>
          <w:b/>
        </w:rPr>
        <w:t>4</w:t>
      </w:r>
      <w:r>
        <w:rPr>
          <w:b/>
        </w:rPr>
        <w:tab/>
      </w:r>
      <w:r w:rsidR="008D26A6">
        <w:rPr>
          <w:b/>
        </w:rPr>
        <w:t>Perk Trees</w:t>
      </w:r>
      <w:r>
        <w:rPr>
          <w:b/>
        </w:rPr>
        <w:t>..........………</w:t>
      </w:r>
      <w:r w:rsidR="0048152F">
        <w:rPr>
          <w:b/>
        </w:rPr>
        <w:t>.…………</w:t>
      </w:r>
      <w:r>
        <w:rPr>
          <w:b/>
        </w:rPr>
        <w:t>...</w:t>
      </w:r>
      <w:r w:rsidRPr="00F73AB9">
        <w:rPr>
          <w:b/>
        </w:rPr>
        <w:t>……………</w:t>
      </w:r>
      <w:r w:rsidR="00CF7B30">
        <w:rPr>
          <w:b/>
        </w:rPr>
        <w:t>.....……………………………</w:t>
      </w:r>
    </w:p>
    <w:p w14:paraId="30385D23" w14:textId="4BF5BB5B" w:rsidR="004E2CE1" w:rsidRPr="004E2CE1" w:rsidRDefault="004E2CE1" w:rsidP="00154933">
      <w:r>
        <w:rPr>
          <w:b/>
        </w:rPr>
        <w:tab/>
      </w:r>
      <w:r>
        <w:t>4.1</w:t>
      </w:r>
      <w:r>
        <w:tab/>
        <w:t>Purpose………………………………………………….......................</w:t>
      </w:r>
    </w:p>
    <w:p w14:paraId="0DDC4C7F" w14:textId="77999830" w:rsidR="00A9567F" w:rsidRDefault="00A9567F" w:rsidP="00154933">
      <w:r>
        <w:rPr>
          <w:b/>
        </w:rPr>
        <w:tab/>
      </w:r>
      <w:r w:rsidR="004E2CE1">
        <w:t>4.2</w:t>
      </w:r>
      <w:r>
        <w:tab/>
        <w:t>Health………………………………………………….......................</w:t>
      </w:r>
    </w:p>
    <w:p w14:paraId="195D93F4" w14:textId="23A8E050" w:rsidR="00A9567F" w:rsidRDefault="004E2CE1" w:rsidP="00154933">
      <w:r>
        <w:tab/>
        <w:t>4.3</w:t>
      </w:r>
      <w:r w:rsidR="00A9567F">
        <w:tab/>
        <w:t>Flashlight………………………………………………….......................</w:t>
      </w:r>
    </w:p>
    <w:p w14:paraId="7CC02505" w14:textId="6CAC9339" w:rsidR="00A9567F" w:rsidRDefault="00A9567F" w:rsidP="00154933">
      <w:r>
        <w:tab/>
        <w:t>4.</w:t>
      </w:r>
      <w:r w:rsidR="004E2CE1">
        <w:t>4</w:t>
      </w:r>
      <w:r>
        <w:tab/>
        <w:t>Pistol………………………………………………….......................</w:t>
      </w:r>
    </w:p>
    <w:p w14:paraId="60B2160B" w14:textId="09329B43" w:rsidR="00A9567F" w:rsidRDefault="004E2CE1" w:rsidP="00154933">
      <w:r>
        <w:tab/>
        <w:t>4.5</w:t>
      </w:r>
      <w:r w:rsidR="00A9567F">
        <w:tab/>
        <w:t>Rifle………………………………………………….......................</w:t>
      </w:r>
    </w:p>
    <w:p w14:paraId="6AF117A6" w14:textId="0AFB32DF" w:rsidR="00A9567F" w:rsidRDefault="004E2CE1" w:rsidP="00154933">
      <w:r>
        <w:tab/>
        <w:t>4.6</w:t>
      </w:r>
      <w:r w:rsidR="00A9567F">
        <w:tab/>
        <w:t>Cross………………………………………………….......................</w:t>
      </w:r>
    </w:p>
    <w:p w14:paraId="3094B396" w14:textId="3472F557" w:rsidR="00A9567F" w:rsidRPr="00A9567F" w:rsidRDefault="004E2CE1" w:rsidP="00154933">
      <w:r>
        <w:tab/>
        <w:t>4.7</w:t>
      </w:r>
      <w:r w:rsidR="00A9567F">
        <w:tab/>
        <w:t>Knife………………………………………………….......................</w:t>
      </w:r>
    </w:p>
    <w:p w14:paraId="1B8FEB2E" w14:textId="20D945B0" w:rsidR="0048152F" w:rsidRDefault="0048152F" w:rsidP="0048152F">
      <w:pPr>
        <w:rPr>
          <w:b/>
        </w:rPr>
      </w:pPr>
      <w:r>
        <w:rPr>
          <w:b/>
        </w:rPr>
        <w:t>5</w:t>
      </w:r>
      <w:r>
        <w:rPr>
          <w:b/>
        </w:rPr>
        <w:tab/>
      </w:r>
      <w:r w:rsidR="00A9567F">
        <w:rPr>
          <w:b/>
        </w:rPr>
        <w:t>Blend Spaces</w:t>
      </w:r>
      <w:r>
        <w:rPr>
          <w:b/>
        </w:rPr>
        <w:t>..........……….…………...</w:t>
      </w:r>
      <w:r w:rsidRPr="00F73AB9">
        <w:rPr>
          <w:b/>
        </w:rPr>
        <w:t>……………</w:t>
      </w:r>
      <w:r w:rsidR="00CF7B30">
        <w:rPr>
          <w:b/>
        </w:rPr>
        <w:t>.....……………………………</w:t>
      </w:r>
    </w:p>
    <w:p w14:paraId="18E75340" w14:textId="58E6E8BA" w:rsidR="00A9567F" w:rsidRPr="00A9567F" w:rsidRDefault="00A9567F" w:rsidP="00A9567F">
      <w:pPr>
        <w:ind w:firstLine="720"/>
      </w:pPr>
      <w:r w:rsidRPr="00A9567F">
        <w:t>5.1</w:t>
      </w:r>
      <w:r w:rsidRPr="00A9567F">
        <w:tab/>
        <w:t>Purpose</w:t>
      </w:r>
      <w:r>
        <w:t>………………………………………………….......................</w:t>
      </w:r>
    </w:p>
    <w:p w14:paraId="12CC632F" w14:textId="2D7AFCEA" w:rsidR="00A9567F" w:rsidRPr="00A9567F" w:rsidRDefault="00A9567F" w:rsidP="00A9567F">
      <w:pPr>
        <w:ind w:firstLine="720"/>
      </w:pPr>
      <w:r w:rsidRPr="00A9567F">
        <w:t>5.2</w:t>
      </w:r>
      <w:r w:rsidRPr="00A9567F">
        <w:tab/>
        <w:t>General Blend Space</w:t>
      </w:r>
      <w:r>
        <w:t>………………………………………………….......................</w:t>
      </w:r>
    </w:p>
    <w:p w14:paraId="7597066C" w14:textId="346D5D54" w:rsidR="00A9567F" w:rsidRPr="00F73AB9" w:rsidRDefault="00A9567F" w:rsidP="00A9567F">
      <w:pPr>
        <w:rPr>
          <w:b/>
        </w:rPr>
      </w:pPr>
      <w:r>
        <w:rPr>
          <w:b/>
        </w:rPr>
        <w:t>6</w:t>
      </w:r>
      <w:r>
        <w:rPr>
          <w:b/>
        </w:rPr>
        <w:tab/>
        <w:t>State Machines..........……….…………...</w:t>
      </w:r>
      <w:r w:rsidRPr="00F73AB9">
        <w:rPr>
          <w:b/>
        </w:rPr>
        <w:t>……………</w:t>
      </w:r>
      <w:r>
        <w:rPr>
          <w:b/>
        </w:rPr>
        <w:t>.....……………………………</w:t>
      </w:r>
    </w:p>
    <w:p w14:paraId="393AEC3D" w14:textId="39AC58E4" w:rsidR="004E2CE1" w:rsidRDefault="004E2CE1" w:rsidP="004E2CE1">
      <w:pPr>
        <w:ind w:firstLine="720"/>
      </w:pPr>
      <w:r w:rsidRPr="00A9567F">
        <w:t>6.1</w:t>
      </w:r>
      <w:r w:rsidRPr="00A9567F">
        <w:tab/>
      </w:r>
      <w:r>
        <w:t>Purpose………………………………………………….......................</w:t>
      </w:r>
      <w:r w:rsidRPr="00A9567F">
        <w:tab/>
      </w:r>
    </w:p>
    <w:p w14:paraId="19643DAE" w14:textId="1FE8C2A7" w:rsidR="00A9567F" w:rsidRPr="00A9567F" w:rsidRDefault="004E2CE1" w:rsidP="00A9567F">
      <w:pPr>
        <w:ind w:firstLine="720"/>
      </w:pPr>
      <w:r>
        <w:t>6.2</w:t>
      </w:r>
      <w:r w:rsidR="00A9567F" w:rsidRPr="00A9567F">
        <w:tab/>
        <w:t>Main Character</w:t>
      </w:r>
      <w:r w:rsidR="00A9567F">
        <w:t>………………………………………………….......................</w:t>
      </w:r>
      <w:r w:rsidR="00A9567F" w:rsidRPr="00A9567F">
        <w:tab/>
      </w:r>
    </w:p>
    <w:p w14:paraId="359EF9E1" w14:textId="37D57927" w:rsidR="00A9567F" w:rsidRPr="00A9567F" w:rsidRDefault="004E2CE1" w:rsidP="00A9567F">
      <w:pPr>
        <w:ind w:firstLine="720"/>
      </w:pPr>
      <w:r>
        <w:t>6.3</w:t>
      </w:r>
      <w:r w:rsidR="00A9567F" w:rsidRPr="00A9567F">
        <w:tab/>
        <w:t>Heavy Demon</w:t>
      </w:r>
      <w:r w:rsidR="00A9567F">
        <w:t>………………………………………………….......................</w:t>
      </w:r>
    </w:p>
    <w:p w14:paraId="2EE4F306" w14:textId="6E06F6FA" w:rsidR="00A9567F" w:rsidRPr="00A9567F" w:rsidRDefault="004E2CE1" w:rsidP="00A9567F">
      <w:pPr>
        <w:ind w:firstLine="720"/>
      </w:pPr>
      <w:r>
        <w:t>6.4</w:t>
      </w:r>
      <w:r w:rsidR="00A9567F" w:rsidRPr="00A9567F">
        <w:tab/>
        <w:t>Light Demon</w:t>
      </w:r>
      <w:r w:rsidR="00A9567F">
        <w:t>………………………………………………….......................</w:t>
      </w:r>
    </w:p>
    <w:p w14:paraId="204BEF32" w14:textId="06EC295A" w:rsidR="00A9567F" w:rsidRPr="00A9567F" w:rsidRDefault="004E2CE1" w:rsidP="00A9567F">
      <w:pPr>
        <w:ind w:firstLine="720"/>
      </w:pPr>
      <w:r>
        <w:t>6.5</w:t>
      </w:r>
      <w:r w:rsidR="00A9567F" w:rsidRPr="00A9567F">
        <w:tab/>
        <w:t>Main Demon</w:t>
      </w:r>
      <w:r w:rsidR="00A9567F">
        <w:t>………………………………………………….......................</w:t>
      </w:r>
    </w:p>
    <w:p w14:paraId="1C24059E" w14:textId="3C660DA3" w:rsidR="00A9567F" w:rsidRPr="00A9567F" w:rsidRDefault="004E2CE1" w:rsidP="00A9567F">
      <w:pPr>
        <w:ind w:firstLine="720"/>
      </w:pPr>
      <w:r>
        <w:t>6.6</w:t>
      </w:r>
      <w:r w:rsidR="00683643">
        <w:tab/>
        <w:t>Ghost</w:t>
      </w:r>
      <w:r w:rsidR="00A9567F">
        <w:t>………………………………………………….......................</w:t>
      </w:r>
    </w:p>
    <w:p w14:paraId="2CF83792" w14:textId="4341ACAF" w:rsidR="00A9567F" w:rsidRPr="00A9567F" w:rsidRDefault="004E2CE1" w:rsidP="00A9567F">
      <w:pPr>
        <w:ind w:firstLine="720"/>
      </w:pPr>
      <w:r>
        <w:t>6.7</w:t>
      </w:r>
      <w:r w:rsidR="00683643">
        <w:tab/>
        <w:t>Main Ghost</w:t>
      </w:r>
      <w:r w:rsidR="00A9567F">
        <w:t>………………………………………………….......................</w:t>
      </w:r>
      <w:r w:rsidR="00A9567F" w:rsidRPr="00A9567F">
        <w:tab/>
      </w:r>
    </w:p>
    <w:p w14:paraId="2943116D" w14:textId="3C729477" w:rsidR="004E2CE1" w:rsidRPr="00F73AB9" w:rsidRDefault="004E2CE1" w:rsidP="004E2CE1">
      <w:pPr>
        <w:rPr>
          <w:b/>
        </w:rPr>
      </w:pPr>
      <w:r>
        <w:rPr>
          <w:b/>
        </w:rPr>
        <w:t>7</w:t>
      </w:r>
      <w:r>
        <w:rPr>
          <w:b/>
        </w:rPr>
        <w:tab/>
        <w:t>AI Behaviour Trees..........……….…………...</w:t>
      </w:r>
      <w:r w:rsidRPr="00F73AB9">
        <w:rPr>
          <w:b/>
        </w:rPr>
        <w:t>……………</w:t>
      </w:r>
      <w:r>
        <w:rPr>
          <w:b/>
        </w:rPr>
        <w:t>.....……………………………</w:t>
      </w:r>
    </w:p>
    <w:p w14:paraId="53AA3BE9" w14:textId="4788B11D" w:rsidR="004E2CE1" w:rsidRDefault="004E2CE1" w:rsidP="004E2CE1">
      <w:pPr>
        <w:ind w:firstLine="720"/>
      </w:pPr>
      <w:r>
        <w:t>7</w:t>
      </w:r>
      <w:r w:rsidRPr="00A9567F">
        <w:t>.1</w:t>
      </w:r>
      <w:r w:rsidRPr="00A9567F">
        <w:tab/>
      </w:r>
      <w:r>
        <w:t>Purpose………………………………………………….......................</w:t>
      </w:r>
      <w:r w:rsidRPr="00A9567F">
        <w:tab/>
      </w:r>
    </w:p>
    <w:p w14:paraId="0D003D45" w14:textId="213C5DC2" w:rsidR="004E2CE1" w:rsidRPr="00A9567F" w:rsidRDefault="004E2CE1" w:rsidP="004E2CE1">
      <w:pPr>
        <w:ind w:firstLine="720"/>
      </w:pPr>
      <w:r>
        <w:t>7.2</w:t>
      </w:r>
      <w:r w:rsidRPr="00A9567F">
        <w:tab/>
        <w:t>Main Character</w:t>
      </w:r>
      <w:r>
        <w:t>………………………………………………….......................</w:t>
      </w:r>
      <w:r w:rsidRPr="00A9567F">
        <w:tab/>
      </w:r>
    </w:p>
    <w:p w14:paraId="5D3B3C28" w14:textId="397EAEBE" w:rsidR="004E2CE1" w:rsidRPr="00A9567F" w:rsidRDefault="004E2CE1" w:rsidP="004E2CE1">
      <w:pPr>
        <w:ind w:firstLine="720"/>
      </w:pPr>
      <w:r>
        <w:t>7.3</w:t>
      </w:r>
      <w:r w:rsidRPr="00A9567F">
        <w:tab/>
        <w:t>Heavy Demon</w:t>
      </w:r>
      <w:r>
        <w:t>………………………………………………….......................</w:t>
      </w:r>
    </w:p>
    <w:p w14:paraId="447FBE4C" w14:textId="1882D560" w:rsidR="004E2CE1" w:rsidRPr="00A9567F" w:rsidRDefault="004E2CE1" w:rsidP="004E2CE1">
      <w:pPr>
        <w:ind w:firstLine="720"/>
      </w:pPr>
      <w:r>
        <w:t>7.4</w:t>
      </w:r>
      <w:r w:rsidRPr="00A9567F">
        <w:tab/>
        <w:t>Light Demon</w:t>
      </w:r>
      <w:r>
        <w:t>………………………………………………….......................</w:t>
      </w:r>
    </w:p>
    <w:p w14:paraId="73B4356F" w14:textId="3943D3F9" w:rsidR="004E2CE1" w:rsidRPr="00A9567F" w:rsidRDefault="004E2CE1" w:rsidP="004E2CE1">
      <w:pPr>
        <w:ind w:firstLine="720"/>
      </w:pPr>
      <w:r>
        <w:t>7.5</w:t>
      </w:r>
      <w:r w:rsidRPr="00A9567F">
        <w:tab/>
        <w:t>Main Demon</w:t>
      </w:r>
      <w:r>
        <w:t>………………………………………………….......................</w:t>
      </w:r>
    </w:p>
    <w:p w14:paraId="6372DCA2" w14:textId="3BACE4DF" w:rsidR="004E2CE1" w:rsidRPr="00A9567F" w:rsidRDefault="004E2CE1" w:rsidP="004E2CE1">
      <w:pPr>
        <w:ind w:firstLine="720"/>
      </w:pPr>
      <w:r>
        <w:t>7.6</w:t>
      </w:r>
      <w:r w:rsidR="00683643">
        <w:tab/>
        <w:t>Ghost</w:t>
      </w:r>
      <w:r>
        <w:t>………………………………………………….......................</w:t>
      </w:r>
    </w:p>
    <w:p w14:paraId="48870FB0" w14:textId="6C95DA3D" w:rsidR="004E2CE1" w:rsidRPr="00A9567F" w:rsidRDefault="004E2CE1" w:rsidP="004E2CE1">
      <w:pPr>
        <w:ind w:firstLine="720"/>
      </w:pPr>
      <w:r>
        <w:t>7.7</w:t>
      </w:r>
      <w:r w:rsidR="00683643">
        <w:tab/>
        <w:t>Main Ghost</w:t>
      </w:r>
      <w:r>
        <w:t>………………………………………………….......................</w:t>
      </w:r>
      <w:r w:rsidRPr="00A9567F">
        <w:tab/>
      </w:r>
    </w:p>
    <w:p w14:paraId="53C13008" w14:textId="77777777" w:rsidR="008C0DB7" w:rsidRDefault="008C0DB7" w:rsidP="00870EB9"/>
    <w:p w14:paraId="355C95EC" w14:textId="77777777" w:rsidR="008C0DB7" w:rsidRPr="00D65489" w:rsidRDefault="008C0DB7" w:rsidP="008C0DB7">
      <w:pPr>
        <w:jc w:val="center"/>
        <w:rPr>
          <w:b/>
        </w:rPr>
      </w:pPr>
      <w:r w:rsidRPr="00D65489">
        <w:rPr>
          <w:b/>
        </w:rPr>
        <w:t xml:space="preserve">List of </w:t>
      </w:r>
      <w:r>
        <w:rPr>
          <w:b/>
        </w:rPr>
        <w:t>Figures</w:t>
      </w:r>
    </w:p>
    <w:p w14:paraId="0BC2D984" w14:textId="18E331B2" w:rsidR="002F6554" w:rsidRPr="002F6554" w:rsidRDefault="008D26A6" w:rsidP="002F6554">
      <w:r>
        <w:t>Figure 2-1</w:t>
      </w:r>
      <w:r w:rsidR="002F6554">
        <w:t>.</w:t>
      </w:r>
      <w:r w:rsidR="002F6554">
        <w:tab/>
      </w:r>
      <w:r w:rsidR="002F6554" w:rsidRPr="002F6554">
        <w:t>Character Class Diagram</w:t>
      </w:r>
      <w:r w:rsidR="002F6554">
        <w:t>……………………………</w:t>
      </w:r>
      <w:r w:rsidR="00CF7B30">
        <w:t>…………………….......................</w:t>
      </w:r>
    </w:p>
    <w:p w14:paraId="28162249" w14:textId="43D95A80" w:rsidR="002F6554" w:rsidRDefault="008D26A6" w:rsidP="002F6554">
      <w:pPr>
        <w:ind w:left="-567" w:firstLine="567"/>
      </w:pPr>
      <w:r>
        <w:t>Figure 2-2</w:t>
      </w:r>
      <w:r w:rsidR="002F6554">
        <w:t>.</w:t>
      </w:r>
      <w:r w:rsidR="002F6554">
        <w:tab/>
      </w:r>
      <w:r w:rsidR="002F6554" w:rsidRPr="002F6554">
        <w:t>Collectable Class Diagram</w:t>
      </w:r>
      <w:r w:rsidR="002F6554">
        <w:t>……………………</w:t>
      </w:r>
      <w:r w:rsidR="00CF7B30">
        <w:t>……………………………....................</w:t>
      </w:r>
    </w:p>
    <w:p w14:paraId="73DB21DD" w14:textId="1EB8CAF4" w:rsidR="002F6554" w:rsidRPr="002F6554" w:rsidRDefault="008D26A6" w:rsidP="002F6554">
      <w:pPr>
        <w:ind w:left="-567" w:firstLine="567"/>
      </w:pPr>
      <w:r>
        <w:t>Figure 2-3</w:t>
      </w:r>
      <w:r w:rsidR="002F6554" w:rsidRPr="002F6554">
        <w:t xml:space="preserve">. </w:t>
      </w:r>
      <w:r w:rsidR="00CF7B30">
        <w:t xml:space="preserve">  </w:t>
      </w:r>
      <w:r>
        <w:t xml:space="preserve">   </w:t>
      </w:r>
      <w:r w:rsidR="002F6554" w:rsidRPr="002F6554">
        <w:t>Weapon Class Diagram</w:t>
      </w:r>
      <w:r w:rsidR="00CF7B30">
        <w:t>……………</w:t>
      </w:r>
      <w:r w:rsidR="002F6554">
        <w:t>…………………………</w:t>
      </w:r>
      <w:r w:rsidR="00CF7B30">
        <w:t>………............................</w:t>
      </w:r>
    </w:p>
    <w:p w14:paraId="5C2ABEB7" w14:textId="7BB4ADFE" w:rsidR="002F6554" w:rsidRPr="002F6554" w:rsidRDefault="00A9567F" w:rsidP="002F6554">
      <w:pPr>
        <w:ind w:left="-567" w:firstLine="567"/>
      </w:pPr>
      <w:r>
        <w:t>Figure 3.1-1</w:t>
      </w:r>
      <w:r w:rsidR="002F6554" w:rsidRPr="002F6554">
        <w:t xml:space="preserve">. </w:t>
      </w:r>
      <w:r w:rsidR="00CF7B30">
        <w:t xml:space="preserve">  </w:t>
      </w:r>
      <w:r w:rsidRPr="00A9567F">
        <w:t>Basic Flowchart of the Game</w:t>
      </w:r>
      <w:r w:rsidR="00CF7B30">
        <w:t>……………………</w:t>
      </w:r>
      <w:r>
        <w:t>……</w:t>
      </w:r>
      <w:r w:rsidR="002F6554">
        <w:t>………</w:t>
      </w:r>
      <w:r w:rsidR="00CF7B30">
        <w:t>…….............................</w:t>
      </w:r>
    </w:p>
    <w:p w14:paraId="3C072776" w14:textId="45D4078A" w:rsidR="008C0DB7" w:rsidRDefault="00412898" w:rsidP="008C0DB7">
      <w:r>
        <w:t>Figure 4.1-1.</w:t>
      </w:r>
      <w:r>
        <w:tab/>
      </w:r>
      <w:r w:rsidRPr="00412898">
        <w:t xml:space="preserve">Perk Tree Example </w:t>
      </w:r>
      <w:r>
        <w:t>……</w:t>
      </w:r>
      <w:r w:rsidR="002F6554">
        <w:t>……………….........</w:t>
      </w:r>
      <w:r w:rsidR="002F6554" w:rsidRPr="00D65489">
        <w:t>……………………………………......</w:t>
      </w:r>
      <w:r w:rsidR="00CF7B30">
        <w:t>....</w:t>
      </w:r>
    </w:p>
    <w:p w14:paraId="7232113F" w14:textId="77777777" w:rsidR="00D9583E" w:rsidRPr="00D9583E" w:rsidRDefault="00D9583E" w:rsidP="008C0DB7"/>
    <w:p w14:paraId="7981AB9C" w14:textId="77777777" w:rsidR="008C0DB7" w:rsidRDefault="008C0DB7" w:rsidP="008C0DB7">
      <w:pPr>
        <w:jc w:val="center"/>
        <w:rPr>
          <w:b/>
        </w:rPr>
      </w:pPr>
      <w:r w:rsidRPr="00D65489">
        <w:rPr>
          <w:b/>
        </w:rPr>
        <w:t xml:space="preserve">List of </w:t>
      </w:r>
      <w:r>
        <w:rPr>
          <w:b/>
        </w:rPr>
        <w:t>Tables</w:t>
      </w:r>
    </w:p>
    <w:p w14:paraId="7EA18664" w14:textId="46E1D749" w:rsidR="008C0DB7" w:rsidRPr="00D65489" w:rsidRDefault="008C0DB7" w:rsidP="008C0DB7">
      <w:r>
        <w:t>Table</w:t>
      </w:r>
      <w:r w:rsidR="008E2FF4">
        <w:t xml:space="preserve"> 2</w:t>
      </w:r>
      <w:r w:rsidRPr="00D65489">
        <w:t>.1-1</w:t>
      </w:r>
      <w:r>
        <w:t>.</w:t>
      </w:r>
      <w:r>
        <w:tab/>
      </w:r>
      <w:r w:rsidR="008E2FF4">
        <w:t>……………</w:t>
      </w:r>
      <w:r w:rsidR="00CF7B30">
        <w:t>….....…………………………………………………......</w:t>
      </w:r>
    </w:p>
    <w:p w14:paraId="15AD9AF3" w14:textId="610CD818" w:rsidR="008C0DB7" w:rsidRDefault="008E2FF4" w:rsidP="008C0DB7">
      <w:r>
        <w:t>Table 2.1-2.</w:t>
      </w:r>
      <w:r>
        <w:tab/>
        <w:t>…......</w:t>
      </w:r>
      <w:r w:rsidR="008C0DB7" w:rsidRPr="00D65489">
        <w:t>………………………………………….....</w:t>
      </w:r>
      <w:r w:rsidR="00CF7B30">
        <w:t>.</w:t>
      </w:r>
    </w:p>
    <w:p w14:paraId="401E100E" w14:textId="44CB02FC" w:rsidR="008C0DB7" w:rsidRDefault="008E2FF4" w:rsidP="008C0DB7">
      <w:pPr>
        <w:ind w:left="-567" w:firstLine="567"/>
      </w:pPr>
      <w:r>
        <w:t>Table 2.1-3</w:t>
      </w:r>
      <w:r w:rsidR="008C0DB7">
        <w:t>.</w:t>
      </w:r>
      <w:r w:rsidR="008C0DB7">
        <w:tab/>
      </w:r>
      <w:r w:rsidR="008C0DB7" w:rsidRPr="00D65489">
        <w:t>…………………………</w:t>
      </w:r>
      <w:r w:rsidR="008C0DB7">
        <w:t>.........</w:t>
      </w:r>
      <w:r>
        <w:t>.................</w:t>
      </w:r>
      <w:r w:rsidR="00CF7B30">
        <w:t>....................……………......</w:t>
      </w:r>
    </w:p>
    <w:p w14:paraId="5C5AB044" w14:textId="77777777" w:rsidR="00870EB9" w:rsidRDefault="00870EB9" w:rsidP="00870EB9"/>
    <w:p w14:paraId="1E290FF9" w14:textId="77777777" w:rsidR="00AB65CA" w:rsidRDefault="00AB65CA"/>
    <w:p w14:paraId="2856932F" w14:textId="77777777" w:rsidR="00870EB9" w:rsidRDefault="00870EB9"/>
    <w:p w14:paraId="1C592FBE" w14:textId="77777777" w:rsidR="00870EB9" w:rsidRDefault="00870EB9"/>
    <w:p w14:paraId="432762B6" w14:textId="77777777" w:rsidR="00870EB9" w:rsidRDefault="00870EB9"/>
    <w:p w14:paraId="5902BAEE" w14:textId="77777777" w:rsidR="00B65F6E" w:rsidRDefault="00B65F6E"/>
    <w:p w14:paraId="58CA1BFE" w14:textId="77777777" w:rsidR="00B65F6E" w:rsidRDefault="00B65F6E"/>
    <w:p w14:paraId="05F97BC7" w14:textId="77777777" w:rsidR="00BE5DDA" w:rsidRDefault="00BE5DDA">
      <w:pPr>
        <w:sectPr w:rsidR="00BE5DDA" w:rsidSect="00BE5DDA">
          <w:footerReference w:type="even" r:id="rId11"/>
          <w:footerReference w:type="default" r:id="rId12"/>
          <w:pgSz w:w="12240" w:h="15840"/>
          <w:pgMar w:top="1440" w:right="2175" w:bottom="1440" w:left="1418" w:header="720" w:footer="720" w:gutter="0"/>
          <w:pgNumType w:start="1"/>
          <w:cols w:space="720"/>
          <w:noEndnote/>
        </w:sectPr>
      </w:pPr>
    </w:p>
    <w:p w14:paraId="4F0E36CB" w14:textId="77777777" w:rsidR="0072380F" w:rsidRPr="0072380F" w:rsidRDefault="0072380F" w:rsidP="0072380F">
      <w:pPr>
        <w:rPr>
          <w:b/>
          <w:sz w:val="32"/>
        </w:rPr>
      </w:pPr>
      <w:r>
        <w:rPr>
          <w:b/>
          <w:sz w:val="32"/>
        </w:rPr>
        <w:t xml:space="preserve">1        </w:t>
      </w:r>
      <w:r w:rsidRPr="0072380F">
        <w:rPr>
          <w:b/>
          <w:sz w:val="32"/>
        </w:rPr>
        <w:t>Introduction</w:t>
      </w:r>
    </w:p>
    <w:p w14:paraId="6F58D7BE" w14:textId="43C19F47" w:rsidR="00870EB9" w:rsidRPr="005432C6" w:rsidRDefault="0072380F" w:rsidP="005432C6">
      <w:pPr>
        <w:pStyle w:val="ListParagraph"/>
        <w:numPr>
          <w:ilvl w:val="1"/>
          <w:numId w:val="8"/>
        </w:numPr>
        <w:rPr>
          <w:b/>
          <w:sz w:val="28"/>
        </w:rPr>
      </w:pPr>
      <w:r w:rsidRPr="005432C6">
        <w:rPr>
          <w:b/>
          <w:sz w:val="28"/>
        </w:rPr>
        <w:t xml:space="preserve">Purpose </w:t>
      </w:r>
    </w:p>
    <w:p w14:paraId="3E599799" w14:textId="144CD762" w:rsidR="005432C6" w:rsidRPr="00333349" w:rsidRDefault="00DA2E1D" w:rsidP="005432C6">
      <w:r>
        <w:t xml:space="preserve">The purpose of this document is to outline and summarize the </w:t>
      </w:r>
      <w:r w:rsidR="008D26A6">
        <w:t xml:space="preserve">class diagrams and structures of </w:t>
      </w:r>
      <w:r>
        <w:t>Project Night Terror.</w:t>
      </w:r>
      <w:r w:rsidR="008D26A6">
        <w:t xml:space="preserve"> It is important to note that as a game, there are very many structures involved. In response, this document will outline major classes, structures, and objects.</w:t>
      </w:r>
      <w:r>
        <w:t xml:space="preserve"> </w:t>
      </w:r>
      <w:r w:rsidR="008D26A6">
        <w:t xml:space="preserve">It is also important to note that an Unreal Engine 4 Blueprint is a type of representation for classes and classes will be created through blueprints instead of text code. </w:t>
      </w:r>
    </w:p>
    <w:p w14:paraId="59803282" w14:textId="77777777" w:rsidR="003200E2" w:rsidRPr="005432C6" w:rsidRDefault="003200E2" w:rsidP="0072380F">
      <w:pPr>
        <w:rPr>
          <w:b/>
          <w:sz w:val="28"/>
        </w:rPr>
      </w:pPr>
    </w:p>
    <w:p w14:paraId="6DE2D0BC" w14:textId="5EF0B826" w:rsidR="008D26A6" w:rsidRPr="004E2CE1" w:rsidRDefault="008D26A6" w:rsidP="004E2CE1">
      <w:pPr>
        <w:pStyle w:val="ListParagraph"/>
        <w:numPr>
          <w:ilvl w:val="0"/>
          <w:numId w:val="8"/>
        </w:numPr>
        <w:rPr>
          <w:b/>
          <w:sz w:val="32"/>
        </w:rPr>
      </w:pPr>
      <w:r w:rsidRPr="004E2CE1">
        <w:rPr>
          <w:b/>
          <w:sz w:val="32"/>
        </w:rPr>
        <w:t>Class Diagrams</w:t>
      </w:r>
    </w:p>
    <w:p w14:paraId="26DEAE11" w14:textId="04D37BB2" w:rsidR="004E2CE1" w:rsidRPr="004E2CE1" w:rsidRDefault="004E2CE1" w:rsidP="004E2CE1">
      <w:pPr>
        <w:rPr>
          <w:b/>
          <w:sz w:val="28"/>
        </w:rPr>
      </w:pPr>
      <w:r w:rsidRPr="004E2CE1">
        <w:rPr>
          <w:b/>
          <w:sz w:val="28"/>
        </w:rPr>
        <w:t xml:space="preserve">2.1 </w:t>
      </w:r>
      <w:r w:rsidRPr="004E2CE1">
        <w:rPr>
          <w:b/>
          <w:sz w:val="28"/>
        </w:rPr>
        <w:tab/>
      </w:r>
      <w:r>
        <w:rPr>
          <w:b/>
          <w:sz w:val="28"/>
        </w:rPr>
        <w:t>Characters</w:t>
      </w:r>
    </w:p>
    <w:p w14:paraId="4AD16A88" w14:textId="77777777" w:rsidR="004E2CE1" w:rsidRPr="004E2CE1" w:rsidRDefault="004E2CE1" w:rsidP="004E2CE1">
      <w:pPr>
        <w:pStyle w:val="ListParagraph"/>
        <w:rPr>
          <w:b/>
          <w:sz w:val="32"/>
        </w:rPr>
      </w:pPr>
    </w:p>
    <w:p w14:paraId="7F5976CB" w14:textId="77777777" w:rsidR="008D26A6" w:rsidRDefault="008D26A6" w:rsidP="008D26A6">
      <w:pPr>
        <w:jc w:val="center"/>
        <w:rPr>
          <w:b/>
        </w:rPr>
      </w:pPr>
      <w:bookmarkStart w:id="0" w:name="_GoBack"/>
      <w:r>
        <w:rPr>
          <w:b/>
          <w:noProof/>
        </w:rPr>
        <w:drawing>
          <wp:inline distT="0" distB="0" distL="0" distR="0" wp14:anchorId="750A085B" wp14:editId="14CD1051">
            <wp:extent cx="4648085" cy="343141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4648797" cy="3431936"/>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262F4BF9" w14:textId="614C7249" w:rsidR="008D26A6" w:rsidRPr="0051668C" w:rsidRDefault="008D26A6" w:rsidP="008D26A6">
      <w:pPr>
        <w:ind w:left="-567"/>
        <w:jc w:val="center"/>
        <w:rPr>
          <w:b/>
          <w:i/>
        </w:rPr>
      </w:pPr>
      <w:r>
        <w:rPr>
          <w:b/>
          <w:i/>
        </w:rPr>
        <w:t>Figure 2-1</w:t>
      </w:r>
      <w:r w:rsidRPr="0051668C">
        <w:rPr>
          <w:b/>
          <w:i/>
        </w:rPr>
        <w:t xml:space="preserve">. </w:t>
      </w:r>
      <w:r>
        <w:rPr>
          <w:b/>
          <w:i/>
        </w:rPr>
        <w:t>Character Class Diagram</w:t>
      </w:r>
    </w:p>
    <w:p w14:paraId="7804D959" w14:textId="77777777" w:rsidR="004E2CE1" w:rsidRDefault="004E2CE1" w:rsidP="004E2CE1">
      <w:pPr>
        <w:rPr>
          <w:b/>
          <w:sz w:val="28"/>
        </w:rPr>
      </w:pPr>
    </w:p>
    <w:p w14:paraId="7F825D9B" w14:textId="4D0D8883" w:rsidR="008D26A6" w:rsidRPr="004E2CE1" w:rsidRDefault="004E2CE1" w:rsidP="008D26A6">
      <w:pPr>
        <w:rPr>
          <w:b/>
          <w:sz w:val="28"/>
        </w:rPr>
      </w:pPr>
      <w:r w:rsidRPr="004E2CE1">
        <w:rPr>
          <w:b/>
          <w:sz w:val="28"/>
        </w:rPr>
        <w:t>2</w:t>
      </w:r>
      <w:r>
        <w:rPr>
          <w:b/>
          <w:sz w:val="28"/>
        </w:rPr>
        <w:t>.2</w:t>
      </w:r>
      <w:r w:rsidRPr="004E2CE1">
        <w:rPr>
          <w:b/>
          <w:sz w:val="28"/>
        </w:rPr>
        <w:t xml:space="preserve"> </w:t>
      </w:r>
      <w:r w:rsidRPr="004E2CE1">
        <w:rPr>
          <w:b/>
          <w:sz w:val="28"/>
        </w:rPr>
        <w:tab/>
      </w:r>
      <w:r>
        <w:rPr>
          <w:b/>
          <w:sz w:val="28"/>
        </w:rPr>
        <w:t>Collectables</w:t>
      </w:r>
    </w:p>
    <w:p w14:paraId="474DEE75" w14:textId="77777777" w:rsidR="008D26A6" w:rsidRDefault="008D26A6" w:rsidP="005A29AD">
      <w:pPr>
        <w:jc w:val="center"/>
        <w:rPr>
          <w:b/>
        </w:rPr>
      </w:pPr>
      <w:r>
        <w:rPr>
          <w:b/>
          <w:noProof/>
        </w:rPr>
        <w:drawing>
          <wp:inline distT="0" distB="0" distL="0" distR="0" wp14:anchorId="2ABBD22A" wp14:editId="62FE546F">
            <wp:extent cx="4343285" cy="394409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4344864" cy="3945527"/>
                    </a:xfrm>
                    <a:prstGeom prst="rect">
                      <a:avLst/>
                    </a:prstGeom>
                    <a:noFill/>
                    <a:ln>
                      <a:noFill/>
                    </a:ln>
                    <a:extLst>
                      <a:ext uri="{53640926-AAD7-44d8-BBD7-CCE9431645EC}">
                        <a14:shadowObscured xmlns:a14="http://schemas.microsoft.com/office/drawing/2010/main"/>
                      </a:ext>
                    </a:extLst>
                  </pic:spPr>
                </pic:pic>
              </a:graphicData>
            </a:graphic>
          </wp:inline>
        </w:drawing>
      </w:r>
    </w:p>
    <w:p w14:paraId="13C1CEC1" w14:textId="71659685" w:rsidR="008D26A6" w:rsidRPr="0051668C" w:rsidRDefault="008D26A6" w:rsidP="008D26A6">
      <w:pPr>
        <w:ind w:left="-567"/>
        <w:jc w:val="center"/>
        <w:rPr>
          <w:b/>
          <w:i/>
        </w:rPr>
      </w:pPr>
      <w:r>
        <w:rPr>
          <w:b/>
          <w:i/>
        </w:rPr>
        <w:t>Figure 2-2</w:t>
      </w:r>
      <w:r w:rsidRPr="0051668C">
        <w:rPr>
          <w:b/>
          <w:i/>
        </w:rPr>
        <w:t xml:space="preserve">. </w:t>
      </w:r>
      <w:r>
        <w:rPr>
          <w:b/>
          <w:i/>
        </w:rPr>
        <w:t>Collectable Class Diagram</w:t>
      </w:r>
    </w:p>
    <w:p w14:paraId="0D258A33" w14:textId="77777777" w:rsidR="008D26A6" w:rsidRDefault="008D26A6" w:rsidP="008D26A6">
      <w:pPr>
        <w:rPr>
          <w:b/>
        </w:rPr>
      </w:pPr>
    </w:p>
    <w:p w14:paraId="74336FF6" w14:textId="0DBACC1C" w:rsidR="008D26A6" w:rsidRPr="004E2CE1" w:rsidRDefault="004E2CE1" w:rsidP="008D26A6">
      <w:pPr>
        <w:rPr>
          <w:b/>
          <w:sz w:val="28"/>
        </w:rPr>
      </w:pPr>
      <w:r w:rsidRPr="004E2CE1">
        <w:rPr>
          <w:b/>
          <w:sz w:val="28"/>
        </w:rPr>
        <w:t>2</w:t>
      </w:r>
      <w:r>
        <w:rPr>
          <w:b/>
          <w:sz w:val="28"/>
        </w:rPr>
        <w:t>.3</w:t>
      </w:r>
      <w:r w:rsidRPr="004E2CE1">
        <w:rPr>
          <w:b/>
          <w:sz w:val="28"/>
        </w:rPr>
        <w:t xml:space="preserve"> </w:t>
      </w:r>
      <w:r w:rsidRPr="004E2CE1">
        <w:rPr>
          <w:b/>
          <w:sz w:val="28"/>
        </w:rPr>
        <w:tab/>
      </w:r>
      <w:r>
        <w:rPr>
          <w:b/>
          <w:sz w:val="28"/>
        </w:rPr>
        <w:t>Weapons</w:t>
      </w:r>
    </w:p>
    <w:p w14:paraId="745B1B5D" w14:textId="77777777" w:rsidR="008D26A6" w:rsidRDefault="008D26A6" w:rsidP="009167C8">
      <w:pPr>
        <w:jc w:val="center"/>
        <w:rPr>
          <w:b/>
        </w:rPr>
      </w:pPr>
      <w:r>
        <w:rPr>
          <w:b/>
          <w:noProof/>
        </w:rPr>
        <w:drawing>
          <wp:inline distT="0" distB="0" distL="0" distR="0" wp14:anchorId="2984379E" wp14:editId="7B4157AA">
            <wp:extent cx="4492221" cy="2876707"/>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screen">
                      <a:extLst>
                        <a:ext uri="{28A0092B-C50C-407E-A947-70E740481C1C}">
                          <a14:useLocalDpi xmlns:a14="http://schemas.microsoft.com/office/drawing/2010/main"/>
                        </a:ext>
                      </a:extLst>
                    </a:blip>
                    <a:srcRect/>
                    <a:stretch>
                      <a:fillRect/>
                    </a:stretch>
                  </pic:blipFill>
                  <pic:spPr bwMode="auto">
                    <a:xfrm>
                      <a:off x="0" y="0"/>
                      <a:ext cx="4494360" cy="2878077"/>
                    </a:xfrm>
                    <a:prstGeom prst="rect">
                      <a:avLst/>
                    </a:prstGeom>
                    <a:noFill/>
                    <a:ln>
                      <a:noFill/>
                    </a:ln>
                  </pic:spPr>
                </pic:pic>
              </a:graphicData>
            </a:graphic>
          </wp:inline>
        </w:drawing>
      </w:r>
    </w:p>
    <w:p w14:paraId="6635A74F" w14:textId="5B86CA9C" w:rsidR="008D26A6" w:rsidRPr="0051668C" w:rsidRDefault="008D26A6" w:rsidP="008D26A6">
      <w:pPr>
        <w:ind w:left="-567"/>
        <w:jc w:val="center"/>
        <w:rPr>
          <w:b/>
          <w:i/>
        </w:rPr>
      </w:pPr>
      <w:r>
        <w:rPr>
          <w:b/>
          <w:i/>
        </w:rPr>
        <w:t>Figure 2-3</w:t>
      </w:r>
      <w:r w:rsidRPr="0051668C">
        <w:rPr>
          <w:b/>
          <w:i/>
        </w:rPr>
        <w:t xml:space="preserve">. </w:t>
      </w:r>
      <w:r>
        <w:rPr>
          <w:b/>
          <w:i/>
        </w:rPr>
        <w:t>Weapon Class Diagram</w:t>
      </w:r>
    </w:p>
    <w:p w14:paraId="399D8895" w14:textId="645EFEC3" w:rsidR="00803FB4" w:rsidRDefault="00803FB4" w:rsidP="00CF7B30"/>
    <w:p w14:paraId="4EEB76E5" w14:textId="07310C57" w:rsidR="00A943A5" w:rsidRPr="00CF1C86" w:rsidRDefault="00A943A5" w:rsidP="00A943A5">
      <w:pPr>
        <w:rPr>
          <w:b/>
          <w:sz w:val="32"/>
        </w:rPr>
      </w:pPr>
      <w:r>
        <w:rPr>
          <w:b/>
          <w:sz w:val="32"/>
        </w:rPr>
        <w:t>3</w:t>
      </w:r>
      <w:r w:rsidRPr="00CF1C86">
        <w:rPr>
          <w:b/>
          <w:sz w:val="32"/>
        </w:rPr>
        <w:t xml:space="preserve"> </w:t>
      </w:r>
      <w:r w:rsidRPr="00CF1C86">
        <w:rPr>
          <w:b/>
          <w:sz w:val="32"/>
        </w:rPr>
        <w:tab/>
      </w:r>
      <w:r w:rsidR="008D26A6">
        <w:rPr>
          <w:b/>
          <w:sz w:val="32"/>
        </w:rPr>
        <w:t>Flow Chart Structures</w:t>
      </w:r>
    </w:p>
    <w:p w14:paraId="5CA7BA3D" w14:textId="77521567" w:rsidR="004E2CE1" w:rsidRDefault="004E2CE1" w:rsidP="00A943A5">
      <w:pPr>
        <w:rPr>
          <w:b/>
          <w:sz w:val="28"/>
        </w:rPr>
      </w:pPr>
      <w:r>
        <w:rPr>
          <w:b/>
          <w:sz w:val="28"/>
        </w:rPr>
        <w:t>3.1</w:t>
      </w:r>
      <w:r w:rsidRPr="005432C6">
        <w:rPr>
          <w:b/>
          <w:sz w:val="28"/>
        </w:rPr>
        <w:tab/>
      </w:r>
      <w:r>
        <w:rPr>
          <w:b/>
          <w:sz w:val="28"/>
        </w:rPr>
        <w:t>Purpose</w:t>
      </w:r>
    </w:p>
    <w:p w14:paraId="3A3D1086" w14:textId="22286707" w:rsidR="00A943A5" w:rsidRDefault="004E2CE1" w:rsidP="00A943A5">
      <w:pPr>
        <w:rPr>
          <w:b/>
          <w:sz w:val="28"/>
        </w:rPr>
      </w:pPr>
      <w:r>
        <w:rPr>
          <w:b/>
          <w:sz w:val="28"/>
        </w:rPr>
        <w:t>3.2</w:t>
      </w:r>
      <w:r w:rsidR="00A943A5" w:rsidRPr="005432C6">
        <w:rPr>
          <w:b/>
          <w:sz w:val="28"/>
        </w:rPr>
        <w:tab/>
      </w:r>
      <w:r w:rsidR="008D26A6">
        <w:rPr>
          <w:b/>
          <w:sz w:val="28"/>
        </w:rPr>
        <w:t>General Game Flow</w:t>
      </w:r>
    </w:p>
    <w:p w14:paraId="4A1D4360" w14:textId="5A9B23FB" w:rsidR="00F02946" w:rsidRDefault="008D26A6" w:rsidP="009167C8">
      <w:pPr>
        <w:jc w:val="center"/>
      </w:pPr>
      <w:r>
        <w:rPr>
          <w:noProof/>
        </w:rPr>
        <w:drawing>
          <wp:inline distT="0" distB="0" distL="0" distR="0" wp14:anchorId="7E4A51F5" wp14:editId="2AE3ABC4">
            <wp:extent cx="4293350" cy="26011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screen">
                      <a:extLst>
                        <a:ext uri="{28A0092B-C50C-407E-A947-70E740481C1C}">
                          <a14:useLocalDpi xmlns:a14="http://schemas.microsoft.com/office/drawing/2010/main"/>
                        </a:ext>
                      </a:extLst>
                    </a:blip>
                    <a:srcRect l="1835" t="4097" r="-1"/>
                    <a:stretch/>
                  </pic:blipFill>
                  <pic:spPr bwMode="auto">
                    <a:xfrm>
                      <a:off x="0" y="0"/>
                      <a:ext cx="4294500" cy="2601888"/>
                    </a:xfrm>
                    <a:prstGeom prst="rect">
                      <a:avLst/>
                    </a:prstGeom>
                    <a:noFill/>
                    <a:ln>
                      <a:noFill/>
                    </a:ln>
                    <a:extLst>
                      <a:ext uri="{53640926-AAD7-44d8-BBD7-CCE9431645EC}">
                        <a14:shadowObscured xmlns:a14="http://schemas.microsoft.com/office/drawing/2010/main"/>
                      </a:ext>
                    </a:extLst>
                  </pic:spPr>
                </pic:pic>
              </a:graphicData>
            </a:graphic>
          </wp:inline>
        </w:drawing>
      </w:r>
    </w:p>
    <w:p w14:paraId="1728492D" w14:textId="5D83E86D" w:rsidR="008D26A6" w:rsidRDefault="00A9567F" w:rsidP="00A9567F">
      <w:pPr>
        <w:ind w:left="-567"/>
        <w:jc w:val="center"/>
        <w:rPr>
          <w:b/>
          <w:i/>
        </w:rPr>
      </w:pPr>
      <w:r>
        <w:rPr>
          <w:b/>
          <w:i/>
        </w:rPr>
        <w:t>Figure 3.1-1</w:t>
      </w:r>
      <w:r w:rsidRPr="0051668C">
        <w:rPr>
          <w:b/>
          <w:i/>
        </w:rPr>
        <w:t xml:space="preserve">. </w:t>
      </w:r>
      <w:r>
        <w:rPr>
          <w:b/>
          <w:i/>
        </w:rPr>
        <w:t>Basic Flowchart of the Game</w:t>
      </w:r>
    </w:p>
    <w:p w14:paraId="52350385" w14:textId="77777777" w:rsidR="004E2CE1" w:rsidRDefault="004E2CE1" w:rsidP="00A9567F">
      <w:pPr>
        <w:ind w:left="-567"/>
        <w:jc w:val="center"/>
        <w:rPr>
          <w:b/>
          <w:i/>
        </w:rPr>
      </w:pPr>
    </w:p>
    <w:p w14:paraId="1D31781A" w14:textId="559BFA5E" w:rsidR="00D9583E" w:rsidRDefault="00D9583E" w:rsidP="00D9583E">
      <w:pPr>
        <w:rPr>
          <w:b/>
          <w:sz w:val="28"/>
        </w:rPr>
      </w:pPr>
      <w:r>
        <w:rPr>
          <w:b/>
          <w:sz w:val="28"/>
        </w:rPr>
        <w:t>3.3</w:t>
      </w:r>
      <w:r w:rsidRPr="005432C6">
        <w:rPr>
          <w:b/>
          <w:sz w:val="28"/>
        </w:rPr>
        <w:tab/>
      </w:r>
      <w:r>
        <w:rPr>
          <w:b/>
          <w:sz w:val="28"/>
        </w:rPr>
        <w:t>Saving &amp; Loading</w:t>
      </w:r>
    </w:p>
    <w:p w14:paraId="58AA6D57" w14:textId="77777777" w:rsidR="00D9583E" w:rsidRPr="00A9567F" w:rsidRDefault="00D9583E" w:rsidP="00A9567F">
      <w:pPr>
        <w:ind w:left="-567"/>
        <w:jc w:val="center"/>
        <w:rPr>
          <w:b/>
          <w:i/>
        </w:rPr>
      </w:pPr>
    </w:p>
    <w:p w14:paraId="0C14DB28" w14:textId="3A769D61" w:rsidR="008D26A6" w:rsidRDefault="008D26A6" w:rsidP="008D26A6">
      <w:pPr>
        <w:rPr>
          <w:b/>
          <w:sz w:val="32"/>
        </w:rPr>
      </w:pPr>
      <w:r>
        <w:rPr>
          <w:b/>
          <w:sz w:val="32"/>
        </w:rPr>
        <w:t>4</w:t>
      </w:r>
      <w:r w:rsidRPr="008D26A6">
        <w:rPr>
          <w:b/>
          <w:sz w:val="32"/>
        </w:rPr>
        <w:tab/>
        <w:t>Perk Trees</w:t>
      </w:r>
    </w:p>
    <w:p w14:paraId="6C9BD551" w14:textId="4850B5D5" w:rsidR="004E2CE1" w:rsidRDefault="004E2CE1" w:rsidP="00A9567F">
      <w:pPr>
        <w:rPr>
          <w:b/>
          <w:sz w:val="28"/>
        </w:rPr>
      </w:pPr>
      <w:r>
        <w:rPr>
          <w:b/>
          <w:sz w:val="28"/>
        </w:rPr>
        <w:t>4.1</w:t>
      </w:r>
      <w:r>
        <w:rPr>
          <w:b/>
          <w:sz w:val="28"/>
        </w:rPr>
        <w:tab/>
        <w:t>Purpose</w:t>
      </w:r>
    </w:p>
    <w:p w14:paraId="74C518AE" w14:textId="386E901F" w:rsidR="004E2CE1" w:rsidRDefault="004E2CE1" w:rsidP="00A9567F">
      <w:r>
        <w:t xml:space="preserve">Throughout the game players collect upgrades to enhance their character in different categories. The different areas are: health, flashlight, pistol, rifle, cross, and knife. </w:t>
      </w:r>
      <w:r w:rsidR="00412898">
        <w:t xml:space="preserve">The player can select any perk the wish as long as all attached previous nodes have been chosen already. Initial nodes in the tree can be chosen with no prerequisite nodes required. </w:t>
      </w:r>
    </w:p>
    <w:p w14:paraId="4B207D2A" w14:textId="77777777" w:rsidR="00412898" w:rsidRDefault="00412898" w:rsidP="00A9567F"/>
    <w:p w14:paraId="049BC344" w14:textId="61AE2281" w:rsidR="00412898" w:rsidRDefault="00412898" w:rsidP="00A9567F">
      <w:r>
        <w:t xml:space="preserve">For example, in the figure below node 1 and node 2 can be chosen right away. However, node 3 can only be chosen once node 1 has been previously chosen. Node 4 can only be chosen once node 1 and node 2 have been previously chosen. </w:t>
      </w:r>
    </w:p>
    <w:p w14:paraId="5CD6ECC6" w14:textId="77777777" w:rsidR="00412898" w:rsidRDefault="00412898" w:rsidP="00A9567F"/>
    <w:p w14:paraId="74BBCE74" w14:textId="706EAA7E" w:rsidR="00412898" w:rsidRDefault="00412898" w:rsidP="00412898">
      <w:pPr>
        <w:ind w:left="-567"/>
        <w:jc w:val="center"/>
        <w:rPr>
          <w:b/>
          <w:i/>
        </w:rPr>
      </w:pPr>
      <w:r>
        <w:rPr>
          <w:b/>
          <w:i/>
        </w:rPr>
        <w:t>Figure 4.1-1</w:t>
      </w:r>
      <w:r w:rsidRPr="0051668C">
        <w:rPr>
          <w:b/>
          <w:i/>
        </w:rPr>
        <w:t xml:space="preserve">. </w:t>
      </w:r>
      <w:r>
        <w:rPr>
          <w:b/>
          <w:i/>
        </w:rPr>
        <w:t>Perk Tree Example</w:t>
      </w:r>
    </w:p>
    <w:p w14:paraId="270D45DC" w14:textId="77777777" w:rsidR="004E2CE1" w:rsidRPr="004E2CE1" w:rsidRDefault="004E2CE1" w:rsidP="00A9567F"/>
    <w:p w14:paraId="688840BA" w14:textId="10168A7D" w:rsidR="00A9567F" w:rsidRDefault="004E2CE1" w:rsidP="00A9567F">
      <w:pPr>
        <w:rPr>
          <w:b/>
          <w:sz w:val="28"/>
        </w:rPr>
      </w:pPr>
      <w:r>
        <w:rPr>
          <w:b/>
          <w:sz w:val="28"/>
        </w:rPr>
        <w:t>4.2</w:t>
      </w:r>
      <w:r w:rsidR="00A9567F" w:rsidRPr="00A9567F">
        <w:rPr>
          <w:b/>
          <w:sz w:val="28"/>
        </w:rPr>
        <w:tab/>
        <w:t>Health</w:t>
      </w:r>
    </w:p>
    <w:p w14:paraId="56D4EBBE" w14:textId="77777777" w:rsidR="004E2CE1" w:rsidRPr="00A9567F" w:rsidRDefault="004E2CE1" w:rsidP="00A9567F">
      <w:pPr>
        <w:rPr>
          <w:b/>
          <w:sz w:val="28"/>
        </w:rPr>
      </w:pPr>
    </w:p>
    <w:p w14:paraId="63AEDD1E" w14:textId="5E84837A" w:rsidR="00A9567F" w:rsidRDefault="004E2CE1" w:rsidP="00A9567F">
      <w:pPr>
        <w:rPr>
          <w:b/>
          <w:sz w:val="28"/>
        </w:rPr>
      </w:pPr>
      <w:r>
        <w:rPr>
          <w:b/>
          <w:sz w:val="28"/>
        </w:rPr>
        <w:t>4.3</w:t>
      </w:r>
      <w:r w:rsidR="00A9567F" w:rsidRPr="00A9567F">
        <w:rPr>
          <w:b/>
          <w:sz w:val="28"/>
        </w:rPr>
        <w:tab/>
        <w:t>Flashlight</w:t>
      </w:r>
    </w:p>
    <w:p w14:paraId="4164BD7A" w14:textId="77777777" w:rsidR="004E2CE1" w:rsidRDefault="004E2CE1" w:rsidP="00A9567F">
      <w:pPr>
        <w:rPr>
          <w:b/>
          <w:sz w:val="28"/>
        </w:rPr>
      </w:pPr>
    </w:p>
    <w:p w14:paraId="73802A4C" w14:textId="5D555E60" w:rsidR="00A9567F" w:rsidRDefault="004E2CE1" w:rsidP="00A9567F">
      <w:pPr>
        <w:rPr>
          <w:b/>
          <w:sz w:val="28"/>
        </w:rPr>
      </w:pPr>
      <w:r>
        <w:rPr>
          <w:b/>
          <w:sz w:val="28"/>
        </w:rPr>
        <w:t>4.4</w:t>
      </w:r>
      <w:r w:rsidR="00A9567F" w:rsidRPr="00A9567F">
        <w:rPr>
          <w:b/>
          <w:sz w:val="28"/>
        </w:rPr>
        <w:tab/>
        <w:t>Pistol</w:t>
      </w:r>
    </w:p>
    <w:p w14:paraId="50C5C8E9" w14:textId="77777777" w:rsidR="004E2CE1" w:rsidRPr="00A9567F" w:rsidRDefault="004E2CE1" w:rsidP="00A9567F">
      <w:pPr>
        <w:rPr>
          <w:b/>
          <w:sz w:val="28"/>
        </w:rPr>
      </w:pPr>
    </w:p>
    <w:p w14:paraId="16E3A78A" w14:textId="6F8FD615" w:rsidR="00A9567F" w:rsidRDefault="004E2CE1" w:rsidP="00A9567F">
      <w:pPr>
        <w:rPr>
          <w:b/>
          <w:sz w:val="28"/>
        </w:rPr>
      </w:pPr>
      <w:r>
        <w:rPr>
          <w:b/>
          <w:sz w:val="28"/>
        </w:rPr>
        <w:t>4.5</w:t>
      </w:r>
      <w:r w:rsidR="00A9567F" w:rsidRPr="00A9567F">
        <w:rPr>
          <w:b/>
          <w:sz w:val="28"/>
        </w:rPr>
        <w:tab/>
        <w:t>Rifle</w:t>
      </w:r>
    </w:p>
    <w:p w14:paraId="4EB97972" w14:textId="77777777" w:rsidR="004E2CE1" w:rsidRPr="00A9567F" w:rsidRDefault="004E2CE1" w:rsidP="00A9567F">
      <w:pPr>
        <w:rPr>
          <w:b/>
          <w:sz w:val="28"/>
        </w:rPr>
      </w:pPr>
    </w:p>
    <w:p w14:paraId="6B1F22FE" w14:textId="4442247E" w:rsidR="00A9567F" w:rsidRDefault="004E2CE1" w:rsidP="00A9567F">
      <w:pPr>
        <w:rPr>
          <w:b/>
          <w:sz w:val="28"/>
        </w:rPr>
      </w:pPr>
      <w:r>
        <w:rPr>
          <w:b/>
          <w:sz w:val="28"/>
        </w:rPr>
        <w:t>4.6</w:t>
      </w:r>
      <w:r w:rsidR="00A9567F" w:rsidRPr="00A9567F">
        <w:rPr>
          <w:b/>
          <w:sz w:val="28"/>
        </w:rPr>
        <w:tab/>
        <w:t>Cros</w:t>
      </w:r>
      <w:r w:rsidR="00A9567F">
        <w:rPr>
          <w:b/>
          <w:sz w:val="28"/>
        </w:rPr>
        <w:t>s</w:t>
      </w:r>
    </w:p>
    <w:p w14:paraId="3C74EC59" w14:textId="77777777" w:rsidR="004E2CE1" w:rsidRPr="00A9567F" w:rsidRDefault="004E2CE1" w:rsidP="00A9567F">
      <w:pPr>
        <w:rPr>
          <w:b/>
          <w:sz w:val="28"/>
        </w:rPr>
      </w:pPr>
    </w:p>
    <w:p w14:paraId="3C991670" w14:textId="75EF34AF" w:rsidR="00A9567F" w:rsidRDefault="004E2CE1" w:rsidP="00A9567F">
      <w:pPr>
        <w:rPr>
          <w:b/>
          <w:sz w:val="28"/>
        </w:rPr>
      </w:pPr>
      <w:r>
        <w:rPr>
          <w:b/>
          <w:sz w:val="28"/>
        </w:rPr>
        <w:t>4.7</w:t>
      </w:r>
      <w:r w:rsidR="00A9567F" w:rsidRPr="00A9567F">
        <w:rPr>
          <w:b/>
          <w:sz w:val="28"/>
        </w:rPr>
        <w:tab/>
        <w:t>Knife</w:t>
      </w:r>
    </w:p>
    <w:p w14:paraId="1954EC5F" w14:textId="77777777" w:rsidR="00A9567F" w:rsidRPr="00A9567F" w:rsidRDefault="00A9567F" w:rsidP="00A9567F">
      <w:pPr>
        <w:rPr>
          <w:b/>
          <w:sz w:val="28"/>
        </w:rPr>
      </w:pPr>
    </w:p>
    <w:p w14:paraId="1FD0220A" w14:textId="117E5668" w:rsidR="00A9567F" w:rsidRDefault="00A9567F" w:rsidP="00A9567F">
      <w:pPr>
        <w:rPr>
          <w:b/>
          <w:sz w:val="32"/>
        </w:rPr>
      </w:pPr>
      <w:r>
        <w:rPr>
          <w:b/>
          <w:sz w:val="32"/>
        </w:rPr>
        <w:t>5</w:t>
      </w:r>
      <w:r w:rsidRPr="008D26A6">
        <w:rPr>
          <w:b/>
          <w:sz w:val="32"/>
        </w:rPr>
        <w:tab/>
      </w:r>
      <w:r>
        <w:rPr>
          <w:b/>
          <w:sz w:val="32"/>
        </w:rPr>
        <w:t>Blend Spaces</w:t>
      </w:r>
    </w:p>
    <w:p w14:paraId="03DDFDB8" w14:textId="23360E55" w:rsidR="00A9567F" w:rsidRDefault="00A9567F" w:rsidP="00A9567F">
      <w:pPr>
        <w:rPr>
          <w:b/>
          <w:sz w:val="28"/>
        </w:rPr>
      </w:pPr>
      <w:r w:rsidRPr="00A9567F">
        <w:rPr>
          <w:b/>
          <w:sz w:val="28"/>
        </w:rPr>
        <w:t>5.1</w:t>
      </w:r>
      <w:r w:rsidRPr="00A9567F">
        <w:rPr>
          <w:b/>
          <w:sz w:val="28"/>
        </w:rPr>
        <w:tab/>
        <w:t>Purpose</w:t>
      </w:r>
    </w:p>
    <w:p w14:paraId="78A27ADD" w14:textId="34A453FE" w:rsidR="004E2CE1" w:rsidRDefault="004E2CE1" w:rsidP="00A9567F">
      <w:pPr>
        <w:rPr>
          <w:sz w:val="28"/>
        </w:rPr>
      </w:pPr>
      <w:r>
        <w:rPr>
          <w:sz w:val="28"/>
        </w:rPr>
        <w:t>A blend space is used to create</w:t>
      </w:r>
    </w:p>
    <w:p w14:paraId="5B5C9880" w14:textId="77777777" w:rsidR="004E2CE1" w:rsidRPr="004E2CE1" w:rsidRDefault="004E2CE1" w:rsidP="00A9567F">
      <w:pPr>
        <w:rPr>
          <w:sz w:val="28"/>
        </w:rPr>
      </w:pPr>
    </w:p>
    <w:p w14:paraId="765B2F64" w14:textId="2DFB4EC5" w:rsidR="00A9567F" w:rsidRPr="00A9567F" w:rsidRDefault="00A9567F" w:rsidP="00A9567F">
      <w:pPr>
        <w:rPr>
          <w:b/>
          <w:sz w:val="28"/>
        </w:rPr>
      </w:pPr>
      <w:r w:rsidRPr="00A9567F">
        <w:rPr>
          <w:b/>
          <w:sz w:val="28"/>
        </w:rPr>
        <w:t>5.2</w:t>
      </w:r>
      <w:r w:rsidRPr="00A9567F">
        <w:rPr>
          <w:b/>
          <w:sz w:val="28"/>
        </w:rPr>
        <w:tab/>
        <w:t>General Blend Space</w:t>
      </w:r>
    </w:p>
    <w:p w14:paraId="6BD0A838" w14:textId="77777777" w:rsidR="00A9567F" w:rsidRPr="008D26A6" w:rsidRDefault="00A9567F" w:rsidP="00A9567F">
      <w:pPr>
        <w:rPr>
          <w:b/>
          <w:sz w:val="32"/>
        </w:rPr>
      </w:pPr>
    </w:p>
    <w:p w14:paraId="1A3D7C64" w14:textId="0373D5C3" w:rsidR="00A9567F" w:rsidRDefault="00A9567F" w:rsidP="00A9567F">
      <w:pPr>
        <w:rPr>
          <w:b/>
          <w:sz w:val="32"/>
        </w:rPr>
      </w:pPr>
      <w:r>
        <w:rPr>
          <w:b/>
          <w:sz w:val="32"/>
        </w:rPr>
        <w:t>6</w:t>
      </w:r>
      <w:r w:rsidRPr="008D26A6">
        <w:rPr>
          <w:b/>
          <w:sz w:val="32"/>
        </w:rPr>
        <w:tab/>
      </w:r>
      <w:r>
        <w:rPr>
          <w:b/>
          <w:sz w:val="32"/>
        </w:rPr>
        <w:t>State Machines</w:t>
      </w:r>
    </w:p>
    <w:p w14:paraId="15E830C4" w14:textId="35E92945" w:rsidR="004E2CE1" w:rsidRDefault="004E2CE1" w:rsidP="00A9567F">
      <w:pPr>
        <w:rPr>
          <w:b/>
          <w:sz w:val="28"/>
        </w:rPr>
      </w:pPr>
      <w:r w:rsidRPr="004E2CE1">
        <w:rPr>
          <w:b/>
          <w:sz w:val="28"/>
        </w:rPr>
        <w:t>6</w:t>
      </w:r>
      <w:r>
        <w:rPr>
          <w:b/>
          <w:sz w:val="28"/>
        </w:rPr>
        <w:t>.1</w:t>
      </w:r>
      <w:r w:rsidRPr="004E2CE1">
        <w:rPr>
          <w:b/>
          <w:sz w:val="28"/>
        </w:rPr>
        <w:tab/>
      </w:r>
      <w:r>
        <w:rPr>
          <w:b/>
          <w:sz w:val="28"/>
        </w:rPr>
        <w:t>Purpose</w:t>
      </w:r>
    </w:p>
    <w:p w14:paraId="65CA16EE" w14:textId="7B5E71A4" w:rsidR="00683643" w:rsidRDefault="00683643" w:rsidP="00A9567F">
      <w:r>
        <w:t>The state machines described below allow the characters</w:t>
      </w:r>
      <w:r w:rsidR="00EB06F5">
        <w:t xml:space="preserve"> to move from one animation state to another. The state machines allow for smoother transitions created by blend spaces and also allow separation of unique animations such as dying or a normal movement blend space versus a movement with a weapon blend space. </w:t>
      </w:r>
    </w:p>
    <w:p w14:paraId="1DD8159E" w14:textId="77777777" w:rsidR="00EB06F5" w:rsidRPr="00683643" w:rsidRDefault="00EB06F5" w:rsidP="00A9567F"/>
    <w:p w14:paraId="561357D7" w14:textId="3776342A" w:rsidR="00A9567F" w:rsidRPr="004E2CE1" w:rsidRDefault="00A9567F" w:rsidP="00A9567F">
      <w:pPr>
        <w:rPr>
          <w:b/>
          <w:sz w:val="28"/>
        </w:rPr>
      </w:pPr>
      <w:r w:rsidRPr="004E2CE1">
        <w:rPr>
          <w:b/>
          <w:sz w:val="28"/>
        </w:rPr>
        <w:t>6</w:t>
      </w:r>
      <w:r w:rsidR="004E2CE1">
        <w:rPr>
          <w:b/>
          <w:sz w:val="28"/>
        </w:rPr>
        <w:t>.2</w:t>
      </w:r>
      <w:r w:rsidRPr="004E2CE1">
        <w:rPr>
          <w:b/>
          <w:sz w:val="28"/>
        </w:rPr>
        <w:tab/>
        <w:t>Main Character</w:t>
      </w:r>
      <w:r w:rsidRPr="004E2CE1">
        <w:rPr>
          <w:b/>
          <w:sz w:val="28"/>
        </w:rPr>
        <w:tab/>
      </w:r>
    </w:p>
    <w:p w14:paraId="38F41435" w14:textId="652BB073" w:rsidR="00A9567F" w:rsidRPr="004E2CE1" w:rsidRDefault="004E2CE1" w:rsidP="00A9567F">
      <w:pPr>
        <w:rPr>
          <w:b/>
          <w:sz w:val="28"/>
        </w:rPr>
      </w:pPr>
      <w:r>
        <w:rPr>
          <w:b/>
          <w:sz w:val="28"/>
        </w:rPr>
        <w:t>6.3</w:t>
      </w:r>
      <w:r w:rsidR="00A9567F" w:rsidRPr="004E2CE1">
        <w:rPr>
          <w:b/>
          <w:sz w:val="28"/>
        </w:rPr>
        <w:tab/>
        <w:t>Heavy Demon</w:t>
      </w:r>
    </w:p>
    <w:p w14:paraId="06B7FB17" w14:textId="6FC8C966" w:rsidR="00A9567F" w:rsidRPr="004E2CE1" w:rsidRDefault="004E2CE1" w:rsidP="00A9567F">
      <w:pPr>
        <w:rPr>
          <w:b/>
          <w:sz w:val="28"/>
        </w:rPr>
      </w:pPr>
      <w:r>
        <w:rPr>
          <w:b/>
          <w:sz w:val="28"/>
        </w:rPr>
        <w:t>6.4</w:t>
      </w:r>
      <w:r w:rsidR="00A9567F" w:rsidRPr="004E2CE1">
        <w:rPr>
          <w:b/>
          <w:sz w:val="28"/>
        </w:rPr>
        <w:tab/>
        <w:t>Light Demon</w:t>
      </w:r>
    </w:p>
    <w:p w14:paraId="5B285FEB" w14:textId="1E7D7451" w:rsidR="00A9567F" w:rsidRPr="004E2CE1" w:rsidRDefault="004E2CE1" w:rsidP="00A9567F">
      <w:pPr>
        <w:rPr>
          <w:b/>
          <w:sz w:val="28"/>
        </w:rPr>
      </w:pPr>
      <w:r>
        <w:rPr>
          <w:b/>
          <w:sz w:val="28"/>
        </w:rPr>
        <w:t>6.5</w:t>
      </w:r>
      <w:r w:rsidR="00A9567F" w:rsidRPr="004E2CE1">
        <w:rPr>
          <w:b/>
          <w:sz w:val="28"/>
        </w:rPr>
        <w:tab/>
        <w:t>Main Demon</w:t>
      </w:r>
    </w:p>
    <w:p w14:paraId="0D050FF7" w14:textId="3A785045" w:rsidR="00A9567F" w:rsidRPr="004E2CE1" w:rsidRDefault="004E2CE1" w:rsidP="00A9567F">
      <w:pPr>
        <w:rPr>
          <w:b/>
          <w:sz w:val="28"/>
        </w:rPr>
      </w:pPr>
      <w:r>
        <w:rPr>
          <w:b/>
          <w:sz w:val="28"/>
        </w:rPr>
        <w:t>6.6</w:t>
      </w:r>
      <w:r w:rsidR="00A9567F" w:rsidRPr="004E2CE1">
        <w:rPr>
          <w:b/>
          <w:sz w:val="28"/>
        </w:rPr>
        <w:tab/>
        <w:t xml:space="preserve">Ghost </w:t>
      </w:r>
    </w:p>
    <w:p w14:paraId="28D6C7B7" w14:textId="34AC3EBC" w:rsidR="00A9567F" w:rsidRPr="004E2CE1" w:rsidRDefault="004E2CE1" w:rsidP="00A9567F">
      <w:pPr>
        <w:rPr>
          <w:b/>
        </w:rPr>
      </w:pPr>
      <w:r>
        <w:rPr>
          <w:b/>
          <w:sz w:val="28"/>
        </w:rPr>
        <w:t>6.7</w:t>
      </w:r>
      <w:r w:rsidR="00A9567F" w:rsidRPr="004E2CE1">
        <w:rPr>
          <w:b/>
          <w:sz w:val="28"/>
        </w:rPr>
        <w:tab/>
        <w:t>Main Ghost</w:t>
      </w:r>
      <w:r w:rsidR="00A9567F" w:rsidRPr="004E2CE1">
        <w:rPr>
          <w:b/>
        </w:rPr>
        <w:tab/>
      </w:r>
    </w:p>
    <w:p w14:paraId="22DA9D6C" w14:textId="77777777" w:rsidR="00A9567F" w:rsidRPr="00A9567F" w:rsidRDefault="00A9567F" w:rsidP="00A9567F">
      <w:pPr>
        <w:rPr>
          <w:b/>
          <w:sz w:val="28"/>
        </w:rPr>
      </w:pPr>
    </w:p>
    <w:p w14:paraId="6EFBA206" w14:textId="12B66147" w:rsidR="004E2CE1" w:rsidRPr="008D26A6" w:rsidRDefault="004E2CE1" w:rsidP="004E2CE1">
      <w:pPr>
        <w:rPr>
          <w:b/>
          <w:sz w:val="32"/>
        </w:rPr>
      </w:pPr>
      <w:r>
        <w:rPr>
          <w:b/>
          <w:sz w:val="32"/>
        </w:rPr>
        <w:t>7</w:t>
      </w:r>
      <w:r w:rsidRPr="008D26A6">
        <w:rPr>
          <w:b/>
          <w:sz w:val="32"/>
        </w:rPr>
        <w:tab/>
      </w:r>
      <w:r>
        <w:rPr>
          <w:b/>
          <w:sz w:val="32"/>
        </w:rPr>
        <w:t>AI Behaviour Trees</w:t>
      </w:r>
    </w:p>
    <w:p w14:paraId="4CE0FB75" w14:textId="71EAD322" w:rsidR="004E2CE1" w:rsidRDefault="004E2CE1" w:rsidP="004E2CE1">
      <w:pPr>
        <w:rPr>
          <w:b/>
          <w:sz w:val="28"/>
        </w:rPr>
      </w:pPr>
      <w:r>
        <w:rPr>
          <w:b/>
          <w:sz w:val="28"/>
        </w:rPr>
        <w:t>7.1</w:t>
      </w:r>
      <w:r>
        <w:rPr>
          <w:b/>
          <w:sz w:val="28"/>
        </w:rPr>
        <w:tab/>
        <w:t>Purpose</w:t>
      </w:r>
      <w:r>
        <w:rPr>
          <w:b/>
          <w:sz w:val="28"/>
        </w:rPr>
        <w:tab/>
      </w:r>
    </w:p>
    <w:p w14:paraId="713A97F0" w14:textId="0E5682C1" w:rsidR="00EB06F5" w:rsidRDefault="00EB06F5" w:rsidP="004E2CE1">
      <w:r w:rsidRPr="00EB06F5">
        <w:t xml:space="preserve">The behaviour trees </w:t>
      </w:r>
      <w:r>
        <w:t>help the AI to determine what it should be doing. In the figures below</w:t>
      </w:r>
    </w:p>
    <w:p w14:paraId="27E2F16B" w14:textId="77777777" w:rsidR="00EB06F5" w:rsidRPr="00EB06F5" w:rsidRDefault="00EB06F5" w:rsidP="004E2CE1"/>
    <w:p w14:paraId="4683BEE2" w14:textId="73A494D7" w:rsidR="004E2CE1" w:rsidRPr="004E2CE1" w:rsidRDefault="004E2CE1" w:rsidP="004E2CE1">
      <w:pPr>
        <w:rPr>
          <w:b/>
          <w:sz w:val="28"/>
        </w:rPr>
      </w:pPr>
      <w:r>
        <w:rPr>
          <w:b/>
          <w:sz w:val="28"/>
        </w:rPr>
        <w:t>7.2</w:t>
      </w:r>
      <w:r w:rsidRPr="004E2CE1">
        <w:rPr>
          <w:b/>
          <w:sz w:val="28"/>
        </w:rPr>
        <w:tab/>
        <w:t>Main Character</w:t>
      </w:r>
      <w:r w:rsidRPr="004E2CE1">
        <w:rPr>
          <w:b/>
          <w:sz w:val="28"/>
        </w:rPr>
        <w:tab/>
      </w:r>
    </w:p>
    <w:p w14:paraId="473EC3EF" w14:textId="68AE8753" w:rsidR="004E2CE1" w:rsidRPr="004E2CE1" w:rsidRDefault="004E2CE1" w:rsidP="004E2CE1">
      <w:pPr>
        <w:rPr>
          <w:b/>
          <w:sz w:val="28"/>
        </w:rPr>
      </w:pPr>
      <w:r>
        <w:rPr>
          <w:b/>
          <w:sz w:val="28"/>
        </w:rPr>
        <w:t>7.3</w:t>
      </w:r>
      <w:r w:rsidRPr="004E2CE1">
        <w:rPr>
          <w:b/>
          <w:sz w:val="28"/>
        </w:rPr>
        <w:tab/>
        <w:t>Heavy Demon</w:t>
      </w:r>
    </w:p>
    <w:p w14:paraId="4DEF8DE0" w14:textId="7CD38D6D" w:rsidR="004E2CE1" w:rsidRPr="004E2CE1" w:rsidRDefault="004E2CE1" w:rsidP="004E2CE1">
      <w:pPr>
        <w:rPr>
          <w:b/>
          <w:sz w:val="28"/>
        </w:rPr>
      </w:pPr>
      <w:r>
        <w:rPr>
          <w:b/>
          <w:sz w:val="28"/>
        </w:rPr>
        <w:t>7.4</w:t>
      </w:r>
      <w:r w:rsidRPr="004E2CE1">
        <w:rPr>
          <w:b/>
          <w:sz w:val="28"/>
        </w:rPr>
        <w:tab/>
        <w:t>Light Demon</w:t>
      </w:r>
    </w:p>
    <w:p w14:paraId="7A22B359" w14:textId="33E63D52" w:rsidR="004E2CE1" w:rsidRPr="004E2CE1" w:rsidRDefault="004E2CE1" w:rsidP="004E2CE1">
      <w:pPr>
        <w:rPr>
          <w:b/>
          <w:sz w:val="28"/>
        </w:rPr>
      </w:pPr>
      <w:r>
        <w:rPr>
          <w:b/>
          <w:sz w:val="28"/>
        </w:rPr>
        <w:t>7.5</w:t>
      </w:r>
      <w:r w:rsidRPr="004E2CE1">
        <w:rPr>
          <w:b/>
          <w:sz w:val="28"/>
        </w:rPr>
        <w:tab/>
        <w:t>Main Demon</w:t>
      </w:r>
    </w:p>
    <w:p w14:paraId="20474988" w14:textId="4EEF79B4" w:rsidR="004E2CE1" w:rsidRPr="004E2CE1" w:rsidRDefault="004E2CE1" w:rsidP="004E2CE1">
      <w:pPr>
        <w:rPr>
          <w:b/>
          <w:sz w:val="28"/>
        </w:rPr>
      </w:pPr>
      <w:r>
        <w:rPr>
          <w:b/>
          <w:sz w:val="28"/>
        </w:rPr>
        <w:t>7.6</w:t>
      </w:r>
      <w:r w:rsidRPr="004E2CE1">
        <w:rPr>
          <w:b/>
          <w:sz w:val="28"/>
        </w:rPr>
        <w:tab/>
        <w:t xml:space="preserve">Ghost </w:t>
      </w:r>
    </w:p>
    <w:p w14:paraId="62EF833F" w14:textId="541CCC33" w:rsidR="008D26A6" w:rsidRPr="004E2CE1" w:rsidRDefault="004E2CE1" w:rsidP="0072380F">
      <w:pPr>
        <w:rPr>
          <w:b/>
        </w:rPr>
      </w:pPr>
      <w:r>
        <w:rPr>
          <w:b/>
          <w:sz w:val="28"/>
        </w:rPr>
        <w:t>7.7</w:t>
      </w:r>
      <w:r w:rsidRPr="004E2CE1">
        <w:rPr>
          <w:b/>
          <w:sz w:val="28"/>
        </w:rPr>
        <w:tab/>
        <w:t>Main Ghost</w:t>
      </w:r>
      <w:r w:rsidRPr="004E2CE1">
        <w:rPr>
          <w:b/>
        </w:rPr>
        <w:tab/>
      </w:r>
    </w:p>
    <w:sectPr w:rsidR="008D26A6" w:rsidRPr="004E2CE1" w:rsidSect="00BE5DDA">
      <w:footerReference w:type="default" r:id="rId17"/>
      <w:pgSz w:w="12240" w:h="15840"/>
      <w:pgMar w:top="1440" w:right="2175" w:bottom="1440" w:left="1418"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5F4CD" w14:textId="77777777" w:rsidR="004E2CE1" w:rsidRDefault="004E2CE1" w:rsidP="00BE5DDA">
      <w:r>
        <w:separator/>
      </w:r>
    </w:p>
  </w:endnote>
  <w:endnote w:type="continuationSeparator" w:id="0">
    <w:p w14:paraId="06A41492" w14:textId="77777777" w:rsidR="004E2CE1" w:rsidRDefault="004E2CE1" w:rsidP="00BE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AD4CB6" w14:textId="77777777" w:rsidR="004E2CE1" w:rsidRDefault="004E2CE1" w:rsidP="00BE5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64B85C" w14:textId="77777777" w:rsidR="004E2CE1" w:rsidRDefault="004E2CE1" w:rsidP="00BE5DD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47267D" w14:textId="77777777" w:rsidR="004E2CE1" w:rsidRDefault="004E2CE1" w:rsidP="008672CF">
    <w:pPr>
      <w:pStyle w:val="Footer"/>
      <w:framePr w:wrap="around" w:vAnchor="text" w:hAnchor="margin" w:xAlign="right" w:y="1"/>
      <w:rPr>
        <w:rStyle w:val="PageNumber"/>
      </w:rPr>
    </w:pPr>
    <w:r>
      <w:rPr>
        <w:rStyle w:val="PageNumber"/>
      </w:rPr>
      <w:t xml:space="preserve"> </w:t>
    </w:r>
  </w:p>
  <w:p w14:paraId="709C45A6" w14:textId="77777777" w:rsidR="004E2CE1" w:rsidRDefault="004E2CE1" w:rsidP="00BE5DDA">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5763" w14:textId="77777777" w:rsidR="004E2CE1" w:rsidRDefault="004E2CE1" w:rsidP="008672C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5421">
      <w:rPr>
        <w:rStyle w:val="PageNumber"/>
        <w:noProof/>
      </w:rPr>
      <w:t>2</w:t>
    </w:r>
    <w:r>
      <w:rPr>
        <w:rStyle w:val="PageNumber"/>
      </w:rPr>
      <w:fldChar w:fldCharType="end"/>
    </w:r>
  </w:p>
  <w:p w14:paraId="6DC84BA0" w14:textId="77777777" w:rsidR="004E2CE1" w:rsidRDefault="004E2CE1" w:rsidP="00BE5DD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4EB8F9" w14:textId="77777777" w:rsidR="004E2CE1" w:rsidRDefault="004E2CE1" w:rsidP="00BE5DDA">
      <w:r>
        <w:separator/>
      </w:r>
    </w:p>
  </w:footnote>
  <w:footnote w:type="continuationSeparator" w:id="0">
    <w:p w14:paraId="066B0F5C" w14:textId="77777777" w:rsidR="004E2CE1" w:rsidRDefault="004E2CE1" w:rsidP="00BE5D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2"/>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EE5326"/>
    <w:multiLevelType w:val="hybridMultilevel"/>
    <w:tmpl w:val="435E0154"/>
    <w:lvl w:ilvl="0" w:tplc="49641472">
      <w:start w:val="1"/>
      <w:numFmt w:val="bullet"/>
      <w:lvlText w:val="•"/>
      <w:lvlJc w:val="left"/>
      <w:pPr>
        <w:tabs>
          <w:tab w:val="num" w:pos="720"/>
        </w:tabs>
        <w:ind w:left="720" w:hanging="360"/>
      </w:pPr>
      <w:rPr>
        <w:rFonts w:ascii="Arial" w:hAnsi="Arial" w:hint="default"/>
      </w:rPr>
    </w:lvl>
    <w:lvl w:ilvl="1" w:tplc="A46AF85A">
      <w:numFmt w:val="bullet"/>
      <w:lvlText w:val="•"/>
      <w:lvlJc w:val="left"/>
      <w:pPr>
        <w:tabs>
          <w:tab w:val="num" w:pos="1440"/>
        </w:tabs>
        <w:ind w:left="1440" w:hanging="360"/>
      </w:pPr>
      <w:rPr>
        <w:rFonts w:ascii="Arial" w:hAnsi="Arial" w:hint="default"/>
      </w:rPr>
    </w:lvl>
    <w:lvl w:ilvl="2" w:tplc="2F36B852" w:tentative="1">
      <w:start w:val="1"/>
      <w:numFmt w:val="bullet"/>
      <w:lvlText w:val="•"/>
      <w:lvlJc w:val="left"/>
      <w:pPr>
        <w:tabs>
          <w:tab w:val="num" w:pos="2160"/>
        </w:tabs>
        <w:ind w:left="2160" w:hanging="360"/>
      </w:pPr>
      <w:rPr>
        <w:rFonts w:ascii="Arial" w:hAnsi="Arial" w:hint="default"/>
      </w:rPr>
    </w:lvl>
    <w:lvl w:ilvl="3" w:tplc="CECAB940" w:tentative="1">
      <w:start w:val="1"/>
      <w:numFmt w:val="bullet"/>
      <w:lvlText w:val="•"/>
      <w:lvlJc w:val="left"/>
      <w:pPr>
        <w:tabs>
          <w:tab w:val="num" w:pos="2880"/>
        </w:tabs>
        <w:ind w:left="2880" w:hanging="360"/>
      </w:pPr>
      <w:rPr>
        <w:rFonts w:ascii="Arial" w:hAnsi="Arial" w:hint="default"/>
      </w:rPr>
    </w:lvl>
    <w:lvl w:ilvl="4" w:tplc="4D984310" w:tentative="1">
      <w:start w:val="1"/>
      <w:numFmt w:val="bullet"/>
      <w:lvlText w:val="•"/>
      <w:lvlJc w:val="left"/>
      <w:pPr>
        <w:tabs>
          <w:tab w:val="num" w:pos="3600"/>
        </w:tabs>
        <w:ind w:left="3600" w:hanging="360"/>
      </w:pPr>
      <w:rPr>
        <w:rFonts w:ascii="Arial" w:hAnsi="Arial" w:hint="default"/>
      </w:rPr>
    </w:lvl>
    <w:lvl w:ilvl="5" w:tplc="4F04AFBC" w:tentative="1">
      <w:start w:val="1"/>
      <w:numFmt w:val="bullet"/>
      <w:lvlText w:val="•"/>
      <w:lvlJc w:val="left"/>
      <w:pPr>
        <w:tabs>
          <w:tab w:val="num" w:pos="4320"/>
        </w:tabs>
        <w:ind w:left="4320" w:hanging="360"/>
      </w:pPr>
      <w:rPr>
        <w:rFonts w:ascii="Arial" w:hAnsi="Arial" w:hint="default"/>
      </w:rPr>
    </w:lvl>
    <w:lvl w:ilvl="6" w:tplc="3F40EB76" w:tentative="1">
      <w:start w:val="1"/>
      <w:numFmt w:val="bullet"/>
      <w:lvlText w:val="•"/>
      <w:lvlJc w:val="left"/>
      <w:pPr>
        <w:tabs>
          <w:tab w:val="num" w:pos="5040"/>
        </w:tabs>
        <w:ind w:left="5040" w:hanging="360"/>
      </w:pPr>
      <w:rPr>
        <w:rFonts w:ascii="Arial" w:hAnsi="Arial" w:hint="default"/>
      </w:rPr>
    </w:lvl>
    <w:lvl w:ilvl="7" w:tplc="A9909E68" w:tentative="1">
      <w:start w:val="1"/>
      <w:numFmt w:val="bullet"/>
      <w:lvlText w:val="•"/>
      <w:lvlJc w:val="left"/>
      <w:pPr>
        <w:tabs>
          <w:tab w:val="num" w:pos="5760"/>
        </w:tabs>
        <w:ind w:left="5760" w:hanging="360"/>
      </w:pPr>
      <w:rPr>
        <w:rFonts w:ascii="Arial" w:hAnsi="Arial" w:hint="default"/>
      </w:rPr>
    </w:lvl>
    <w:lvl w:ilvl="8" w:tplc="76CE5A44" w:tentative="1">
      <w:start w:val="1"/>
      <w:numFmt w:val="bullet"/>
      <w:lvlText w:val="•"/>
      <w:lvlJc w:val="left"/>
      <w:pPr>
        <w:tabs>
          <w:tab w:val="num" w:pos="6480"/>
        </w:tabs>
        <w:ind w:left="6480" w:hanging="360"/>
      </w:pPr>
      <w:rPr>
        <w:rFonts w:ascii="Arial" w:hAnsi="Arial" w:hint="default"/>
      </w:rPr>
    </w:lvl>
  </w:abstractNum>
  <w:abstractNum w:abstractNumId="4">
    <w:nsid w:val="01427740"/>
    <w:multiLevelType w:val="multilevel"/>
    <w:tmpl w:val="3DE6004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5">
    <w:nsid w:val="0A395552"/>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nsid w:val="1A5F6FDF"/>
    <w:multiLevelType w:val="hybridMultilevel"/>
    <w:tmpl w:val="F5DEEF0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C33415"/>
    <w:multiLevelType w:val="hybridMultilevel"/>
    <w:tmpl w:val="818097D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E5D52"/>
    <w:multiLevelType w:val="hybridMultilevel"/>
    <w:tmpl w:val="A0543F12"/>
    <w:lvl w:ilvl="0" w:tplc="AE6E3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727EFE"/>
    <w:multiLevelType w:val="hybridMultilevel"/>
    <w:tmpl w:val="7AEC0F7A"/>
    <w:lvl w:ilvl="0" w:tplc="FEF2468A">
      <w:start w:val="1"/>
      <w:numFmt w:val="bullet"/>
      <w:lvlText w:val="•"/>
      <w:lvlJc w:val="left"/>
      <w:pPr>
        <w:tabs>
          <w:tab w:val="num" w:pos="720"/>
        </w:tabs>
        <w:ind w:left="720" w:hanging="360"/>
      </w:pPr>
      <w:rPr>
        <w:rFonts w:ascii="Arial" w:hAnsi="Arial" w:hint="default"/>
      </w:rPr>
    </w:lvl>
    <w:lvl w:ilvl="1" w:tplc="79A6369C">
      <w:numFmt w:val="bullet"/>
      <w:lvlText w:val="•"/>
      <w:lvlJc w:val="left"/>
      <w:pPr>
        <w:tabs>
          <w:tab w:val="num" w:pos="1440"/>
        </w:tabs>
        <w:ind w:left="1440" w:hanging="360"/>
      </w:pPr>
      <w:rPr>
        <w:rFonts w:ascii="Arial" w:hAnsi="Arial" w:hint="default"/>
      </w:rPr>
    </w:lvl>
    <w:lvl w:ilvl="2" w:tplc="478AC722" w:tentative="1">
      <w:start w:val="1"/>
      <w:numFmt w:val="bullet"/>
      <w:lvlText w:val="•"/>
      <w:lvlJc w:val="left"/>
      <w:pPr>
        <w:tabs>
          <w:tab w:val="num" w:pos="2160"/>
        </w:tabs>
        <w:ind w:left="2160" w:hanging="360"/>
      </w:pPr>
      <w:rPr>
        <w:rFonts w:ascii="Arial" w:hAnsi="Arial" w:hint="default"/>
      </w:rPr>
    </w:lvl>
    <w:lvl w:ilvl="3" w:tplc="F82662B4" w:tentative="1">
      <w:start w:val="1"/>
      <w:numFmt w:val="bullet"/>
      <w:lvlText w:val="•"/>
      <w:lvlJc w:val="left"/>
      <w:pPr>
        <w:tabs>
          <w:tab w:val="num" w:pos="2880"/>
        </w:tabs>
        <w:ind w:left="2880" w:hanging="360"/>
      </w:pPr>
      <w:rPr>
        <w:rFonts w:ascii="Arial" w:hAnsi="Arial" w:hint="default"/>
      </w:rPr>
    </w:lvl>
    <w:lvl w:ilvl="4" w:tplc="31249F5E" w:tentative="1">
      <w:start w:val="1"/>
      <w:numFmt w:val="bullet"/>
      <w:lvlText w:val="•"/>
      <w:lvlJc w:val="left"/>
      <w:pPr>
        <w:tabs>
          <w:tab w:val="num" w:pos="3600"/>
        </w:tabs>
        <w:ind w:left="3600" w:hanging="360"/>
      </w:pPr>
      <w:rPr>
        <w:rFonts w:ascii="Arial" w:hAnsi="Arial" w:hint="default"/>
      </w:rPr>
    </w:lvl>
    <w:lvl w:ilvl="5" w:tplc="62FCB41E" w:tentative="1">
      <w:start w:val="1"/>
      <w:numFmt w:val="bullet"/>
      <w:lvlText w:val="•"/>
      <w:lvlJc w:val="left"/>
      <w:pPr>
        <w:tabs>
          <w:tab w:val="num" w:pos="4320"/>
        </w:tabs>
        <w:ind w:left="4320" w:hanging="360"/>
      </w:pPr>
      <w:rPr>
        <w:rFonts w:ascii="Arial" w:hAnsi="Arial" w:hint="default"/>
      </w:rPr>
    </w:lvl>
    <w:lvl w:ilvl="6" w:tplc="5F2A37FC" w:tentative="1">
      <w:start w:val="1"/>
      <w:numFmt w:val="bullet"/>
      <w:lvlText w:val="•"/>
      <w:lvlJc w:val="left"/>
      <w:pPr>
        <w:tabs>
          <w:tab w:val="num" w:pos="5040"/>
        </w:tabs>
        <w:ind w:left="5040" w:hanging="360"/>
      </w:pPr>
      <w:rPr>
        <w:rFonts w:ascii="Arial" w:hAnsi="Arial" w:hint="default"/>
      </w:rPr>
    </w:lvl>
    <w:lvl w:ilvl="7" w:tplc="0AB63A2E" w:tentative="1">
      <w:start w:val="1"/>
      <w:numFmt w:val="bullet"/>
      <w:lvlText w:val="•"/>
      <w:lvlJc w:val="left"/>
      <w:pPr>
        <w:tabs>
          <w:tab w:val="num" w:pos="5760"/>
        </w:tabs>
        <w:ind w:left="5760" w:hanging="360"/>
      </w:pPr>
      <w:rPr>
        <w:rFonts w:ascii="Arial" w:hAnsi="Arial" w:hint="default"/>
      </w:rPr>
    </w:lvl>
    <w:lvl w:ilvl="8" w:tplc="54F0EAAA" w:tentative="1">
      <w:start w:val="1"/>
      <w:numFmt w:val="bullet"/>
      <w:lvlText w:val="•"/>
      <w:lvlJc w:val="left"/>
      <w:pPr>
        <w:tabs>
          <w:tab w:val="num" w:pos="6480"/>
        </w:tabs>
        <w:ind w:left="6480" w:hanging="360"/>
      </w:pPr>
      <w:rPr>
        <w:rFonts w:ascii="Arial" w:hAnsi="Arial" w:hint="default"/>
      </w:rPr>
    </w:lvl>
  </w:abstractNum>
  <w:abstractNum w:abstractNumId="10">
    <w:nsid w:val="47AC5266"/>
    <w:multiLevelType w:val="hybridMultilevel"/>
    <w:tmpl w:val="C7C8D94A"/>
    <w:lvl w:ilvl="0" w:tplc="93D86B40">
      <w:start w:val="1"/>
      <w:numFmt w:val="bullet"/>
      <w:lvlText w:val="•"/>
      <w:lvlJc w:val="left"/>
      <w:pPr>
        <w:tabs>
          <w:tab w:val="num" w:pos="720"/>
        </w:tabs>
        <w:ind w:left="720" w:hanging="360"/>
      </w:pPr>
      <w:rPr>
        <w:rFonts w:ascii="Arial" w:hAnsi="Arial" w:hint="default"/>
      </w:rPr>
    </w:lvl>
    <w:lvl w:ilvl="1" w:tplc="CE7E4D22">
      <w:start w:val="1817"/>
      <w:numFmt w:val="bullet"/>
      <w:lvlText w:val="•"/>
      <w:lvlJc w:val="left"/>
      <w:pPr>
        <w:tabs>
          <w:tab w:val="num" w:pos="1440"/>
        </w:tabs>
        <w:ind w:left="1440" w:hanging="360"/>
      </w:pPr>
      <w:rPr>
        <w:rFonts w:ascii="Arial" w:hAnsi="Arial" w:hint="default"/>
      </w:rPr>
    </w:lvl>
    <w:lvl w:ilvl="2" w:tplc="93D01BD6" w:tentative="1">
      <w:start w:val="1"/>
      <w:numFmt w:val="bullet"/>
      <w:lvlText w:val="•"/>
      <w:lvlJc w:val="left"/>
      <w:pPr>
        <w:tabs>
          <w:tab w:val="num" w:pos="2160"/>
        </w:tabs>
        <w:ind w:left="2160" w:hanging="360"/>
      </w:pPr>
      <w:rPr>
        <w:rFonts w:ascii="Arial" w:hAnsi="Arial" w:hint="default"/>
      </w:rPr>
    </w:lvl>
    <w:lvl w:ilvl="3" w:tplc="4F828266" w:tentative="1">
      <w:start w:val="1"/>
      <w:numFmt w:val="bullet"/>
      <w:lvlText w:val="•"/>
      <w:lvlJc w:val="left"/>
      <w:pPr>
        <w:tabs>
          <w:tab w:val="num" w:pos="2880"/>
        </w:tabs>
        <w:ind w:left="2880" w:hanging="360"/>
      </w:pPr>
      <w:rPr>
        <w:rFonts w:ascii="Arial" w:hAnsi="Arial" w:hint="default"/>
      </w:rPr>
    </w:lvl>
    <w:lvl w:ilvl="4" w:tplc="FF865B04" w:tentative="1">
      <w:start w:val="1"/>
      <w:numFmt w:val="bullet"/>
      <w:lvlText w:val="•"/>
      <w:lvlJc w:val="left"/>
      <w:pPr>
        <w:tabs>
          <w:tab w:val="num" w:pos="3600"/>
        </w:tabs>
        <w:ind w:left="3600" w:hanging="360"/>
      </w:pPr>
      <w:rPr>
        <w:rFonts w:ascii="Arial" w:hAnsi="Arial" w:hint="default"/>
      </w:rPr>
    </w:lvl>
    <w:lvl w:ilvl="5" w:tplc="043493A6" w:tentative="1">
      <w:start w:val="1"/>
      <w:numFmt w:val="bullet"/>
      <w:lvlText w:val="•"/>
      <w:lvlJc w:val="left"/>
      <w:pPr>
        <w:tabs>
          <w:tab w:val="num" w:pos="4320"/>
        </w:tabs>
        <w:ind w:left="4320" w:hanging="360"/>
      </w:pPr>
      <w:rPr>
        <w:rFonts w:ascii="Arial" w:hAnsi="Arial" w:hint="default"/>
      </w:rPr>
    </w:lvl>
    <w:lvl w:ilvl="6" w:tplc="E51AA0E4" w:tentative="1">
      <w:start w:val="1"/>
      <w:numFmt w:val="bullet"/>
      <w:lvlText w:val="•"/>
      <w:lvlJc w:val="left"/>
      <w:pPr>
        <w:tabs>
          <w:tab w:val="num" w:pos="5040"/>
        </w:tabs>
        <w:ind w:left="5040" w:hanging="360"/>
      </w:pPr>
      <w:rPr>
        <w:rFonts w:ascii="Arial" w:hAnsi="Arial" w:hint="default"/>
      </w:rPr>
    </w:lvl>
    <w:lvl w:ilvl="7" w:tplc="EDD22C82" w:tentative="1">
      <w:start w:val="1"/>
      <w:numFmt w:val="bullet"/>
      <w:lvlText w:val="•"/>
      <w:lvlJc w:val="left"/>
      <w:pPr>
        <w:tabs>
          <w:tab w:val="num" w:pos="5760"/>
        </w:tabs>
        <w:ind w:left="5760" w:hanging="360"/>
      </w:pPr>
      <w:rPr>
        <w:rFonts w:ascii="Arial" w:hAnsi="Arial" w:hint="default"/>
      </w:rPr>
    </w:lvl>
    <w:lvl w:ilvl="8" w:tplc="F38CF2CE" w:tentative="1">
      <w:start w:val="1"/>
      <w:numFmt w:val="bullet"/>
      <w:lvlText w:val="•"/>
      <w:lvlJc w:val="left"/>
      <w:pPr>
        <w:tabs>
          <w:tab w:val="num" w:pos="6480"/>
        </w:tabs>
        <w:ind w:left="6480" w:hanging="360"/>
      </w:pPr>
      <w:rPr>
        <w:rFonts w:ascii="Arial" w:hAnsi="Arial" w:hint="default"/>
      </w:rPr>
    </w:lvl>
  </w:abstractNum>
  <w:abstractNum w:abstractNumId="11">
    <w:nsid w:val="58DB1401"/>
    <w:multiLevelType w:val="hybridMultilevel"/>
    <w:tmpl w:val="50ECFCCE"/>
    <w:lvl w:ilvl="0" w:tplc="25C42250">
      <w:start w:val="1"/>
      <w:numFmt w:val="bullet"/>
      <w:lvlText w:val="•"/>
      <w:lvlJc w:val="left"/>
      <w:pPr>
        <w:tabs>
          <w:tab w:val="num" w:pos="720"/>
        </w:tabs>
        <w:ind w:left="720" w:hanging="360"/>
      </w:pPr>
      <w:rPr>
        <w:rFonts w:ascii="Arial" w:hAnsi="Arial" w:hint="default"/>
      </w:rPr>
    </w:lvl>
    <w:lvl w:ilvl="1" w:tplc="E25EB330">
      <w:numFmt w:val="bullet"/>
      <w:lvlText w:val="•"/>
      <w:lvlJc w:val="left"/>
      <w:pPr>
        <w:tabs>
          <w:tab w:val="num" w:pos="1440"/>
        </w:tabs>
        <w:ind w:left="1440" w:hanging="360"/>
      </w:pPr>
      <w:rPr>
        <w:rFonts w:ascii="Arial" w:hAnsi="Arial" w:hint="default"/>
      </w:rPr>
    </w:lvl>
    <w:lvl w:ilvl="2" w:tplc="AC12CE46" w:tentative="1">
      <w:start w:val="1"/>
      <w:numFmt w:val="bullet"/>
      <w:lvlText w:val="•"/>
      <w:lvlJc w:val="left"/>
      <w:pPr>
        <w:tabs>
          <w:tab w:val="num" w:pos="2160"/>
        </w:tabs>
        <w:ind w:left="2160" w:hanging="360"/>
      </w:pPr>
      <w:rPr>
        <w:rFonts w:ascii="Arial" w:hAnsi="Arial" w:hint="default"/>
      </w:rPr>
    </w:lvl>
    <w:lvl w:ilvl="3" w:tplc="003EB150" w:tentative="1">
      <w:start w:val="1"/>
      <w:numFmt w:val="bullet"/>
      <w:lvlText w:val="•"/>
      <w:lvlJc w:val="left"/>
      <w:pPr>
        <w:tabs>
          <w:tab w:val="num" w:pos="2880"/>
        </w:tabs>
        <w:ind w:left="2880" w:hanging="360"/>
      </w:pPr>
      <w:rPr>
        <w:rFonts w:ascii="Arial" w:hAnsi="Arial" w:hint="default"/>
      </w:rPr>
    </w:lvl>
    <w:lvl w:ilvl="4" w:tplc="CE505BCA" w:tentative="1">
      <w:start w:val="1"/>
      <w:numFmt w:val="bullet"/>
      <w:lvlText w:val="•"/>
      <w:lvlJc w:val="left"/>
      <w:pPr>
        <w:tabs>
          <w:tab w:val="num" w:pos="3600"/>
        </w:tabs>
        <w:ind w:left="3600" w:hanging="360"/>
      </w:pPr>
      <w:rPr>
        <w:rFonts w:ascii="Arial" w:hAnsi="Arial" w:hint="default"/>
      </w:rPr>
    </w:lvl>
    <w:lvl w:ilvl="5" w:tplc="AB6840DC" w:tentative="1">
      <w:start w:val="1"/>
      <w:numFmt w:val="bullet"/>
      <w:lvlText w:val="•"/>
      <w:lvlJc w:val="left"/>
      <w:pPr>
        <w:tabs>
          <w:tab w:val="num" w:pos="4320"/>
        </w:tabs>
        <w:ind w:left="4320" w:hanging="360"/>
      </w:pPr>
      <w:rPr>
        <w:rFonts w:ascii="Arial" w:hAnsi="Arial" w:hint="default"/>
      </w:rPr>
    </w:lvl>
    <w:lvl w:ilvl="6" w:tplc="AE0A22EA" w:tentative="1">
      <w:start w:val="1"/>
      <w:numFmt w:val="bullet"/>
      <w:lvlText w:val="•"/>
      <w:lvlJc w:val="left"/>
      <w:pPr>
        <w:tabs>
          <w:tab w:val="num" w:pos="5040"/>
        </w:tabs>
        <w:ind w:left="5040" w:hanging="360"/>
      </w:pPr>
      <w:rPr>
        <w:rFonts w:ascii="Arial" w:hAnsi="Arial" w:hint="default"/>
      </w:rPr>
    </w:lvl>
    <w:lvl w:ilvl="7" w:tplc="DFB24F3E" w:tentative="1">
      <w:start w:val="1"/>
      <w:numFmt w:val="bullet"/>
      <w:lvlText w:val="•"/>
      <w:lvlJc w:val="left"/>
      <w:pPr>
        <w:tabs>
          <w:tab w:val="num" w:pos="5760"/>
        </w:tabs>
        <w:ind w:left="5760" w:hanging="360"/>
      </w:pPr>
      <w:rPr>
        <w:rFonts w:ascii="Arial" w:hAnsi="Arial" w:hint="default"/>
      </w:rPr>
    </w:lvl>
    <w:lvl w:ilvl="8" w:tplc="96B414D0" w:tentative="1">
      <w:start w:val="1"/>
      <w:numFmt w:val="bullet"/>
      <w:lvlText w:val="•"/>
      <w:lvlJc w:val="left"/>
      <w:pPr>
        <w:tabs>
          <w:tab w:val="num" w:pos="6480"/>
        </w:tabs>
        <w:ind w:left="6480" w:hanging="360"/>
      </w:pPr>
      <w:rPr>
        <w:rFonts w:ascii="Arial" w:hAnsi="Arial" w:hint="default"/>
      </w:rPr>
    </w:lvl>
  </w:abstractNum>
  <w:abstractNum w:abstractNumId="12">
    <w:nsid w:val="6CBD65A8"/>
    <w:multiLevelType w:val="multilevel"/>
    <w:tmpl w:val="4A5C41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708163D5"/>
    <w:multiLevelType w:val="multilevel"/>
    <w:tmpl w:val="D476317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nsid w:val="77012262"/>
    <w:multiLevelType w:val="hybridMultilevel"/>
    <w:tmpl w:val="922295D8"/>
    <w:lvl w:ilvl="0" w:tplc="28E8BD9C">
      <w:start w:val="1"/>
      <w:numFmt w:val="bullet"/>
      <w:lvlText w:val="•"/>
      <w:lvlJc w:val="left"/>
      <w:pPr>
        <w:tabs>
          <w:tab w:val="num" w:pos="720"/>
        </w:tabs>
        <w:ind w:left="720" w:hanging="360"/>
      </w:pPr>
      <w:rPr>
        <w:rFonts w:ascii="Arial" w:hAnsi="Arial" w:hint="default"/>
      </w:rPr>
    </w:lvl>
    <w:lvl w:ilvl="1" w:tplc="98E2A93C">
      <w:numFmt w:val="bullet"/>
      <w:lvlText w:val="•"/>
      <w:lvlJc w:val="left"/>
      <w:pPr>
        <w:tabs>
          <w:tab w:val="num" w:pos="1440"/>
        </w:tabs>
        <w:ind w:left="1440" w:hanging="360"/>
      </w:pPr>
      <w:rPr>
        <w:rFonts w:ascii="Arial" w:hAnsi="Arial" w:hint="default"/>
      </w:rPr>
    </w:lvl>
    <w:lvl w:ilvl="2" w:tplc="FDF66120" w:tentative="1">
      <w:start w:val="1"/>
      <w:numFmt w:val="bullet"/>
      <w:lvlText w:val="•"/>
      <w:lvlJc w:val="left"/>
      <w:pPr>
        <w:tabs>
          <w:tab w:val="num" w:pos="2160"/>
        </w:tabs>
        <w:ind w:left="2160" w:hanging="360"/>
      </w:pPr>
      <w:rPr>
        <w:rFonts w:ascii="Arial" w:hAnsi="Arial" w:hint="default"/>
      </w:rPr>
    </w:lvl>
    <w:lvl w:ilvl="3" w:tplc="94E21792" w:tentative="1">
      <w:start w:val="1"/>
      <w:numFmt w:val="bullet"/>
      <w:lvlText w:val="•"/>
      <w:lvlJc w:val="left"/>
      <w:pPr>
        <w:tabs>
          <w:tab w:val="num" w:pos="2880"/>
        </w:tabs>
        <w:ind w:left="2880" w:hanging="360"/>
      </w:pPr>
      <w:rPr>
        <w:rFonts w:ascii="Arial" w:hAnsi="Arial" w:hint="default"/>
      </w:rPr>
    </w:lvl>
    <w:lvl w:ilvl="4" w:tplc="B8064A08" w:tentative="1">
      <w:start w:val="1"/>
      <w:numFmt w:val="bullet"/>
      <w:lvlText w:val="•"/>
      <w:lvlJc w:val="left"/>
      <w:pPr>
        <w:tabs>
          <w:tab w:val="num" w:pos="3600"/>
        </w:tabs>
        <w:ind w:left="3600" w:hanging="360"/>
      </w:pPr>
      <w:rPr>
        <w:rFonts w:ascii="Arial" w:hAnsi="Arial" w:hint="default"/>
      </w:rPr>
    </w:lvl>
    <w:lvl w:ilvl="5" w:tplc="6A220AFE" w:tentative="1">
      <w:start w:val="1"/>
      <w:numFmt w:val="bullet"/>
      <w:lvlText w:val="•"/>
      <w:lvlJc w:val="left"/>
      <w:pPr>
        <w:tabs>
          <w:tab w:val="num" w:pos="4320"/>
        </w:tabs>
        <w:ind w:left="4320" w:hanging="360"/>
      </w:pPr>
      <w:rPr>
        <w:rFonts w:ascii="Arial" w:hAnsi="Arial" w:hint="default"/>
      </w:rPr>
    </w:lvl>
    <w:lvl w:ilvl="6" w:tplc="096A662E" w:tentative="1">
      <w:start w:val="1"/>
      <w:numFmt w:val="bullet"/>
      <w:lvlText w:val="•"/>
      <w:lvlJc w:val="left"/>
      <w:pPr>
        <w:tabs>
          <w:tab w:val="num" w:pos="5040"/>
        </w:tabs>
        <w:ind w:left="5040" w:hanging="360"/>
      </w:pPr>
      <w:rPr>
        <w:rFonts w:ascii="Arial" w:hAnsi="Arial" w:hint="default"/>
      </w:rPr>
    </w:lvl>
    <w:lvl w:ilvl="7" w:tplc="4A40C7CE" w:tentative="1">
      <w:start w:val="1"/>
      <w:numFmt w:val="bullet"/>
      <w:lvlText w:val="•"/>
      <w:lvlJc w:val="left"/>
      <w:pPr>
        <w:tabs>
          <w:tab w:val="num" w:pos="5760"/>
        </w:tabs>
        <w:ind w:left="5760" w:hanging="360"/>
      </w:pPr>
      <w:rPr>
        <w:rFonts w:ascii="Arial" w:hAnsi="Arial" w:hint="default"/>
      </w:rPr>
    </w:lvl>
    <w:lvl w:ilvl="8" w:tplc="9D84792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5"/>
  </w:num>
  <w:num w:numId="5">
    <w:abstractNumId w:val="13"/>
  </w:num>
  <w:num w:numId="6">
    <w:abstractNumId w:val="4"/>
  </w:num>
  <w:num w:numId="7">
    <w:abstractNumId w:val="8"/>
  </w:num>
  <w:num w:numId="8">
    <w:abstractNumId w:val="12"/>
  </w:num>
  <w:num w:numId="9">
    <w:abstractNumId w:val="14"/>
  </w:num>
  <w:num w:numId="10">
    <w:abstractNumId w:val="6"/>
  </w:num>
  <w:num w:numId="11">
    <w:abstractNumId w:val="11"/>
  </w:num>
  <w:num w:numId="12">
    <w:abstractNumId w:val="10"/>
  </w:num>
  <w:num w:numId="13">
    <w:abstractNumId w:val="9"/>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B9"/>
    <w:rsid w:val="000E0608"/>
    <w:rsid w:val="000E346A"/>
    <w:rsid w:val="00154933"/>
    <w:rsid w:val="001E1DD6"/>
    <w:rsid w:val="00293570"/>
    <w:rsid w:val="002A00AC"/>
    <w:rsid w:val="002F6554"/>
    <w:rsid w:val="003200E2"/>
    <w:rsid w:val="00333349"/>
    <w:rsid w:val="00361F04"/>
    <w:rsid w:val="00412898"/>
    <w:rsid w:val="0048152F"/>
    <w:rsid w:val="00497F75"/>
    <w:rsid w:val="004E2CE1"/>
    <w:rsid w:val="005432C6"/>
    <w:rsid w:val="005A29AD"/>
    <w:rsid w:val="005D5A30"/>
    <w:rsid w:val="005E3178"/>
    <w:rsid w:val="00683643"/>
    <w:rsid w:val="0072380F"/>
    <w:rsid w:val="00803FB4"/>
    <w:rsid w:val="00865421"/>
    <w:rsid w:val="008672CF"/>
    <w:rsid w:val="00870EB9"/>
    <w:rsid w:val="008C0DB7"/>
    <w:rsid w:val="008D26A6"/>
    <w:rsid w:val="008E2FF4"/>
    <w:rsid w:val="008F7E23"/>
    <w:rsid w:val="009167C8"/>
    <w:rsid w:val="00A943A5"/>
    <w:rsid w:val="00A9567F"/>
    <w:rsid w:val="00AA6250"/>
    <w:rsid w:val="00AB65CA"/>
    <w:rsid w:val="00AE6D42"/>
    <w:rsid w:val="00B14225"/>
    <w:rsid w:val="00B65F6E"/>
    <w:rsid w:val="00BE5DDA"/>
    <w:rsid w:val="00C50EF4"/>
    <w:rsid w:val="00CF1C86"/>
    <w:rsid w:val="00CF7B30"/>
    <w:rsid w:val="00D9583E"/>
    <w:rsid w:val="00DA2E1D"/>
    <w:rsid w:val="00DA4118"/>
    <w:rsid w:val="00DF0D5C"/>
    <w:rsid w:val="00DF1737"/>
    <w:rsid w:val="00EB06F5"/>
    <w:rsid w:val="00EF2577"/>
    <w:rsid w:val="00F02946"/>
    <w:rsid w:val="00FD5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E1ED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EB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0EB9"/>
    <w:rPr>
      <w:rFonts w:ascii="Lucida Grande" w:hAnsi="Lucida Grande" w:cs="Lucida Grande"/>
      <w:sz w:val="18"/>
      <w:szCs w:val="18"/>
    </w:rPr>
  </w:style>
  <w:style w:type="paragraph" w:styleId="ListParagraph">
    <w:name w:val="List Paragraph"/>
    <w:basedOn w:val="Normal"/>
    <w:uiPriority w:val="34"/>
    <w:qFormat/>
    <w:rsid w:val="0072380F"/>
    <w:pPr>
      <w:ind w:left="720"/>
      <w:contextualSpacing/>
    </w:pPr>
  </w:style>
  <w:style w:type="paragraph" w:styleId="Footer">
    <w:name w:val="footer"/>
    <w:basedOn w:val="Normal"/>
    <w:link w:val="FooterChar"/>
    <w:uiPriority w:val="99"/>
    <w:unhideWhenUsed/>
    <w:rsid w:val="00BE5DDA"/>
    <w:pPr>
      <w:tabs>
        <w:tab w:val="center" w:pos="4320"/>
        <w:tab w:val="right" w:pos="8640"/>
      </w:tabs>
    </w:pPr>
  </w:style>
  <w:style w:type="character" w:customStyle="1" w:styleId="FooterChar">
    <w:name w:val="Footer Char"/>
    <w:basedOn w:val="DefaultParagraphFont"/>
    <w:link w:val="Footer"/>
    <w:uiPriority w:val="99"/>
    <w:rsid w:val="00BE5DDA"/>
  </w:style>
  <w:style w:type="character" w:styleId="PageNumber">
    <w:name w:val="page number"/>
    <w:basedOn w:val="DefaultParagraphFont"/>
    <w:uiPriority w:val="99"/>
    <w:semiHidden/>
    <w:unhideWhenUsed/>
    <w:rsid w:val="00BE5DDA"/>
  </w:style>
  <w:style w:type="paragraph" w:styleId="Header">
    <w:name w:val="header"/>
    <w:basedOn w:val="Normal"/>
    <w:link w:val="HeaderChar"/>
    <w:uiPriority w:val="99"/>
    <w:unhideWhenUsed/>
    <w:rsid w:val="00BE5DDA"/>
    <w:pPr>
      <w:tabs>
        <w:tab w:val="center" w:pos="4320"/>
        <w:tab w:val="right" w:pos="8640"/>
      </w:tabs>
    </w:pPr>
  </w:style>
  <w:style w:type="character" w:customStyle="1" w:styleId="HeaderChar">
    <w:name w:val="Header Char"/>
    <w:basedOn w:val="DefaultParagraphFont"/>
    <w:link w:val="Header"/>
    <w:uiPriority w:val="99"/>
    <w:rsid w:val="00BE5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5771">
      <w:bodyDiv w:val="1"/>
      <w:marLeft w:val="0"/>
      <w:marRight w:val="0"/>
      <w:marTop w:val="0"/>
      <w:marBottom w:val="0"/>
      <w:divBdr>
        <w:top w:val="none" w:sz="0" w:space="0" w:color="auto"/>
        <w:left w:val="none" w:sz="0" w:space="0" w:color="auto"/>
        <w:bottom w:val="none" w:sz="0" w:space="0" w:color="auto"/>
        <w:right w:val="none" w:sz="0" w:space="0" w:color="auto"/>
      </w:divBdr>
      <w:divsChild>
        <w:div w:id="249122848">
          <w:marLeft w:val="547"/>
          <w:marRight w:val="0"/>
          <w:marTop w:val="115"/>
          <w:marBottom w:val="0"/>
          <w:divBdr>
            <w:top w:val="none" w:sz="0" w:space="0" w:color="auto"/>
            <w:left w:val="none" w:sz="0" w:space="0" w:color="auto"/>
            <w:bottom w:val="none" w:sz="0" w:space="0" w:color="auto"/>
            <w:right w:val="none" w:sz="0" w:space="0" w:color="auto"/>
          </w:divBdr>
        </w:div>
        <w:div w:id="964893958">
          <w:marLeft w:val="1008"/>
          <w:marRight w:val="0"/>
          <w:marTop w:val="96"/>
          <w:marBottom w:val="0"/>
          <w:divBdr>
            <w:top w:val="none" w:sz="0" w:space="0" w:color="auto"/>
            <w:left w:val="none" w:sz="0" w:space="0" w:color="auto"/>
            <w:bottom w:val="none" w:sz="0" w:space="0" w:color="auto"/>
            <w:right w:val="none" w:sz="0" w:space="0" w:color="auto"/>
          </w:divBdr>
        </w:div>
        <w:div w:id="568082237">
          <w:marLeft w:val="1008"/>
          <w:marRight w:val="0"/>
          <w:marTop w:val="96"/>
          <w:marBottom w:val="0"/>
          <w:divBdr>
            <w:top w:val="none" w:sz="0" w:space="0" w:color="auto"/>
            <w:left w:val="none" w:sz="0" w:space="0" w:color="auto"/>
            <w:bottom w:val="none" w:sz="0" w:space="0" w:color="auto"/>
            <w:right w:val="none" w:sz="0" w:space="0" w:color="auto"/>
          </w:divBdr>
        </w:div>
        <w:div w:id="1641349595">
          <w:marLeft w:val="1008"/>
          <w:marRight w:val="0"/>
          <w:marTop w:val="96"/>
          <w:marBottom w:val="0"/>
          <w:divBdr>
            <w:top w:val="none" w:sz="0" w:space="0" w:color="auto"/>
            <w:left w:val="none" w:sz="0" w:space="0" w:color="auto"/>
            <w:bottom w:val="none" w:sz="0" w:space="0" w:color="auto"/>
            <w:right w:val="none" w:sz="0" w:space="0" w:color="auto"/>
          </w:divBdr>
        </w:div>
        <w:div w:id="1982954692">
          <w:marLeft w:val="547"/>
          <w:marRight w:val="0"/>
          <w:marTop w:val="115"/>
          <w:marBottom w:val="0"/>
          <w:divBdr>
            <w:top w:val="none" w:sz="0" w:space="0" w:color="auto"/>
            <w:left w:val="none" w:sz="0" w:space="0" w:color="auto"/>
            <w:bottom w:val="none" w:sz="0" w:space="0" w:color="auto"/>
            <w:right w:val="none" w:sz="0" w:space="0" w:color="auto"/>
          </w:divBdr>
        </w:div>
        <w:div w:id="1110127208">
          <w:marLeft w:val="1008"/>
          <w:marRight w:val="0"/>
          <w:marTop w:val="96"/>
          <w:marBottom w:val="0"/>
          <w:divBdr>
            <w:top w:val="none" w:sz="0" w:space="0" w:color="auto"/>
            <w:left w:val="none" w:sz="0" w:space="0" w:color="auto"/>
            <w:bottom w:val="none" w:sz="0" w:space="0" w:color="auto"/>
            <w:right w:val="none" w:sz="0" w:space="0" w:color="auto"/>
          </w:divBdr>
        </w:div>
        <w:div w:id="917786472">
          <w:marLeft w:val="1008"/>
          <w:marRight w:val="0"/>
          <w:marTop w:val="96"/>
          <w:marBottom w:val="0"/>
          <w:divBdr>
            <w:top w:val="none" w:sz="0" w:space="0" w:color="auto"/>
            <w:left w:val="none" w:sz="0" w:space="0" w:color="auto"/>
            <w:bottom w:val="none" w:sz="0" w:space="0" w:color="auto"/>
            <w:right w:val="none" w:sz="0" w:space="0" w:color="auto"/>
          </w:divBdr>
        </w:div>
        <w:div w:id="708844992">
          <w:marLeft w:val="1008"/>
          <w:marRight w:val="0"/>
          <w:marTop w:val="96"/>
          <w:marBottom w:val="0"/>
          <w:divBdr>
            <w:top w:val="none" w:sz="0" w:space="0" w:color="auto"/>
            <w:left w:val="none" w:sz="0" w:space="0" w:color="auto"/>
            <w:bottom w:val="none" w:sz="0" w:space="0" w:color="auto"/>
            <w:right w:val="none" w:sz="0" w:space="0" w:color="auto"/>
          </w:divBdr>
        </w:div>
        <w:div w:id="1204486794">
          <w:marLeft w:val="547"/>
          <w:marRight w:val="0"/>
          <w:marTop w:val="115"/>
          <w:marBottom w:val="0"/>
          <w:divBdr>
            <w:top w:val="none" w:sz="0" w:space="0" w:color="auto"/>
            <w:left w:val="none" w:sz="0" w:space="0" w:color="auto"/>
            <w:bottom w:val="none" w:sz="0" w:space="0" w:color="auto"/>
            <w:right w:val="none" w:sz="0" w:space="0" w:color="auto"/>
          </w:divBdr>
        </w:div>
        <w:div w:id="1137795279">
          <w:marLeft w:val="1008"/>
          <w:marRight w:val="0"/>
          <w:marTop w:val="96"/>
          <w:marBottom w:val="0"/>
          <w:divBdr>
            <w:top w:val="none" w:sz="0" w:space="0" w:color="auto"/>
            <w:left w:val="none" w:sz="0" w:space="0" w:color="auto"/>
            <w:bottom w:val="none" w:sz="0" w:space="0" w:color="auto"/>
            <w:right w:val="none" w:sz="0" w:space="0" w:color="auto"/>
          </w:divBdr>
        </w:div>
      </w:divsChild>
    </w:div>
    <w:div w:id="560990469">
      <w:bodyDiv w:val="1"/>
      <w:marLeft w:val="0"/>
      <w:marRight w:val="0"/>
      <w:marTop w:val="0"/>
      <w:marBottom w:val="0"/>
      <w:divBdr>
        <w:top w:val="none" w:sz="0" w:space="0" w:color="auto"/>
        <w:left w:val="none" w:sz="0" w:space="0" w:color="auto"/>
        <w:bottom w:val="none" w:sz="0" w:space="0" w:color="auto"/>
        <w:right w:val="none" w:sz="0" w:space="0" w:color="auto"/>
      </w:divBdr>
      <w:divsChild>
        <w:div w:id="1966423750">
          <w:marLeft w:val="547"/>
          <w:marRight w:val="0"/>
          <w:marTop w:val="115"/>
          <w:marBottom w:val="0"/>
          <w:divBdr>
            <w:top w:val="none" w:sz="0" w:space="0" w:color="auto"/>
            <w:left w:val="none" w:sz="0" w:space="0" w:color="auto"/>
            <w:bottom w:val="none" w:sz="0" w:space="0" w:color="auto"/>
            <w:right w:val="none" w:sz="0" w:space="0" w:color="auto"/>
          </w:divBdr>
        </w:div>
        <w:div w:id="615914107">
          <w:marLeft w:val="547"/>
          <w:marRight w:val="0"/>
          <w:marTop w:val="115"/>
          <w:marBottom w:val="0"/>
          <w:divBdr>
            <w:top w:val="none" w:sz="0" w:space="0" w:color="auto"/>
            <w:left w:val="none" w:sz="0" w:space="0" w:color="auto"/>
            <w:bottom w:val="none" w:sz="0" w:space="0" w:color="auto"/>
            <w:right w:val="none" w:sz="0" w:space="0" w:color="auto"/>
          </w:divBdr>
        </w:div>
        <w:div w:id="1029334630">
          <w:marLeft w:val="547"/>
          <w:marRight w:val="0"/>
          <w:marTop w:val="115"/>
          <w:marBottom w:val="0"/>
          <w:divBdr>
            <w:top w:val="none" w:sz="0" w:space="0" w:color="auto"/>
            <w:left w:val="none" w:sz="0" w:space="0" w:color="auto"/>
            <w:bottom w:val="none" w:sz="0" w:space="0" w:color="auto"/>
            <w:right w:val="none" w:sz="0" w:space="0" w:color="auto"/>
          </w:divBdr>
        </w:div>
        <w:div w:id="708842428">
          <w:marLeft w:val="1008"/>
          <w:marRight w:val="0"/>
          <w:marTop w:val="96"/>
          <w:marBottom w:val="0"/>
          <w:divBdr>
            <w:top w:val="none" w:sz="0" w:space="0" w:color="auto"/>
            <w:left w:val="none" w:sz="0" w:space="0" w:color="auto"/>
            <w:bottom w:val="none" w:sz="0" w:space="0" w:color="auto"/>
            <w:right w:val="none" w:sz="0" w:space="0" w:color="auto"/>
          </w:divBdr>
        </w:div>
        <w:div w:id="691303703">
          <w:marLeft w:val="547"/>
          <w:marRight w:val="0"/>
          <w:marTop w:val="115"/>
          <w:marBottom w:val="0"/>
          <w:divBdr>
            <w:top w:val="none" w:sz="0" w:space="0" w:color="auto"/>
            <w:left w:val="none" w:sz="0" w:space="0" w:color="auto"/>
            <w:bottom w:val="none" w:sz="0" w:space="0" w:color="auto"/>
            <w:right w:val="none" w:sz="0" w:space="0" w:color="auto"/>
          </w:divBdr>
        </w:div>
        <w:div w:id="1595167835">
          <w:marLeft w:val="1008"/>
          <w:marRight w:val="0"/>
          <w:marTop w:val="96"/>
          <w:marBottom w:val="0"/>
          <w:divBdr>
            <w:top w:val="none" w:sz="0" w:space="0" w:color="auto"/>
            <w:left w:val="none" w:sz="0" w:space="0" w:color="auto"/>
            <w:bottom w:val="none" w:sz="0" w:space="0" w:color="auto"/>
            <w:right w:val="none" w:sz="0" w:space="0" w:color="auto"/>
          </w:divBdr>
        </w:div>
        <w:div w:id="591360132">
          <w:marLeft w:val="1008"/>
          <w:marRight w:val="0"/>
          <w:marTop w:val="96"/>
          <w:marBottom w:val="0"/>
          <w:divBdr>
            <w:top w:val="none" w:sz="0" w:space="0" w:color="auto"/>
            <w:left w:val="none" w:sz="0" w:space="0" w:color="auto"/>
            <w:bottom w:val="none" w:sz="0" w:space="0" w:color="auto"/>
            <w:right w:val="none" w:sz="0" w:space="0" w:color="auto"/>
          </w:divBdr>
        </w:div>
      </w:divsChild>
    </w:div>
    <w:div w:id="646205552">
      <w:bodyDiv w:val="1"/>
      <w:marLeft w:val="0"/>
      <w:marRight w:val="0"/>
      <w:marTop w:val="0"/>
      <w:marBottom w:val="0"/>
      <w:divBdr>
        <w:top w:val="none" w:sz="0" w:space="0" w:color="auto"/>
        <w:left w:val="none" w:sz="0" w:space="0" w:color="auto"/>
        <w:bottom w:val="none" w:sz="0" w:space="0" w:color="auto"/>
        <w:right w:val="none" w:sz="0" w:space="0" w:color="auto"/>
      </w:divBdr>
      <w:divsChild>
        <w:div w:id="798914008">
          <w:marLeft w:val="547"/>
          <w:marRight w:val="0"/>
          <w:marTop w:val="115"/>
          <w:marBottom w:val="0"/>
          <w:divBdr>
            <w:top w:val="none" w:sz="0" w:space="0" w:color="auto"/>
            <w:left w:val="none" w:sz="0" w:space="0" w:color="auto"/>
            <w:bottom w:val="none" w:sz="0" w:space="0" w:color="auto"/>
            <w:right w:val="none" w:sz="0" w:space="0" w:color="auto"/>
          </w:divBdr>
        </w:div>
        <w:div w:id="1476141384">
          <w:marLeft w:val="1008"/>
          <w:marRight w:val="0"/>
          <w:marTop w:val="96"/>
          <w:marBottom w:val="0"/>
          <w:divBdr>
            <w:top w:val="none" w:sz="0" w:space="0" w:color="auto"/>
            <w:left w:val="none" w:sz="0" w:space="0" w:color="auto"/>
            <w:bottom w:val="none" w:sz="0" w:space="0" w:color="auto"/>
            <w:right w:val="none" w:sz="0" w:space="0" w:color="auto"/>
          </w:divBdr>
        </w:div>
        <w:div w:id="1497645741">
          <w:marLeft w:val="1008"/>
          <w:marRight w:val="0"/>
          <w:marTop w:val="96"/>
          <w:marBottom w:val="0"/>
          <w:divBdr>
            <w:top w:val="none" w:sz="0" w:space="0" w:color="auto"/>
            <w:left w:val="none" w:sz="0" w:space="0" w:color="auto"/>
            <w:bottom w:val="none" w:sz="0" w:space="0" w:color="auto"/>
            <w:right w:val="none" w:sz="0" w:space="0" w:color="auto"/>
          </w:divBdr>
        </w:div>
        <w:div w:id="759528027">
          <w:marLeft w:val="1008"/>
          <w:marRight w:val="0"/>
          <w:marTop w:val="96"/>
          <w:marBottom w:val="0"/>
          <w:divBdr>
            <w:top w:val="none" w:sz="0" w:space="0" w:color="auto"/>
            <w:left w:val="none" w:sz="0" w:space="0" w:color="auto"/>
            <w:bottom w:val="none" w:sz="0" w:space="0" w:color="auto"/>
            <w:right w:val="none" w:sz="0" w:space="0" w:color="auto"/>
          </w:divBdr>
        </w:div>
        <w:div w:id="348799314">
          <w:marLeft w:val="1008"/>
          <w:marRight w:val="0"/>
          <w:marTop w:val="96"/>
          <w:marBottom w:val="0"/>
          <w:divBdr>
            <w:top w:val="none" w:sz="0" w:space="0" w:color="auto"/>
            <w:left w:val="none" w:sz="0" w:space="0" w:color="auto"/>
            <w:bottom w:val="none" w:sz="0" w:space="0" w:color="auto"/>
            <w:right w:val="none" w:sz="0" w:space="0" w:color="auto"/>
          </w:divBdr>
        </w:div>
        <w:div w:id="1427651741">
          <w:marLeft w:val="547"/>
          <w:marRight w:val="0"/>
          <w:marTop w:val="115"/>
          <w:marBottom w:val="0"/>
          <w:divBdr>
            <w:top w:val="none" w:sz="0" w:space="0" w:color="auto"/>
            <w:left w:val="none" w:sz="0" w:space="0" w:color="auto"/>
            <w:bottom w:val="none" w:sz="0" w:space="0" w:color="auto"/>
            <w:right w:val="none" w:sz="0" w:space="0" w:color="auto"/>
          </w:divBdr>
        </w:div>
        <w:div w:id="82604521">
          <w:marLeft w:val="547"/>
          <w:marRight w:val="0"/>
          <w:marTop w:val="115"/>
          <w:marBottom w:val="0"/>
          <w:divBdr>
            <w:top w:val="none" w:sz="0" w:space="0" w:color="auto"/>
            <w:left w:val="none" w:sz="0" w:space="0" w:color="auto"/>
            <w:bottom w:val="none" w:sz="0" w:space="0" w:color="auto"/>
            <w:right w:val="none" w:sz="0" w:space="0" w:color="auto"/>
          </w:divBdr>
        </w:div>
        <w:div w:id="1924953891">
          <w:marLeft w:val="1008"/>
          <w:marRight w:val="0"/>
          <w:marTop w:val="96"/>
          <w:marBottom w:val="0"/>
          <w:divBdr>
            <w:top w:val="none" w:sz="0" w:space="0" w:color="auto"/>
            <w:left w:val="none" w:sz="0" w:space="0" w:color="auto"/>
            <w:bottom w:val="none" w:sz="0" w:space="0" w:color="auto"/>
            <w:right w:val="none" w:sz="0" w:space="0" w:color="auto"/>
          </w:divBdr>
        </w:div>
        <w:div w:id="1208486956">
          <w:marLeft w:val="1008"/>
          <w:marRight w:val="0"/>
          <w:marTop w:val="96"/>
          <w:marBottom w:val="0"/>
          <w:divBdr>
            <w:top w:val="none" w:sz="0" w:space="0" w:color="auto"/>
            <w:left w:val="none" w:sz="0" w:space="0" w:color="auto"/>
            <w:bottom w:val="none" w:sz="0" w:space="0" w:color="auto"/>
            <w:right w:val="none" w:sz="0" w:space="0" w:color="auto"/>
          </w:divBdr>
        </w:div>
        <w:div w:id="999504764">
          <w:marLeft w:val="547"/>
          <w:marRight w:val="0"/>
          <w:marTop w:val="115"/>
          <w:marBottom w:val="0"/>
          <w:divBdr>
            <w:top w:val="none" w:sz="0" w:space="0" w:color="auto"/>
            <w:left w:val="none" w:sz="0" w:space="0" w:color="auto"/>
            <w:bottom w:val="none" w:sz="0" w:space="0" w:color="auto"/>
            <w:right w:val="none" w:sz="0" w:space="0" w:color="auto"/>
          </w:divBdr>
        </w:div>
      </w:divsChild>
    </w:div>
    <w:div w:id="900404439">
      <w:bodyDiv w:val="1"/>
      <w:marLeft w:val="0"/>
      <w:marRight w:val="0"/>
      <w:marTop w:val="0"/>
      <w:marBottom w:val="0"/>
      <w:divBdr>
        <w:top w:val="none" w:sz="0" w:space="0" w:color="auto"/>
        <w:left w:val="none" w:sz="0" w:space="0" w:color="auto"/>
        <w:bottom w:val="none" w:sz="0" w:space="0" w:color="auto"/>
        <w:right w:val="none" w:sz="0" w:space="0" w:color="auto"/>
      </w:divBdr>
      <w:divsChild>
        <w:div w:id="1387491488">
          <w:marLeft w:val="547"/>
          <w:marRight w:val="0"/>
          <w:marTop w:val="106"/>
          <w:marBottom w:val="0"/>
          <w:divBdr>
            <w:top w:val="none" w:sz="0" w:space="0" w:color="auto"/>
            <w:left w:val="none" w:sz="0" w:space="0" w:color="auto"/>
            <w:bottom w:val="none" w:sz="0" w:space="0" w:color="auto"/>
            <w:right w:val="none" w:sz="0" w:space="0" w:color="auto"/>
          </w:divBdr>
        </w:div>
        <w:div w:id="1923100663">
          <w:marLeft w:val="1008"/>
          <w:marRight w:val="0"/>
          <w:marTop w:val="91"/>
          <w:marBottom w:val="0"/>
          <w:divBdr>
            <w:top w:val="none" w:sz="0" w:space="0" w:color="auto"/>
            <w:left w:val="none" w:sz="0" w:space="0" w:color="auto"/>
            <w:bottom w:val="none" w:sz="0" w:space="0" w:color="auto"/>
            <w:right w:val="none" w:sz="0" w:space="0" w:color="auto"/>
          </w:divBdr>
        </w:div>
        <w:div w:id="1167285800">
          <w:marLeft w:val="1008"/>
          <w:marRight w:val="0"/>
          <w:marTop w:val="91"/>
          <w:marBottom w:val="0"/>
          <w:divBdr>
            <w:top w:val="none" w:sz="0" w:space="0" w:color="auto"/>
            <w:left w:val="none" w:sz="0" w:space="0" w:color="auto"/>
            <w:bottom w:val="none" w:sz="0" w:space="0" w:color="auto"/>
            <w:right w:val="none" w:sz="0" w:space="0" w:color="auto"/>
          </w:divBdr>
        </w:div>
        <w:div w:id="849761225">
          <w:marLeft w:val="547"/>
          <w:marRight w:val="0"/>
          <w:marTop w:val="106"/>
          <w:marBottom w:val="0"/>
          <w:divBdr>
            <w:top w:val="none" w:sz="0" w:space="0" w:color="auto"/>
            <w:left w:val="none" w:sz="0" w:space="0" w:color="auto"/>
            <w:bottom w:val="none" w:sz="0" w:space="0" w:color="auto"/>
            <w:right w:val="none" w:sz="0" w:space="0" w:color="auto"/>
          </w:divBdr>
        </w:div>
        <w:div w:id="1936983595">
          <w:marLeft w:val="1008"/>
          <w:marRight w:val="0"/>
          <w:marTop w:val="91"/>
          <w:marBottom w:val="0"/>
          <w:divBdr>
            <w:top w:val="none" w:sz="0" w:space="0" w:color="auto"/>
            <w:left w:val="none" w:sz="0" w:space="0" w:color="auto"/>
            <w:bottom w:val="none" w:sz="0" w:space="0" w:color="auto"/>
            <w:right w:val="none" w:sz="0" w:space="0" w:color="auto"/>
          </w:divBdr>
        </w:div>
        <w:div w:id="371615708">
          <w:marLeft w:val="1008"/>
          <w:marRight w:val="0"/>
          <w:marTop w:val="91"/>
          <w:marBottom w:val="0"/>
          <w:divBdr>
            <w:top w:val="none" w:sz="0" w:space="0" w:color="auto"/>
            <w:left w:val="none" w:sz="0" w:space="0" w:color="auto"/>
            <w:bottom w:val="none" w:sz="0" w:space="0" w:color="auto"/>
            <w:right w:val="none" w:sz="0" w:space="0" w:color="auto"/>
          </w:divBdr>
        </w:div>
        <w:div w:id="497425633">
          <w:marLeft w:val="547"/>
          <w:marRight w:val="0"/>
          <w:marTop w:val="106"/>
          <w:marBottom w:val="0"/>
          <w:divBdr>
            <w:top w:val="none" w:sz="0" w:space="0" w:color="auto"/>
            <w:left w:val="none" w:sz="0" w:space="0" w:color="auto"/>
            <w:bottom w:val="none" w:sz="0" w:space="0" w:color="auto"/>
            <w:right w:val="none" w:sz="0" w:space="0" w:color="auto"/>
          </w:divBdr>
        </w:div>
        <w:div w:id="963584217">
          <w:marLeft w:val="1008"/>
          <w:marRight w:val="0"/>
          <w:marTop w:val="91"/>
          <w:marBottom w:val="0"/>
          <w:divBdr>
            <w:top w:val="none" w:sz="0" w:space="0" w:color="auto"/>
            <w:left w:val="none" w:sz="0" w:space="0" w:color="auto"/>
            <w:bottom w:val="none" w:sz="0" w:space="0" w:color="auto"/>
            <w:right w:val="none" w:sz="0" w:space="0" w:color="auto"/>
          </w:divBdr>
        </w:div>
        <w:div w:id="553733854">
          <w:marLeft w:val="1008"/>
          <w:marRight w:val="0"/>
          <w:marTop w:val="91"/>
          <w:marBottom w:val="0"/>
          <w:divBdr>
            <w:top w:val="none" w:sz="0" w:space="0" w:color="auto"/>
            <w:left w:val="none" w:sz="0" w:space="0" w:color="auto"/>
            <w:bottom w:val="none" w:sz="0" w:space="0" w:color="auto"/>
            <w:right w:val="none" w:sz="0" w:space="0" w:color="auto"/>
          </w:divBdr>
        </w:div>
        <w:div w:id="55445464">
          <w:marLeft w:val="547"/>
          <w:marRight w:val="0"/>
          <w:marTop w:val="106"/>
          <w:marBottom w:val="0"/>
          <w:divBdr>
            <w:top w:val="none" w:sz="0" w:space="0" w:color="auto"/>
            <w:left w:val="none" w:sz="0" w:space="0" w:color="auto"/>
            <w:bottom w:val="none" w:sz="0" w:space="0" w:color="auto"/>
            <w:right w:val="none" w:sz="0" w:space="0" w:color="auto"/>
          </w:divBdr>
        </w:div>
        <w:div w:id="1552424472">
          <w:marLeft w:val="1008"/>
          <w:marRight w:val="0"/>
          <w:marTop w:val="91"/>
          <w:marBottom w:val="0"/>
          <w:divBdr>
            <w:top w:val="none" w:sz="0" w:space="0" w:color="auto"/>
            <w:left w:val="none" w:sz="0" w:space="0" w:color="auto"/>
            <w:bottom w:val="none" w:sz="0" w:space="0" w:color="auto"/>
            <w:right w:val="none" w:sz="0" w:space="0" w:color="auto"/>
          </w:divBdr>
        </w:div>
        <w:div w:id="223950813">
          <w:marLeft w:val="1008"/>
          <w:marRight w:val="0"/>
          <w:marTop w:val="91"/>
          <w:marBottom w:val="0"/>
          <w:divBdr>
            <w:top w:val="none" w:sz="0" w:space="0" w:color="auto"/>
            <w:left w:val="none" w:sz="0" w:space="0" w:color="auto"/>
            <w:bottom w:val="none" w:sz="0" w:space="0" w:color="auto"/>
            <w:right w:val="none" w:sz="0" w:space="0" w:color="auto"/>
          </w:divBdr>
        </w:div>
      </w:divsChild>
    </w:div>
    <w:div w:id="1177882810">
      <w:bodyDiv w:val="1"/>
      <w:marLeft w:val="0"/>
      <w:marRight w:val="0"/>
      <w:marTop w:val="0"/>
      <w:marBottom w:val="0"/>
      <w:divBdr>
        <w:top w:val="none" w:sz="0" w:space="0" w:color="auto"/>
        <w:left w:val="none" w:sz="0" w:space="0" w:color="auto"/>
        <w:bottom w:val="none" w:sz="0" w:space="0" w:color="auto"/>
        <w:right w:val="none" w:sz="0" w:space="0" w:color="auto"/>
      </w:divBdr>
      <w:divsChild>
        <w:div w:id="1545367756">
          <w:marLeft w:val="547"/>
          <w:marRight w:val="0"/>
          <w:marTop w:val="115"/>
          <w:marBottom w:val="0"/>
          <w:divBdr>
            <w:top w:val="none" w:sz="0" w:space="0" w:color="auto"/>
            <w:left w:val="none" w:sz="0" w:space="0" w:color="auto"/>
            <w:bottom w:val="none" w:sz="0" w:space="0" w:color="auto"/>
            <w:right w:val="none" w:sz="0" w:space="0" w:color="auto"/>
          </w:divBdr>
        </w:div>
        <w:div w:id="1828588215">
          <w:marLeft w:val="547"/>
          <w:marRight w:val="0"/>
          <w:marTop w:val="115"/>
          <w:marBottom w:val="0"/>
          <w:divBdr>
            <w:top w:val="none" w:sz="0" w:space="0" w:color="auto"/>
            <w:left w:val="none" w:sz="0" w:space="0" w:color="auto"/>
            <w:bottom w:val="none" w:sz="0" w:space="0" w:color="auto"/>
            <w:right w:val="none" w:sz="0" w:space="0" w:color="auto"/>
          </w:divBdr>
        </w:div>
        <w:div w:id="31729826">
          <w:marLeft w:val="547"/>
          <w:marRight w:val="0"/>
          <w:marTop w:val="115"/>
          <w:marBottom w:val="0"/>
          <w:divBdr>
            <w:top w:val="none" w:sz="0" w:space="0" w:color="auto"/>
            <w:left w:val="none" w:sz="0" w:space="0" w:color="auto"/>
            <w:bottom w:val="none" w:sz="0" w:space="0" w:color="auto"/>
            <w:right w:val="none" w:sz="0" w:space="0" w:color="auto"/>
          </w:divBdr>
        </w:div>
        <w:div w:id="1341732598">
          <w:marLeft w:val="547"/>
          <w:marRight w:val="0"/>
          <w:marTop w:val="115"/>
          <w:marBottom w:val="0"/>
          <w:divBdr>
            <w:top w:val="none" w:sz="0" w:space="0" w:color="auto"/>
            <w:left w:val="none" w:sz="0" w:space="0" w:color="auto"/>
            <w:bottom w:val="none" w:sz="0" w:space="0" w:color="auto"/>
            <w:right w:val="none" w:sz="0" w:space="0" w:color="auto"/>
          </w:divBdr>
        </w:div>
        <w:div w:id="1960721890">
          <w:marLeft w:val="1008"/>
          <w:marRight w:val="0"/>
          <w:marTop w:val="96"/>
          <w:marBottom w:val="0"/>
          <w:divBdr>
            <w:top w:val="none" w:sz="0" w:space="0" w:color="auto"/>
            <w:left w:val="none" w:sz="0" w:space="0" w:color="auto"/>
            <w:bottom w:val="none" w:sz="0" w:space="0" w:color="auto"/>
            <w:right w:val="none" w:sz="0" w:space="0" w:color="auto"/>
          </w:divBdr>
        </w:div>
        <w:div w:id="1757048495">
          <w:marLeft w:val="1008"/>
          <w:marRight w:val="0"/>
          <w:marTop w:val="96"/>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3A44F-160F-164A-84CF-CCAB58E46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800</Words>
  <Characters>4563</Characters>
  <Application>Microsoft Macintosh Word</Application>
  <DocSecurity>0</DocSecurity>
  <Lines>38</Lines>
  <Paragraphs>10</Paragraphs>
  <ScaleCrop>false</ScaleCrop>
  <Company/>
  <LinksUpToDate>false</LinksUpToDate>
  <CharactersWithSpaces>5353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Geissler</dc:creator>
  <cp:keywords/>
  <dc:description/>
  <cp:lastModifiedBy>Evan  Geissler</cp:lastModifiedBy>
  <cp:revision>3</cp:revision>
  <cp:lastPrinted>2019-02-24T08:16:00Z</cp:lastPrinted>
  <dcterms:created xsi:type="dcterms:W3CDTF">2019-02-24T08:16:00Z</dcterms:created>
  <dcterms:modified xsi:type="dcterms:W3CDTF">2019-02-24T08:16:00Z</dcterms:modified>
</cp:coreProperties>
</file>