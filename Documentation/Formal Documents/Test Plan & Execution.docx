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799A0" w14:textId="77777777" w:rsidR="00870EB9" w:rsidRPr="00870EB9" w:rsidRDefault="00870EB9" w:rsidP="00870EB9">
      <w:pPr>
        <w:jc w:val="center"/>
        <w:rPr>
          <w:sz w:val="36"/>
        </w:rPr>
      </w:pPr>
      <w:r w:rsidRPr="00870EB9">
        <w:rPr>
          <w:sz w:val="36"/>
        </w:rPr>
        <w:t>University of Regina</w:t>
      </w:r>
    </w:p>
    <w:p w14:paraId="531D42E6" w14:textId="77777777" w:rsidR="00870EB9" w:rsidRDefault="00870EB9" w:rsidP="00870EB9">
      <w:pPr>
        <w:jc w:val="center"/>
        <w:rPr>
          <w:sz w:val="32"/>
        </w:rPr>
      </w:pPr>
    </w:p>
    <w:p w14:paraId="249C5F1A" w14:textId="77777777" w:rsidR="0072380F" w:rsidRPr="00870EB9" w:rsidRDefault="0072380F" w:rsidP="00870EB9">
      <w:pPr>
        <w:jc w:val="center"/>
        <w:rPr>
          <w:sz w:val="32"/>
        </w:rPr>
      </w:pPr>
    </w:p>
    <w:p w14:paraId="1DF9315A" w14:textId="77777777" w:rsidR="00870EB9" w:rsidRDefault="00870EB9" w:rsidP="00870EB9">
      <w:pPr>
        <w:jc w:val="center"/>
        <w:rPr>
          <w:sz w:val="32"/>
        </w:rPr>
      </w:pPr>
      <w:r w:rsidRPr="00870EB9">
        <w:rPr>
          <w:sz w:val="32"/>
        </w:rPr>
        <w:t>ENSE 400</w:t>
      </w:r>
      <w:r>
        <w:rPr>
          <w:sz w:val="32"/>
        </w:rPr>
        <w:t>/477</w:t>
      </w:r>
      <w:r w:rsidRPr="00870EB9">
        <w:rPr>
          <w:sz w:val="32"/>
        </w:rPr>
        <w:t xml:space="preserve"> </w:t>
      </w:r>
    </w:p>
    <w:p w14:paraId="7BE7196A" w14:textId="77777777" w:rsidR="0072380F" w:rsidRPr="0072380F" w:rsidRDefault="0072380F" w:rsidP="00870EB9">
      <w:pPr>
        <w:jc w:val="center"/>
      </w:pPr>
    </w:p>
    <w:p w14:paraId="4CA0C146" w14:textId="77777777" w:rsidR="0072380F" w:rsidRDefault="0072380F" w:rsidP="00870EB9">
      <w:pPr>
        <w:jc w:val="center"/>
        <w:rPr>
          <w:sz w:val="28"/>
        </w:rPr>
      </w:pPr>
    </w:p>
    <w:p w14:paraId="5FF45200" w14:textId="77777777" w:rsidR="00DF1737" w:rsidRPr="0072380F" w:rsidRDefault="00DF1737" w:rsidP="00870EB9">
      <w:pPr>
        <w:jc w:val="center"/>
        <w:rPr>
          <w:sz w:val="20"/>
        </w:rPr>
      </w:pPr>
    </w:p>
    <w:p w14:paraId="4E2389D9" w14:textId="77777777" w:rsidR="00870EB9" w:rsidRDefault="00870EB9" w:rsidP="00870EB9">
      <w:pPr>
        <w:jc w:val="center"/>
      </w:pPr>
      <w:r w:rsidRPr="00870EB9">
        <w:rPr>
          <w:noProof/>
        </w:rPr>
        <w:drawing>
          <wp:inline distT="0" distB="0" distL="0" distR="0" wp14:anchorId="5FAE8913" wp14:editId="45CD7784">
            <wp:extent cx="4581525" cy="19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4581525" cy="19685"/>
                    </a:xfrm>
                    <a:prstGeom prst="rect">
                      <a:avLst/>
                    </a:prstGeom>
                    <a:noFill/>
                    <a:ln>
                      <a:noFill/>
                    </a:ln>
                  </pic:spPr>
                </pic:pic>
              </a:graphicData>
            </a:graphic>
          </wp:inline>
        </w:drawing>
      </w:r>
    </w:p>
    <w:p w14:paraId="446C277E" w14:textId="77777777" w:rsidR="0072380F" w:rsidRPr="0072380F" w:rsidRDefault="0072380F" w:rsidP="00870EB9">
      <w:pPr>
        <w:jc w:val="center"/>
        <w:rPr>
          <w:b/>
          <w:sz w:val="10"/>
          <w:szCs w:val="10"/>
        </w:rPr>
      </w:pPr>
    </w:p>
    <w:p w14:paraId="0433E891" w14:textId="3F717DFD" w:rsidR="00870EB9" w:rsidRPr="00870EB9" w:rsidRDefault="00870EB9" w:rsidP="00870EB9">
      <w:pPr>
        <w:jc w:val="center"/>
        <w:rPr>
          <w:b/>
          <w:sz w:val="28"/>
        </w:rPr>
      </w:pPr>
      <w:r w:rsidRPr="00870EB9">
        <w:rPr>
          <w:b/>
          <w:sz w:val="28"/>
        </w:rPr>
        <w:t xml:space="preserve">Project Night Terror </w:t>
      </w:r>
      <w:r w:rsidR="00DF1737">
        <w:rPr>
          <w:b/>
          <w:sz w:val="28"/>
        </w:rPr>
        <w:t>Test Plan &amp; Execution</w:t>
      </w:r>
    </w:p>
    <w:p w14:paraId="566DA358" w14:textId="77777777" w:rsidR="00870EB9" w:rsidRDefault="00870EB9" w:rsidP="00870EB9">
      <w:pPr>
        <w:jc w:val="center"/>
      </w:pPr>
      <w:r w:rsidRPr="00870EB9">
        <w:rPr>
          <w:noProof/>
        </w:rPr>
        <w:drawing>
          <wp:inline distT="0" distB="0" distL="0" distR="0" wp14:anchorId="766EE615" wp14:editId="177D9962">
            <wp:extent cx="4581525" cy="196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4581525" cy="19685"/>
                    </a:xfrm>
                    <a:prstGeom prst="rect">
                      <a:avLst/>
                    </a:prstGeom>
                    <a:noFill/>
                    <a:ln>
                      <a:noFill/>
                    </a:ln>
                  </pic:spPr>
                </pic:pic>
              </a:graphicData>
            </a:graphic>
          </wp:inline>
        </w:drawing>
      </w:r>
    </w:p>
    <w:p w14:paraId="4720484D" w14:textId="77777777" w:rsidR="00870EB9" w:rsidRPr="00870EB9" w:rsidRDefault="00870EB9" w:rsidP="00870EB9">
      <w:pPr>
        <w:jc w:val="center"/>
      </w:pPr>
    </w:p>
    <w:p w14:paraId="3C8289F0" w14:textId="77777777" w:rsidR="0072380F" w:rsidRDefault="0072380F" w:rsidP="00870EB9">
      <w:pPr>
        <w:rPr>
          <w:i/>
        </w:rPr>
      </w:pPr>
    </w:p>
    <w:p w14:paraId="76F29F77" w14:textId="77777777" w:rsidR="00870EB9" w:rsidRPr="00870EB9" w:rsidRDefault="00870EB9" w:rsidP="00870EB9">
      <w:pPr>
        <w:rPr>
          <w:i/>
        </w:rPr>
      </w:pPr>
      <w:r w:rsidRPr="00870EB9">
        <w:rPr>
          <w:i/>
        </w:rPr>
        <w:t xml:space="preserve">Author: </w:t>
      </w:r>
      <w:r>
        <w:rPr>
          <w:i/>
        </w:rPr>
        <w:tab/>
      </w:r>
      <w:r>
        <w:rPr>
          <w:i/>
        </w:rPr>
        <w:tab/>
      </w:r>
      <w:r>
        <w:rPr>
          <w:i/>
        </w:rPr>
        <w:tab/>
      </w:r>
      <w:r>
        <w:rPr>
          <w:i/>
        </w:rPr>
        <w:tab/>
      </w:r>
      <w:r>
        <w:rPr>
          <w:i/>
        </w:rPr>
        <w:tab/>
      </w:r>
      <w:r>
        <w:rPr>
          <w:i/>
        </w:rPr>
        <w:tab/>
      </w:r>
      <w:r>
        <w:rPr>
          <w:i/>
        </w:rPr>
        <w:tab/>
      </w:r>
      <w:r>
        <w:rPr>
          <w:i/>
        </w:rPr>
        <w:tab/>
        <w:t>Advisor:</w:t>
      </w:r>
    </w:p>
    <w:p w14:paraId="54DC8BEB" w14:textId="77777777" w:rsidR="00870EB9" w:rsidRPr="00870EB9" w:rsidRDefault="00870EB9" w:rsidP="00870EB9">
      <w:r>
        <w:t xml:space="preserve">Evan Geissler </w:t>
      </w:r>
      <w:r>
        <w:tab/>
      </w:r>
      <w:r>
        <w:tab/>
      </w:r>
      <w:r>
        <w:tab/>
      </w:r>
      <w:r>
        <w:tab/>
      </w:r>
      <w:r>
        <w:tab/>
      </w:r>
      <w:r>
        <w:tab/>
      </w:r>
      <w:r>
        <w:tab/>
      </w:r>
      <w:r>
        <w:tab/>
      </w:r>
      <w:r w:rsidRPr="00870EB9">
        <w:t xml:space="preserve">Dr. Christine Chan </w:t>
      </w:r>
    </w:p>
    <w:p w14:paraId="2BF0A198" w14:textId="77777777" w:rsidR="00870EB9" w:rsidRDefault="00870EB9" w:rsidP="00870EB9">
      <w:pPr>
        <w:jc w:val="center"/>
      </w:pPr>
    </w:p>
    <w:p w14:paraId="49741B49" w14:textId="77777777" w:rsidR="00870EB9" w:rsidRDefault="00870EB9" w:rsidP="00870EB9">
      <w:pPr>
        <w:jc w:val="center"/>
      </w:pPr>
    </w:p>
    <w:p w14:paraId="06479BE9" w14:textId="77777777" w:rsidR="00870EB9" w:rsidRDefault="00870EB9" w:rsidP="00870EB9">
      <w:pPr>
        <w:jc w:val="center"/>
      </w:pPr>
    </w:p>
    <w:p w14:paraId="29F6339E" w14:textId="77777777" w:rsidR="000E346A" w:rsidRDefault="000E346A" w:rsidP="00870EB9">
      <w:pPr>
        <w:jc w:val="center"/>
      </w:pPr>
    </w:p>
    <w:p w14:paraId="652705FF" w14:textId="77777777" w:rsidR="000E346A" w:rsidRDefault="000E346A" w:rsidP="00870EB9">
      <w:pPr>
        <w:jc w:val="center"/>
      </w:pPr>
    </w:p>
    <w:p w14:paraId="251DE590" w14:textId="77777777" w:rsidR="000E346A" w:rsidRDefault="000E346A" w:rsidP="00870EB9">
      <w:pPr>
        <w:jc w:val="center"/>
      </w:pPr>
    </w:p>
    <w:p w14:paraId="06FC7FE9" w14:textId="77777777" w:rsidR="000E346A" w:rsidRDefault="000E346A" w:rsidP="00870EB9">
      <w:pPr>
        <w:jc w:val="center"/>
      </w:pPr>
    </w:p>
    <w:p w14:paraId="1FC3C2C5" w14:textId="77777777" w:rsidR="000E346A" w:rsidRDefault="000E346A" w:rsidP="00870EB9">
      <w:pPr>
        <w:jc w:val="center"/>
      </w:pPr>
    </w:p>
    <w:p w14:paraId="3413D117" w14:textId="77777777" w:rsidR="000E346A" w:rsidRDefault="000E346A" w:rsidP="00870EB9">
      <w:pPr>
        <w:jc w:val="center"/>
      </w:pPr>
    </w:p>
    <w:p w14:paraId="77492ACE" w14:textId="77777777" w:rsidR="000E346A" w:rsidRDefault="000E346A" w:rsidP="00870EB9">
      <w:pPr>
        <w:jc w:val="center"/>
      </w:pPr>
    </w:p>
    <w:p w14:paraId="4CFC1DAB" w14:textId="77777777" w:rsidR="000E346A" w:rsidRDefault="000E346A" w:rsidP="00870EB9">
      <w:pPr>
        <w:jc w:val="center"/>
      </w:pPr>
    </w:p>
    <w:p w14:paraId="7F0AF445" w14:textId="77777777" w:rsidR="000E346A" w:rsidRDefault="000E346A" w:rsidP="00870EB9">
      <w:pPr>
        <w:jc w:val="center"/>
      </w:pPr>
    </w:p>
    <w:p w14:paraId="624A0263" w14:textId="77777777" w:rsidR="000E346A" w:rsidRDefault="000E346A" w:rsidP="00870EB9">
      <w:pPr>
        <w:jc w:val="center"/>
      </w:pPr>
    </w:p>
    <w:p w14:paraId="0434EBB3" w14:textId="77777777" w:rsidR="0072380F" w:rsidRDefault="0072380F" w:rsidP="00870EB9">
      <w:pPr>
        <w:jc w:val="center"/>
      </w:pPr>
    </w:p>
    <w:p w14:paraId="786721BC" w14:textId="0190C585" w:rsidR="0072380F" w:rsidRDefault="00CF7B30" w:rsidP="000E346A">
      <w:pPr>
        <w:jc w:val="center"/>
      </w:pPr>
      <w:r>
        <w:rPr>
          <w:noProof/>
        </w:rPr>
        <w:drawing>
          <wp:inline distT="0" distB="0" distL="0" distR="0" wp14:anchorId="1F2DC80B" wp14:editId="79AAA2FD">
            <wp:extent cx="4015450" cy="159775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7280" cy="1598487"/>
                    </a:xfrm>
                    <a:prstGeom prst="rect">
                      <a:avLst/>
                    </a:prstGeom>
                    <a:noFill/>
                    <a:ln>
                      <a:noFill/>
                    </a:ln>
                  </pic:spPr>
                </pic:pic>
              </a:graphicData>
            </a:graphic>
          </wp:inline>
        </w:drawing>
      </w:r>
    </w:p>
    <w:p w14:paraId="2B1CEA53" w14:textId="77777777" w:rsidR="00CF7B30" w:rsidRDefault="00CF7B30" w:rsidP="00870EB9">
      <w:pPr>
        <w:jc w:val="center"/>
      </w:pPr>
      <w:r>
        <w:t>Last Modified</w:t>
      </w:r>
    </w:p>
    <w:p w14:paraId="27861B44" w14:textId="0AB79DF2" w:rsidR="00870EB9" w:rsidRPr="00CF7B30" w:rsidRDefault="00870EB9" w:rsidP="00870EB9">
      <w:pPr>
        <w:jc w:val="center"/>
        <w:rPr>
          <w:sz w:val="28"/>
        </w:rPr>
      </w:pPr>
      <w:r w:rsidRPr="00CF7B30">
        <w:rPr>
          <w:sz w:val="28"/>
        </w:rPr>
        <w:t>February</w:t>
      </w:r>
      <w:r w:rsidR="00293570">
        <w:rPr>
          <w:sz w:val="28"/>
        </w:rPr>
        <w:t xml:space="preserve"> 24,</w:t>
      </w:r>
      <w:r w:rsidRPr="00CF7B30">
        <w:rPr>
          <w:sz w:val="28"/>
        </w:rPr>
        <w:t xml:space="preserve"> 2019</w:t>
      </w:r>
    </w:p>
    <w:p w14:paraId="5ED0BDD1" w14:textId="77777777" w:rsidR="00870EB9" w:rsidRDefault="00870EB9" w:rsidP="00870EB9"/>
    <w:p w14:paraId="4E7C5D1F" w14:textId="77777777" w:rsidR="00DA2E1D" w:rsidRDefault="00DA2E1D" w:rsidP="00870EB9"/>
    <w:p w14:paraId="223BC17E" w14:textId="77777777" w:rsidR="000E346A" w:rsidRDefault="000E346A" w:rsidP="00870EB9"/>
    <w:p w14:paraId="697AC2BB" w14:textId="77777777" w:rsidR="000E346A" w:rsidRDefault="000E346A" w:rsidP="00870EB9"/>
    <w:p w14:paraId="0BF3BAA5" w14:textId="200B0C9B" w:rsidR="00DA2E1D" w:rsidRPr="00F73AB9" w:rsidRDefault="00DA2E1D" w:rsidP="00DA2E1D">
      <w:pPr>
        <w:jc w:val="center"/>
        <w:rPr>
          <w:b/>
          <w:sz w:val="32"/>
        </w:rPr>
      </w:pPr>
      <w:r>
        <w:rPr>
          <w:b/>
          <w:sz w:val="32"/>
        </w:rPr>
        <w:lastRenderedPageBreak/>
        <w:t>Revision History</w:t>
      </w:r>
    </w:p>
    <w:p w14:paraId="13DEA6DC" w14:textId="1A795E2C" w:rsidR="00CF7B30" w:rsidRPr="00CF7B30" w:rsidRDefault="00CF7B30" w:rsidP="00CF7B30">
      <w:pPr>
        <w:rPr>
          <w:b/>
          <w:u w:val="single"/>
        </w:rPr>
      </w:pPr>
      <w:r w:rsidRPr="00CF7B30">
        <w:rPr>
          <w:b/>
          <w:u w:val="single"/>
        </w:rPr>
        <w:t>Revision Version</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t>Date</w:t>
      </w:r>
      <w:r w:rsidRPr="00CF7B30">
        <w:rPr>
          <w:b/>
          <w:u w:val="single"/>
        </w:rPr>
        <w:t xml:space="preserve"> </w:t>
      </w:r>
    </w:p>
    <w:p w14:paraId="140D5BBC" w14:textId="2E7C131C" w:rsidR="00DA2E1D" w:rsidRDefault="00CF7B30" w:rsidP="00CF7B30">
      <w:r>
        <w:t xml:space="preserve">Version 1 </w:t>
      </w:r>
      <w:r>
        <w:tab/>
      </w:r>
      <w:r>
        <w:tab/>
      </w:r>
      <w:r>
        <w:tab/>
      </w:r>
      <w:r>
        <w:tab/>
      </w:r>
      <w:r>
        <w:tab/>
      </w:r>
      <w:r>
        <w:tab/>
      </w:r>
      <w:r>
        <w:tab/>
      </w:r>
      <w:r>
        <w:tab/>
        <w:t xml:space="preserve">  February 24, 2019</w:t>
      </w:r>
    </w:p>
    <w:p w14:paraId="24B234B9" w14:textId="2479751F" w:rsidR="009343FA" w:rsidRDefault="009343FA" w:rsidP="009343FA">
      <w:r>
        <w:t>Version 2</w:t>
      </w:r>
      <w:r>
        <w:tab/>
      </w:r>
      <w:r>
        <w:tab/>
      </w:r>
      <w:r>
        <w:tab/>
      </w:r>
      <w:r>
        <w:tab/>
      </w:r>
      <w:r>
        <w:tab/>
      </w:r>
      <w:r>
        <w:tab/>
      </w:r>
      <w:r>
        <w:tab/>
      </w:r>
      <w:r>
        <w:tab/>
      </w:r>
      <w:bookmarkStart w:id="0" w:name="_GoBack"/>
      <w:bookmarkEnd w:id="0"/>
      <w:r>
        <w:t>, 2019</w:t>
      </w:r>
    </w:p>
    <w:p w14:paraId="367E41E1" w14:textId="77777777" w:rsidR="009343FA" w:rsidRDefault="009343FA" w:rsidP="00CF7B30"/>
    <w:p w14:paraId="62EF4690" w14:textId="77777777" w:rsidR="00DA2E1D" w:rsidRDefault="00DA2E1D" w:rsidP="00DA2E1D">
      <w:pPr>
        <w:jc w:val="center"/>
      </w:pPr>
    </w:p>
    <w:p w14:paraId="68F5F81B" w14:textId="77777777" w:rsidR="00CF7B30" w:rsidRDefault="00CF7B30" w:rsidP="00DA2E1D">
      <w:pPr>
        <w:jc w:val="center"/>
      </w:pPr>
    </w:p>
    <w:p w14:paraId="3F3C02F8" w14:textId="77777777" w:rsidR="00CF7B30" w:rsidRDefault="00CF7B30" w:rsidP="00DA2E1D">
      <w:pPr>
        <w:jc w:val="center"/>
      </w:pPr>
    </w:p>
    <w:p w14:paraId="7C4AB1CB" w14:textId="77777777" w:rsidR="00CF7B30" w:rsidRDefault="00CF7B30" w:rsidP="00DA2E1D">
      <w:pPr>
        <w:jc w:val="center"/>
      </w:pPr>
    </w:p>
    <w:p w14:paraId="5893A072" w14:textId="77777777" w:rsidR="00CF7B30" w:rsidRDefault="00CF7B30" w:rsidP="00DA2E1D">
      <w:pPr>
        <w:jc w:val="center"/>
      </w:pPr>
    </w:p>
    <w:p w14:paraId="327F1E3D" w14:textId="77777777" w:rsidR="00CF7B30" w:rsidRDefault="00CF7B30" w:rsidP="00DA2E1D">
      <w:pPr>
        <w:jc w:val="center"/>
      </w:pPr>
    </w:p>
    <w:p w14:paraId="51B7E86B" w14:textId="77777777" w:rsidR="00CF7B30" w:rsidRDefault="00CF7B30" w:rsidP="00DA2E1D">
      <w:pPr>
        <w:jc w:val="center"/>
      </w:pPr>
    </w:p>
    <w:p w14:paraId="175C3E0B" w14:textId="77777777" w:rsidR="00CF7B30" w:rsidRDefault="00CF7B30" w:rsidP="00DA2E1D">
      <w:pPr>
        <w:jc w:val="center"/>
      </w:pPr>
    </w:p>
    <w:p w14:paraId="48C4F86C" w14:textId="77777777" w:rsidR="00CF7B30" w:rsidRDefault="00CF7B30" w:rsidP="00DA2E1D">
      <w:pPr>
        <w:jc w:val="center"/>
      </w:pPr>
    </w:p>
    <w:p w14:paraId="477B2B90" w14:textId="77777777" w:rsidR="00CF7B30" w:rsidRDefault="00CF7B30" w:rsidP="00DA2E1D">
      <w:pPr>
        <w:jc w:val="center"/>
      </w:pPr>
    </w:p>
    <w:p w14:paraId="5B431578" w14:textId="77777777" w:rsidR="00CF7B30" w:rsidRDefault="00CF7B30" w:rsidP="00DA2E1D">
      <w:pPr>
        <w:jc w:val="center"/>
      </w:pPr>
    </w:p>
    <w:p w14:paraId="379B747C" w14:textId="77777777" w:rsidR="00CF7B30" w:rsidRDefault="00CF7B30" w:rsidP="00DA2E1D">
      <w:pPr>
        <w:jc w:val="center"/>
      </w:pPr>
    </w:p>
    <w:p w14:paraId="61D0955B" w14:textId="77777777" w:rsidR="00CF7B30" w:rsidRDefault="00CF7B30" w:rsidP="00DA2E1D">
      <w:pPr>
        <w:jc w:val="center"/>
      </w:pPr>
    </w:p>
    <w:p w14:paraId="19FEBBDF" w14:textId="77777777" w:rsidR="00CF7B30" w:rsidRDefault="00CF7B30" w:rsidP="00DA2E1D">
      <w:pPr>
        <w:jc w:val="center"/>
      </w:pPr>
    </w:p>
    <w:p w14:paraId="5C7A1E7F" w14:textId="77777777" w:rsidR="00CF7B30" w:rsidRDefault="00CF7B30" w:rsidP="00DA2E1D">
      <w:pPr>
        <w:jc w:val="center"/>
      </w:pPr>
    </w:p>
    <w:p w14:paraId="53F0C8B9" w14:textId="77777777" w:rsidR="00CF7B30" w:rsidRDefault="00CF7B30" w:rsidP="00DA2E1D">
      <w:pPr>
        <w:jc w:val="center"/>
      </w:pPr>
    </w:p>
    <w:p w14:paraId="57515233" w14:textId="77777777" w:rsidR="00CF7B30" w:rsidRDefault="00CF7B30" w:rsidP="00DA2E1D">
      <w:pPr>
        <w:jc w:val="center"/>
      </w:pPr>
    </w:p>
    <w:p w14:paraId="65CB4511" w14:textId="77777777" w:rsidR="00CF7B30" w:rsidRDefault="00CF7B30" w:rsidP="00DA2E1D">
      <w:pPr>
        <w:jc w:val="center"/>
      </w:pPr>
    </w:p>
    <w:p w14:paraId="42259583" w14:textId="77777777" w:rsidR="00CF7B30" w:rsidRDefault="00CF7B30" w:rsidP="00DA2E1D">
      <w:pPr>
        <w:jc w:val="center"/>
      </w:pPr>
    </w:p>
    <w:p w14:paraId="36E5917D" w14:textId="77777777" w:rsidR="00CF7B30" w:rsidRDefault="00CF7B30" w:rsidP="00DA2E1D">
      <w:pPr>
        <w:jc w:val="center"/>
      </w:pPr>
    </w:p>
    <w:p w14:paraId="200B4C84" w14:textId="77777777" w:rsidR="00CF7B30" w:rsidRDefault="00CF7B30" w:rsidP="00DA2E1D">
      <w:pPr>
        <w:jc w:val="center"/>
      </w:pPr>
    </w:p>
    <w:p w14:paraId="6C833134" w14:textId="77777777" w:rsidR="00CF7B30" w:rsidRDefault="00CF7B30" w:rsidP="00DA2E1D">
      <w:pPr>
        <w:jc w:val="center"/>
      </w:pPr>
    </w:p>
    <w:p w14:paraId="00037C26" w14:textId="77777777" w:rsidR="00CF7B30" w:rsidRDefault="00CF7B30" w:rsidP="00DA2E1D">
      <w:pPr>
        <w:jc w:val="center"/>
      </w:pPr>
    </w:p>
    <w:p w14:paraId="20BE72C8" w14:textId="77777777" w:rsidR="00CF7B30" w:rsidRDefault="00CF7B30" w:rsidP="00DA2E1D">
      <w:pPr>
        <w:jc w:val="center"/>
      </w:pPr>
    </w:p>
    <w:p w14:paraId="4546263E" w14:textId="77777777" w:rsidR="00CF7B30" w:rsidRDefault="00CF7B30" w:rsidP="00DA2E1D">
      <w:pPr>
        <w:jc w:val="center"/>
      </w:pPr>
    </w:p>
    <w:p w14:paraId="2F35FA0B" w14:textId="77777777" w:rsidR="00CF7B30" w:rsidRDefault="00CF7B30" w:rsidP="00DA2E1D">
      <w:pPr>
        <w:jc w:val="center"/>
      </w:pPr>
    </w:p>
    <w:p w14:paraId="44C64E2A" w14:textId="77777777" w:rsidR="00CF7B30" w:rsidRDefault="00CF7B30" w:rsidP="00DA2E1D">
      <w:pPr>
        <w:jc w:val="center"/>
      </w:pPr>
    </w:p>
    <w:p w14:paraId="06B176C1" w14:textId="77777777" w:rsidR="00CF7B30" w:rsidRDefault="00CF7B30" w:rsidP="00DA2E1D">
      <w:pPr>
        <w:jc w:val="center"/>
      </w:pPr>
    </w:p>
    <w:p w14:paraId="61258741" w14:textId="77777777" w:rsidR="00CF7B30" w:rsidRDefault="00CF7B30" w:rsidP="00DA2E1D">
      <w:pPr>
        <w:jc w:val="center"/>
      </w:pPr>
    </w:p>
    <w:p w14:paraId="77C2AAD7" w14:textId="77777777" w:rsidR="00CF7B30" w:rsidRDefault="00CF7B30" w:rsidP="00DA2E1D">
      <w:pPr>
        <w:jc w:val="center"/>
      </w:pPr>
    </w:p>
    <w:p w14:paraId="0220FF55" w14:textId="77777777" w:rsidR="00CF7B30" w:rsidRDefault="00CF7B30" w:rsidP="00DA2E1D">
      <w:pPr>
        <w:jc w:val="center"/>
      </w:pPr>
    </w:p>
    <w:p w14:paraId="46F011DB" w14:textId="77777777" w:rsidR="00CF7B30" w:rsidRDefault="00CF7B30" w:rsidP="00DA2E1D">
      <w:pPr>
        <w:jc w:val="center"/>
      </w:pPr>
    </w:p>
    <w:p w14:paraId="02E9DE53" w14:textId="77777777" w:rsidR="00CF7B30" w:rsidRDefault="00CF7B30" w:rsidP="00DA2E1D">
      <w:pPr>
        <w:jc w:val="center"/>
      </w:pPr>
    </w:p>
    <w:p w14:paraId="6102BF83" w14:textId="77777777" w:rsidR="00CF7B30" w:rsidRDefault="00CF7B30" w:rsidP="00DA2E1D">
      <w:pPr>
        <w:jc w:val="center"/>
      </w:pPr>
    </w:p>
    <w:p w14:paraId="4179E89F" w14:textId="77777777" w:rsidR="00CF7B30" w:rsidRDefault="00CF7B30" w:rsidP="00DA2E1D">
      <w:pPr>
        <w:jc w:val="center"/>
      </w:pPr>
    </w:p>
    <w:p w14:paraId="7CDDF90B" w14:textId="77777777" w:rsidR="00CF7B30" w:rsidRDefault="00CF7B30" w:rsidP="00DA2E1D">
      <w:pPr>
        <w:jc w:val="center"/>
      </w:pPr>
    </w:p>
    <w:p w14:paraId="6AA820AA" w14:textId="77777777" w:rsidR="00CF7B30" w:rsidRDefault="00CF7B30" w:rsidP="00DA2E1D">
      <w:pPr>
        <w:jc w:val="center"/>
      </w:pPr>
    </w:p>
    <w:p w14:paraId="4EFA1BC2" w14:textId="77777777" w:rsidR="00CF7B30" w:rsidRDefault="00CF7B30" w:rsidP="00DA2E1D">
      <w:pPr>
        <w:jc w:val="center"/>
      </w:pPr>
    </w:p>
    <w:p w14:paraId="6C07C0EF" w14:textId="77777777" w:rsidR="00CF7B30" w:rsidRDefault="00CF7B30" w:rsidP="00DA2E1D">
      <w:pPr>
        <w:jc w:val="center"/>
      </w:pPr>
    </w:p>
    <w:p w14:paraId="00817A67" w14:textId="77777777" w:rsidR="00CF7B30" w:rsidRDefault="00CF7B30" w:rsidP="00DA2E1D">
      <w:pPr>
        <w:jc w:val="center"/>
      </w:pPr>
    </w:p>
    <w:p w14:paraId="0241725A" w14:textId="77777777" w:rsidR="00CF7B30" w:rsidRDefault="00CF7B30" w:rsidP="00DA2E1D">
      <w:pPr>
        <w:jc w:val="center"/>
      </w:pPr>
    </w:p>
    <w:p w14:paraId="23CC8B43" w14:textId="77777777" w:rsidR="00CF7B30" w:rsidRDefault="00CF7B30" w:rsidP="00DA2E1D">
      <w:pPr>
        <w:jc w:val="center"/>
      </w:pPr>
    </w:p>
    <w:p w14:paraId="35AD1000" w14:textId="77777777" w:rsidR="00870EB9" w:rsidRPr="00F73AB9" w:rsidRDefault="00870EB9" w:rsidP="00870EB9">
      <w:pPr>
        <w:jc w:val="center"/>
        <w:rPr>
          <w:b/>
          <w:sz w:val="32"/>
        </w:rPr>
      </w:pPr>
      <w:r w:rsidRPr="00F73AB9">
        <w:rPr>
          <w:b/>
          <w:sz w:val="32"/>
        </w:rPr>
        <w:t>Table of Contents</w:t>
      </w:r>
    </w:p>
    <w:p w14:paraId="4B4B9E60" w14:textId="34B10DBA" w:rsidR="00870EB9" w:rsidRDefault="008E2FF4" w:rsidP="00870EB9">
      <w:pPr>
        <w:rPr>
          <w:b/>
        </w:rPr>
      </w:pPr>
      <w:r>
        <w:rPr>
          <w:b/>
        </w:rPr>
        <w:t>1</w:t>
      </w:r>
      <w:r w:rsidR="00870EB9">
        <w:rPr>
          <w:b/>
        </w:rPr>
        <w:tab/>
      </w:r>
      <w:r w:rsidR="00870EB9" w:rsidRPr="00F73AB9">
        <w:rPr>
          <w:b/>
        </w:rPr>
        <w:t>Introduction</w:t>
      </w:r>
      <w:r w:rsidR="00870EB9">
        <w:rPr>
          <w:b/>
        </w:rPr>
        <w:t>……</w:t>
      </w:r>
      <w:r w:rsidR="00870EB9" w:rsidRPr="00F73AB9">
        <w:rPr>
          <w:b/>
        </w:rPr>
        <w:t>……………………………………………………………………………</w:t>
      </w:r>
      <w:r w:rsidR="00870EB9">
        <w:rPr>
          <w:b/>
        </w:rPr>
        <w:t>.</w:t>
      </w:r>
      <w:r w:rsidR="00CF7B30">
        <w:rPr>
          <w:b/>
        </w:rPr>
        <w:t>…......</w:t>
      </w:r>
    </w:p>
    <w:p w14:paraId="2F07A291" w14:textId="5BDEC23D" w:rsidR="00870EB9" w:rsidRPr="00D65489" w:rsidRDefault="008E2FF4" w:rsidP="00870EB9">
      <w:r>
        <w:tab/>
        <w:t>1.1</w:t>
      </w:r>
      <w:r>
        <w:tab/>
        <w:t>Purpose.............................</w:t>
      </w:r>
      <w:r w:rsidR="00870EB9" w:rsidRPr="00D65489">
        <w:t>………………………………..……………….</w:t>
      </w:r>
      <w:r w:rsidR="00870EB9">
        <w:t>.......</w:t>
      </w:r>
      <w:r w:rsidR="00870EB9" w:rsidRPr="00D65489">
        <w:t>..………..</w:t>
      </w:r>
      <w:r w:rsidR="00CF7B30">
        <w:t>..</w:t>
      </w:r>
    </w:p>
    <w:p w14:paraId="52F45869" w14:textId="0A31F16F" w:rsidR="00870EB9" w:rsidRDefault="008E2FF4" w:rsidP="00870EB9">
      <w:r>
        <w:tab/>
        <w:t>1.2</w:t>
      </w:r>
      <w:r>
        <w:tab/>
      </w:r>
      <w:r w:rsidR="00154933">
        <w:t>Things to Test......</w:t>
      </w:r>
      <w:r>
        <w:t>..................</w:t>
      </w:r>
      <w:r w:rsidR="00870EB9">
        <w:t>...........</w:t>
      </w:r>
      <w:r w:rsidR="00154933">
        <w:t>…</w:t>
      </w:r>
      <w:r w:rsidR="00870EB9" w:rsidRPr="00D65489">
        <w:t>……………………………………</w:t>
      </w:r>
      <w:r w:rsidR="00870EB9">
        <w:t>.........</w:t>
      </w:r>
      <w:r w:rsidR="00870EB9" w:rsidRPr="00D65489">
        <w:t>…..</w:t>
      </w:r>
      <w:r w:rsidR="00870EB9">
        <w:t>.</w:t>
      </w:r>
      <w:r w:rsidR="00CF7B30">
        <w:t>…</w:t>
      </w:r>
    </w:p>
    <w:p w14:paraId="02F095C8" w14:textId="0112C770" w:rsidR="00870EB9" w:rsidRDefault="00333349" w:rsidP="00870EB9">
      <w:r>
        <w:tab/>
      </w:r>
      <w:r>
        <w:tab/>
        <w:t>1.2.1</w:t>
      </w:r>
      <w:r>
        <w:tab/>
      </w:r>
      <w:r w:rsidR="00154933">
        <w:t>Gameplay.......</w:t>
      </w:r>
      <w:r>
        <w:t>......................</w:t>
      </w:r>
      <w:r w:rsidRPr="00D65489">
        <w:t>.……………………………………</w:t>
      </w:r>
      <w:r>
        <w:t>.........</w:t>
      </w:r>
      <w:r w:rsidRPr="00D65489">
        <w:t>…..</w:t>
      </w:r>
      <w:r>
        <w:t>.</w:t>
      </w:r>
      <w:r w:rsidR="00CF7B30">
        <w:t>…</w:t>
      </w:r>
    </w:p>
    <w:p w14:paraId="62AEC0C4" w14:textId="03A95EA0" w:rsidR="00870EB9" w:rsidRDefault="00870EB9" w:rsidP="00870EB9">
      <w:r>
        <w:tab/>
      </w:r>
      <w:r>
        <w:tab/>
        <w:t>1.2.2</w:t>
      </w:r>
      <w:r>
        <w:tab/>
      </w:r>
      <w:r w:rsidR="00154933">
        <w:t>AI</w:t>
      </w:r>
      <w:r w:rsidR="00333349" w:rsidRPr="00D65489">
        <w:t>..…………………………</w:t>
      </w:r>
      <w:r w:rsidR="00333349">
        <w:t>..............................</w:t>
      </w:r>
      <w:r w:rsidR="00333349" w:rsidRPr="00D65489">
        <w:t>…………</w:t>
      </w:r>
      <w:r w:rsidR="00333349">
        <w:t>.........</w:t>
      </w:r>
      <w:r w:rsidR="00333349" w:rsidRPr="00D65489">
        <w:t>…..</w:t>
      </w:r>
      <w:r w:rsidR="00333349">
        <w:t>.</w:t>
      </w:r>
      <w:r w:rsidR="00CF7B30">
        <w:t>…</w:t>
      </w:r>
    </w:p>
    <w:p w14:paraId="7188CA9C" w14:textId="72F34A3B" w:rsidR="00154933" w:rsidRPr="00D65489" w:rsidRDefault="00154933" w:rsidP="00154933">
      <w:r>
        <w:tab/>
      </w:r>
      <w:r>
        <w:tab/>
        <w:t>1.2.3</w:t>
      </w:r>
      <w:r>
        <w:tab/>
        <w:t>Items</w:t>
      </w:r>
      <w:r w:rsidRPr="00D65489">
        <w:t>..…………………………</w:t>
      </w:r>
      <w:r>
        <w:t>..............................</w:t>
      </w:r>
      <w:r w:rsidRPr="00D65489">
        <w:t>…………</w:t>
      </w:r>
      <w:r>
        <w:t>.........</w:t>
      </w:r>
      <w:r w:rsidRPr="00D65489">
        <w:t>…..</w:t>
      </w:r>
      <w:r w:rsidR="00CF7B30">
        <w:t>.…</w:t>
      </w:r>
    </w:p>
    <w:p w14:paraId="6BFF15A8" w14:textId="4246EF2D" w:rsidR="00154933" w:rsidRPr="00D65489" w:rsidRDefault="00154933" w:rsidP="00154933">
      <w:r>
        <w:tab/>
      </w:r>
      <w:r>
        <w:tab/>
        <w:t>1.2.4</w:t>
      </w:r>
      <w:r>
        <w:tab/>
        <w:t>Collectables</w:t>
      </w:r>
      <w:r w:rsidRPr="00D65489">
        <w:t>..…………………………</w:t>
      </w:r>
      <w:r>
        <w:t>..............................</w:t>
      </w:r>
      <w:r w:rsidRPr="00D65489">
        <w:t>…………</w:t>
      </w:r>
      <w:r>
        <w:t>.........</w:t>
      </w:r>
      <w:r w:rsidRPr="00D65489">
        <w:t>…..</w:t>
      </w:r>
      <w:r w:rsidR="00CF7B30">
        <w:t>.…</w:t>
      </w:r>
    </w:p>
    <w:p w14:paraId="3D9E0093" w14:textId="10ECF8E0" w:rsidR="00154933" w:rsidRDefault="00154933" w:rsidP="00870EB9">
      <w:r>
        <w:tab/>
      </w:r>
      <w:r>
        <w:tab/>
        <w:t>1.2.5</w:t>
      </w:r>
      <w:r>
        <w:tab/>
        <w:t>Saving</w:t>
      </w:r>
      <w:r w:rsidR="003200E2">
        <w:t xml:space="preserve"> &amp; Loading</w:t>
      </w:r>
      <w:r>
        <w:t>.............................</w:t>
      </w:r>
      <w:r w:rsidR="003200E2">
        <w:t>.………………</w:t>
      </w:r>
      <w:r w:rsidRPr="00D65489">
        <w:t>……………</w:t>
      </w:r>
      <w:r>
        <w:t>.........</w:t>
      </w:r>
      <w:r w:rsidRPr="00D65489">
        <w:t>…..</w:t>
      </w:r>
      <w:r w:rsidR="00CF7B30">
        <w:t>.…</w:t>
      </w:r>
    </w:p>
    <w:p w14:paraId="58F35982" w14:textId="1D9FAFDA" w:rsidR="00154933" w:rsidRDefault="00154933" w:rsidP="00870EB9">
      <w:r>
        <w:tab/>
      </w:r>
      <w:r>
        <w:tab/>
        <w:t>1.2.6</w:t>
      </w:r>
      <w:r>
        <w:tab/>
        <w:t>Levels....................................</w:t>
      </w:r>
      <w:r w:rsidRPr="00D65489">
        <w:t>.……………………………………</w:t>
      </w:r>
      <w:r>
        <w:t>.........</w:t>
      </w:r>
      <w:r w:rsidRPr="00D65489">
        <w:t>…..</w:t>
      </w:r>
      <w:r w:rsidR="00CF7B30">
        <w:t>.…</w:t>
      </w:r>
    </w:p>
    <w:p w14:paraId="37F969BC" w14:textId="4D3397F2" w:rsidR="0050004D" w:rsidRPr="00D65489" w:rsidRDefault="0050004D" w:rsidP="00870EB9">
      <w:r>
        <w:tab/>
      </w:r>
      <w:r>
        <w:tab/>
        <w:t>1.2.7</w:t>
      </w:r>
      <w:r>
        <w:tab/>
        <w:t>User Interfaces.....................................</w:t>
      </w:r>
      <w:r w:rsidRPr="00D65489">
        <w:t>…………………………</w:t>
      </w:r>
      <w:r>
        <w:t>.........</w:t>
      </w:r>
      <w:r w:rsidRPr="00D65489">
        <w:t>…..</w:t>
      </w:r>
      <w:r>
        <w:t>.…</w:t>
      </w:r>
    </w:p>
    <w:p w14:paraId="718BEFA1" w14:textId="72B270E8" w:rsidR="00870EB9" w:rsidRPr="00F73AB9" w:rsidRDefault="008672CF" w:rsidP="00870EB9">
      <w:pPr>
        <w:rPr>
          <w:b/>
        </w:rPr>
      </w:pPr>
      <w:r>
        <w:rPr>
          <w:b/>
        </w:rPr>
        <w:t>2</w:t>
      </w:r>
      <w:r w:rsidR="00870EB9" w:rsidRPr="00F73AB9">
        <w:rPr>
          <w:b/>
        </w:rPr>
        <w:t xml:space="preserve"> </w:t>
      </w:r>
      <w:r w:rsidR="00870EB9">
        <w:rPr>
          <w:b/>
        </w:rPr>
        <w:tab/>
      </w:r>
      <w:r w:rsidR="00DF0D5C">
        <w:rPr>
          <w:b/>
        </w:rPr>
        <w:t>Usability Testing</w:t>
      </w:r>
      <w:r w:rsidR="00870EB9">
        <w:rPr>
          <w:b/>
        </w:rPr>
        <w:t>..........</w:t>
      </w:r>
      <w:r w:rsidR="00870EB9" w:rsidRPr="00F73AB9">
        <w:rPr>
          <w:b/>
        </w:rPr>
        <w:t>………….………………</w:t>
      </w:r>
      <w:r w:rsidR="00870EB9">
        <w:rPr>
          <w:b/>
        </w:rPr>
        <w:t>...</w:t>
      </w:r>
      <w:r w:rsidR="00870EB9" w:rsidRPr="00F73AB9">
        <w:rPr>
          <w:b/>
        </w:rPr>
        <w:t>……………</w:t>
      </w:r>
      <w:r w:rsidR="00CF7B30">
        <w:rPr>
          <w:b/>
        </w:rPr>
        <w:t>.....……………………………</w:t>
      </w:r>
    </w:p>
    <w:p w14:paraId="2074E994" w14:textId="42A264C0" w:rsidR="00870EB9" w:rsidRDefault="008672CF" w:rsidP="00870EB9">
      <w:pPr>
        <w:ind w:firstLine="720"/>
      </w:pPr>
      <w:r>
        <w:t>2</w:t>
      </w:r>
      <w:r w:rsidR="00BE5DDA">
        <w:t>.1</w:t>
      </w:r>
      <w:r w:rsidR="00870EB9">
        <w:tab/>
      </w:r>
      <w:r w:rsidR="00DF0D5C">
        <w:t>Purpose &amp; Breakdown</w:t>
      </w:r>
      <w:r w:rsidR="00BE5DDA" w:rsidRPr="00F73AB9">
        <w:rPr>
          <w:b/>
        </w:rPr>
        <w:t>………</w:t>
      </w:r>
      <w:r w:rsidR="00BE5DDA">
        <w:rPr>
          <w:b/>
        </w:rPr>
        <w:t>...</w:t>
      </w:r>
      <w:r w:rsidR="00BE5DDA" w:rsidRPr="00F73AB9">
        <w:rPr>
          <w:b/>
        </w:rPr>
        <w:t>……………</w:t>
      </w:r>
      <w:r w:rsidR="00BE5DDA">
        <w:rPr>
          <w:b/>
        </w:rPr>
        <w:t>.....………………........……</w:t>
      </w:r>
    </w:p>
    <w:p w14:paraId="4031906F" w14:textId="6AFFE5F3" w:rsidR="00870EB9" w:rsidRDefault="008672CF" w:rsidP="00870EB9">
      <w:pPr>
        <w:ind w:firstLine="720"/>
      </w:pPr>
      <w:r>
        <w:t>2</w:t>
      </w:r>
      <w:r w:rsidR="00BE5DDA">
        <w:t>.2</w:t>
      </w:r>
      <w:r w:rsidR="00870EB9">
        <w:tab/>
      </w:r>
      <w:r w:rsidR="00DF0D5C">
        <w:t>Demographics</w:t>
      </w:r>
      <w:r w:rsidR="00BE5DDA" w:rsidRPr="00F73AB9">
        <w:rPr>
          <w:b/>
        </w:rPr>
        <w:t>.………………</w:t>
      </w:r>
      <w:r w:rsidR="00BE5DDA">
        <w:rPr>
          <w:b/>
        </w:rPr>
        <w:t>...</w:t>
      </w:r>
      <w:r w:rsidR="00BE5DDA" w:rsidRPr="00F73AB9">
        <w:rPr>
          <w:b/>
        </w:rPr>
        <w:t>……………</w:t>
      </w:r>
      <w:r w:rsidR="00BE5DDA">
        <w:rPr>
          <w:b/>
        </w:rPr>
        <w:t>.....……………</w:t>
      </w:r>
      <w:r w:rsidR="008E2FF4">
        <w:rPr>
          <w:b/>
        </w:rPr>
        <w:t>.........</w:t>
      </w:r>
    </w:p>
    <w:p w14:paraId="487EB89B" w14:textId="76259110" w:rsidR="00BE5DDA" w:rsidRDefault="008672CF" w:rsidP="00BE5DDA">
      <w:pPr>
        <w:ind w:firstLine="720"/>
      </w:pPr>
      <w:r>
        <w:t>2</w:t>
      </w:r>
      <w:r w:rsidR="00AA6250">
        <w:t>.3</w:t>
      </w:r>
      <w:r w:rsidR="00BE5DDA">
        <w:tab/>
      </w:r>
      <w:r w:rsidR="00CF7B30">
        <w:t>Testing Results</w:t>
      </w:r>
      <w:r w:rsidR="00BE5DDA" w:rsidRPr="00F73AB9">
        <w:rPr>
          <w:b/>
        </w:rPr>
        <w:t>.………………</w:t>
      </w:r>
      <w:r w:rsidR="00BE5DDA">
        <w:rPr>
          <w:b/>
        </w:rPr>
        <w:t>...</w:t>
      </w:r>
      <w:r w:rsidR="00BE5DDA" w:rsidRPr="00F73AB9">
        <w:rPr>
          <w:b/>
        </w:rPr>
        <w:t>……………</w:t>
      </w:r>
      <w:r w:rsidR="00BE5DDA">
        <w:rPr>
          <w:b/>
        </w:rPr>
        <w:t>.....……………………………</w:t>
      </w:r>
      <w:r w:rsidR="008E2FF4">
        <w:rPr>
          <w:b/>
        </w:rPr>
        <w:t>.</w:t>
      </w:r>
    </w:p>
    <w:p w14:paraId="782F85F7" w14:textId="1A3B0156" w:rsidR="00DF0D5C" w:rsidRDefault="00DF0D5C" w:rsidP="00870EB9">
      <w:r>
        <w:tab/>
        <w:t>2.5</w:t>
      </w:r>
      <w:r>
        <w:tab/>
        <w:t>User Feedback</w:t>
      </w:r>
      <w:r>
        <w:rPr>
          <w:b/>
        </w:rPr>
        <w:t>.……</w:t>
      </w:r>
      <w:r w:rsidRPr="00F73AB9">
        <w:rPr>
          <w:b/>
        </w:rPr>
        <w:t>………</w:t>
      </w:r>
      <w:r>
        <w:rPr>
          <w:b/>
        </w:rPr>
        <w:t>...</w:t>
      </w:r>
      <w:r w:rsidRPr="00F73AB9">
        <w:rPr>
          <w:b/>
        </w:rPr>
        <w:t>……………</w:t>
      </w:r>
      <w:r>
        <w:rPr>
          <w:b/>
        </w:rPr>
        <w:t>.....………………………….................…</w:t>
      </w:r>
    </w:p>
    <w:p w14:paraId="6C70AD6B" w14:textId="2655B0B1" w:rsidR="00DF0D5C" w:rsidRPr="00F73AB9" w:rsidRDefault="00DF0D5C" w:rsidP="00DF0D5C">
      <w:pPr>
        <w:rPr>
          <w:b/>
        </w:rPr>
      </w:pPr>
      <w:r>
        <w:rPr>
          <w:b/>
        </w:rPr>
        <w:t>3</w:t>
      </w:r>
      <w:r w:rsidRPr="00F73AB9">
        <w:rPr>
          <w:b/>
        </w:rPr>
        <w:t xml:space="preserve"> </w:t>
      </w:r>
      <w:r>
        <w:rPr>
          <w:b/>
        </w:rPr>
        <w:tab/>
        <w:t>White Box Testing..........………</w:t>
      </w:r>
      <w:r w:rsidRPr="00F73AB9">
        <w:rPr>
          <w:b/>
        </w:rPr>
        <w:t>.………………</w:t>
      </w:r>
      <w:r>
        <w:rPr>
          <w:b/>
        </w:rPr>
        <w:t>...</w:t>
      </w:r>
      <w:r w:rsidRPr="00F73AB9">
        <w:rPr>
          <w:b/>
        </w:rPr>
        <w:t>……………</w:t>
      </w:r>
      <w:r w:rsidR="00CF7B30">
        <w:rPr>
          <w:b/>
        </w:rPr>
        <w:t>.....……………………………</w:t>
      </w:r>
    </w:p>
    <w:p w14:paraId="39B9CCF2" w14:textId="406834B7" w:rsidR="00DF0D5C" w:rsidRDefault="00DF0D5C" w:rsidP="00DF0D5C">
      <w:pPr>
        <w:ind w:firstLine="720"/>
      </w:pPr>
      <w:r>
        <w:t>2.1</w:t>
      </w:r>
      <w:r>
        <w:tab/>
        <w:t>Purpose &amp; Breakdown</w:t>
      </w:r>
      <w:r w:rsidRPr="00F73AB9">
        <w:rPr>
          <w:b/>
        </w:rPr>
        <w:t>.………………</w:t>
      </w:r>
      <w:r>
        <w:rPr>
          <w:b/>
        </w:rPr>
        <w:t>...</w:t>
      </w:r>
      <w:r w:rsidRPr="00F73AB9">
        <w:rPr>
          <w:b/>
        </w:rPr>
        <w:t>……………</w:t>
      </w:r>
      <w:r>
        <w:rPr>
          <w:b/>
        </w:rPr>
        <w:t>.....………………........……</w:t>
      </w:r>
    </w:p>
    <w:p w14:paraId="27F8291F" w14:textId="78BB3615" w:rsidR="00DF0D5C" w:rsidRDefault="00DF0D5C" w:rsidP="00DF0D5C">
      <w:pPr>
        <w:ind w:firstLine="720"/>
      </w:pPr>
      <w:r>
        <w:t>2.2</w:t>
      </w:r>
      <w:r>
        <w:tab/>
        <w:t>Non-functional Requirements</w:t>
      </w:r>
      <w:r w:rsidRPr="00F73AB9">
        <w:rPr>
          <w:b/>
        </w:rPr>
        <w:t>.………………</w:t>
      </w:r>
      <w:r>
        <w:rPr>
          <w:b/>
        </w:rPr>
        <w:t>...</w:t>
      </w:r>
      <w:r w:rsidRPr="00F73AB9">
        <w:rPr>
          <w:b/>
        </w:rPr>
        <w:t>……………</w:t>
      </w:r>
      <w:r>
        <w:rPr>
          <w:b/>
        </w:rPr>
        <w:t>.....…………….........</w:t>
      </w:r>
    </w:p>
    <w:p w14:paraId="399510E5" w14:textId="6C1DF83B" w:rsidR="00154933" w:rsidRPr="00F73AB9" w:rsidRDefault="00154933" w:rsidP="00154933">
      <w:pPr>
        <w:rPr>
          <w:b/>
        </w:rPr>
      </w:pPr>
      <w:r>
        <w:rPr>
          <w:b/>
        </w:rPr>
        <w:t>4</w:t>
      </w:r>
      <w:r>
        <w:rPr>
          <w:b/>
        </w:rPr>
        <w:tab/>
      </w:r>
      <w:r w:rsidR="0048152F">
        <w:rPr>
          <w:b/>
        </w:rPr>
        <w:t>Automated Testing</w:t>
      </w:r>
      <w:r>
        <w:rPr>
          <w:b/>
        </w:rPr>
        <w:t>..........………</w:t>
      </w:r>
      <w:r w:rsidR="0048152F">
        <w:rPr>
          <w:b/>
        </w:rPr>
        <w:t>.…………</w:t>
      </w:r>
      <w:r>
        <w:rPr>
          <w:b/>
        </w:rPr>
        <w:t>...</w:t>
      </w:r>
      <w:r w:rsidRPr="00F73AB9">
        <w:rPr>
          <w:b/>
        </w:rPr>
        <w:t>……………</w:t>
      </w:r>
      <w:r w:rsidR="00CF7B30">
        <w:rPr>
          <w:b/>
        </w:rPr>
        <w:t>.....……………………………</w:t>
      </w:r>
    </w:p>
    <w:p w14:paraId="1B8FEB2E" w14:textId="373FE458" w:rsidR="0048152F" w:rsidRPr="00F73AB9" w:rsidRDefault="0048152F" w:rsidP="0048152F">
      <w:pPr>
        <w:rPr>
          <w:b/>
        </w:rPr>
      </w:pPr>
      <w:r>
        <w:rPr>
          <w:b/>
        </w:rPr>
        <w:t>5</w:t>
      </w:r>
      <w:r>
        <w:rPr>
          <w:b/>
        </w:rPr>
        <w:tab/>
        <w:t>Testing Results..........……….…………...</w:t>
      </w:r>
      <w:r w:rsidRPr="00F73AB9">
        <w:rPr>
          <w:b/>
        </w:rPr>
        <w:t>……………</w:t>
      </w:r>
      <w:r w:rsidR="00CF7B30">
        <w:rPr>
          <w:b/>
        </w:rPr>
        <w:t>.....……………………………</w:t>
      </w:r>
    </w:p>
    <w:p w14:paraId="376EBF52" w14:textId="475883AE" w:rsidR="00D1392F" w:rsidRDefault="00D1392F" w:rsidP="00D1392F">
      <w:r>
        <w:tab/>
        <w:t>5.1</w:t>
      </w:r>
      <w:r>
        <w:tab/>
        <w:t>Gameplay.............................</w:t>
      </w:r>
      <w:r w:rsidRPr="00D65489">
        <w:t>.……………………………………</w:t>
      </w:r>
      <w:r>
        <w:t>.........</w:t>
      </w:r>
      <w:r w:rsidRPr="00D65489">
        <w:t>…..</w:t>
      </w:r>
      <w:r>
        <w:t>.…</w:t>
      </w:r>
    </w:p>
    <w:p w14:paraId="2EAE6E5A" w14:textId="5A6B6ED3" w:rsidR="00D1392F" w:rsidRDefault="00D1392F" w:rsidP="00D1392F">
      <w:pPr>
        <w:ind w:firstLine="720"/>
      </w:pPr>
      <w:r>
        <w:t>5.2</w:t>
      </w:r>
      <w:r>
        <w:tab/>
        <w:t>AI</w:t>
      </w:r>
      <w:r w:rsidRPr="00D65489">
        <w:t>..…………………………</w:t>
      </w:r>
      <w:r>
        <w:t>..............................</w:t>
      </w:r>
      <w:r w:rsidRPr="00D65489">
        <w:t>…………</w:t>
      </w:r>
      <w:r>
        <w:t>.........</w:t>
      </w:r>
      <w:r w:rsidRPr="00D65489">
        <w:t>…..</w:t>
      </w:r>
      <w:r>
        <w:t>.…</w:t>
      </w:r>
    </w:p>
    <w:p w14:paraId="74CC4A0F" w14:textId="66876FFD" w:rsidR="00D1392F" w:rsidRPr="00D65489" w:rsidRDefault="00D1392F" w:rsidP="00D1392F">
      <w:r>
        <w:tab/>
        <w:t>5.3</w:t>
      </w:r>
      <w:r>
        <w:tab/>
        <w:t>Items</w:t>
      </w:r>
      <w:r w:rsidRPr="00D65489">
        <w:t>..…………………………</w:t>
      </w:r>
      <w:r>
        <w:t>..............................</w:t>
      </w:r>
      <w:r w:rsidRPr="00D65489">
        <w:t>…………</w:t>
      </w:r>
      <w:r>
        <w:t>.........</w:t>
      </w:r>
      <w:r w:rsidRPr="00D65489">
        <w:t>…..</w:t>
      </w:r>
      <w:r>
        <w:t>.…</w:t>
      </w:r>
    </w:p>
    <w:p w14:paraId="5C4219B5" w14:textId="74E026DB" w:rsidR="00D1392F" w:rsidRPr="00D65489" w:rsidRDefault="00D1392F" w:rsidP="00D1392F">
      <w:r>
        <w:tab/>
        <w:t>5.4</w:t>
      </w:r>
      <w:r>
        <w:tab/>
        <w:t>Collectables</w:t>
      </w:r>
      <w:r w:rsidRPr="00D65489">
        <w:t>..…………………………</w:t>
      </w:r>
      <w:r>
        <w:t>..............................</w:t>
      </w:r>
      <w:r w:rsidRPr="00D65489">
        <w:t>…………</w:t>
      </w:r>
      <w:r>
        <w:t>.........</w:t>
      </w:r>
      <w:r w:rsidRPr="00D65489">
        <w:t>…..</w:t>
      </w:r>
      <w:r>
        <w:t>.…</w:t>
      </w:r>
    </w:p>
    <w:p w14:paraId="6EE1231F" w14:textId="563F999E" w:rsidR="00D1392F" w:rsidRDefault="00D1392F" w:rsidP="00D1392F">
      <w:r>
        <w:tab/>
        <w:t>5.5</w:t>
      </w:r>
      <w:r>
        <w:tab/>
        <w:t>Saving &amp; Loading..............................………………</w:t>
      </w:r>
      <w:r w:rsidRPr="00D65489">
        <w:t>……………</w:t>
      </w:r>
      <w:r>
        <w:t>.........</w:t>
      </w:r>
      <w:r w:rsidRPr="00D65489">
        <w:t>…..</w:t>
      </w:r>
      <w:r>
        <w:t>.…</w:t>
      </w:r>
    </w:p>
    <w:p w14:paraId="4E0D4B74" w14:textId="60F51831" w:rsidR="00D1392F" w:rsidRDefault="00D1392F" w:rsidP="00D1392F">
      <w:r>
        <w:tab/>
        <w:t>5.6</w:t>
      </w:r>
      <w:r>
        <w:tab/>
        <w:t>Levels....................................</w:t>
      </w:r>
      <w:r w:rsidRPr="00D65489">
        <w:t>.……………………………………</w:t>
      </w:r>
      <w:r>
        <w:t>.........</w:t>
      </w:r>
      <w:r w:rsidRPr="00D65489">
        <w:t>…..</w:t>
      </w:r>
      <w:r>
        <w:t>.…</w:t>
      </w:r>
    </w:p>
    <w:p w14:paraId="6F149042" w14:textId="35ADE8D1" w:rsidR="00D1392F" w:rsidRPr="00D65489" w:rsidRDefault="00D1392F" w:rsidP="00D1392F">
      <w:r>
        <w:tab/>
        <w:t>5.7</w:t>
      </w:r>
      <w:r>
        <w:tab/>
        <w:t>User Interfaces.....................................</w:t>
      </w:r>
      <w:r w:rsidRPr="00D65489">
        <w:t>…………………………</w:t>
      </w:r>
      <w:r>
        <w:t>.........</w:t>
      </w:r>
      <w:r w:rsidRPr="00D65489">
        <w:t>…..</w:t>
      </w:r>
      <w:r>
        <w:t>.…</w:t>
      </w:r>
    </w:p>
    <w:p w14:paraId="53C13008" w14:textId="77777777" w:rsidR="008C0DB7" w:rsidRDefault="008C0DB7" w:rsidP="00870EB9"/>
    <w:p w14:paraId="355C95EC" w14:textId="77777777" w:rsidR="008C0DB7" w:rsidRPr="00D65489" w:rsidRDefault="008C0DB7" w:rsidP="008C0DB7">
      <w:pPr>
        <w:jc w:val="center"/>
        <w:rPr>
          <w:b/>
        </w:rPr>
      </w:pPr>
      <w:r w:rsidRPr="00D65489">
        <w:rPr>
          <w:b/>
        </w:rPr>
        <w:t xml:space="preserve">List of </w:t>
      </w:r>
      <w:r>
        <w:rPr>
          <w:b/>
        </w:rPr>
        <w:t>Figures</w:t>
      </w:r>
    </w:p>
    <w:p w14:paraId="0ADCE6BD" w14:textId="5B445BCE" w:rsidR="002F6554" w:rsidRPr="002F6554" w:rsidRDefault="002F6554" w:rsidP="002F6554">
      <w:r w:rsidRPr="002F6554">
        <w:t>Figure 2.4-1</w:t>
      </w:r>
      <w:r>
        <w:t>.</w:t>
      </w:r>
      <w:r>
        <w:tab/>
      </w:r>
      <w:r w:rsidRPr="002F6554">
        <w:t>Basic Flowchart of the Game</w:t>
      </w:r>
      <w:r>
        <w:t>………</w:t>
      </w:r>
      <w:r w:rsidR="00CF7B30">
        <w:t>…………………………………………...............</w:t>
      </w:r>
    </w:p>
    <w:p w14:paraId="0BC2D984" w14:textId="5F389CCB" w:rsidR="002F6554" w:rsidRPr="002F6554" w:rsidRDefault="002F6554" w:rsidP="002F6554">
      <w:r w:rsidRPr="002F6554">
        <w:t>Figure 2.4-2</w:t>
      </w:r>
      <w:r>
        <w:t>.</w:t>
      </w:r>
      <w:r>
        <w:tab/>
      </w:r>
      <w:r w:rsidRPr="002F6554">
        <w:t>Character Class Diagram</w:t>
      </w:r>
      <w:r>
        <w:t>……………………………</w:t>
      </w:r>
      <w:r w:rsidR="00CF7B30">
        <w:t>…………………….......................</w:t>
      </w:r>
    </w:p>
    <w:p w14:paraId="28162249" w14:textId="7FAB418E" w:rsidR="002F6554" w:rsidRDefault="002F6554" w:rsidP="002F6554">
      <w:pPr>
        <w:ind w:left="-567" w:firstLine="567"/>
      </w:pPr>
      <w:r w:rsidRPr="002F6554">
        <w:t>Figure 2.4-3</w:t>
      </w:r>
      <w:r>
        <w:t>.</w:t>
      </w:r>
      <w:r>
        <w:tab/>
      </w:r>
      <w:r w:rsidRPr="002F6554">
        <w:t>Collectable Class Diagram</w:t>
      </w:r>
      <w:r>
        <w:t>……………………</w:t>
      </w:r>
      <w:r w:rsidR="00CF7B30">
        <w:t>……………………………....................</w:t>
      </w:r>
    </w:p>
    <w:p w14:paraId="73DB21DD" w14:textId="376E18C9" w:rsidR="002F6554" w:rsidRPr="002F6554" w:rsidRDefault="002F6554" w:rsidP="002F6554">
      <w:pPr>
        <w:ind w:left="-567" w:firstLine="567"/>
      </w:pPr>
      <w:r w:rsidRPr="002F6554">
        <w:t xml:space="preserve">Figure 2.4-4. </w:t>
      </w:r>
      <w:r w:rsidR="00CF7B30">
        <w:t xml:space="preserve">  </w:t>
      </w:r>
      <w:r w:rsidRPr="002F6554">
        <w:t>Weapon Class Diagram</w:t>
      </w:r>
      <w:r w:rsidR="00CF7B30">
        <w:t>……………</w:t>
      </w:r>
      <w:r>
        <w:t>…………………………</w:t>
      </w:r>
      <w:r w:rsidR="00CF7B30">
        <w:t>………............................</w:t>
      </w:r>
    </w:p>
    <w:p w14:paraId="5C2ABEB7" w14:textId="0DA3720A" w:rsidR="002F6554" w:rsidRPr="002F6554" w:rsidRDefault="002F6554" w:rsidP="002F6554">
      <w:pPr>
        <w:ind w:left="-567" w:firstLine="567"/>
      </w:pPr>
      <w:r w:rsidRPr="002F6554">
        <w:t xml:space="preserve">Figure 2.4-5. </w:t>
      </w:r>
      <w:r w:rsidR="00CF7B30">
        <w:t xml:space="preserve">  </w:t>
      </w:r>
      <w:r w:rsidRPr="002F6554">
        <w:t>Example of Perk Trees</w:t>
      </w:r>
      <w:r w:rsidR="00CF7B30">
        <w:t>……………………</w:t>
      </w:r>
      <w:r>
        <w:t>…………………</w:t>
      </w:r>
      <w:r w:rsidR="00CF7B30">
        <w:t>…….............................</w:t>
      </w:r>
    </w:p>
    <w:p w14:paraId="23CF93D1" w14:textId="7AF65992" w:rsidR="002F6554" w:rsidRDefault="002F6554" w:rsidP="008C0DB7">
      <w:r>
        <w:t>Figure 2.4-6.</w:t>
      </w:r>
      <w:r>
        <w:tab/>
        <w:t>Basic HUD…………………………………….........</w:t>
      </w:r>
      <w:r w:rsidRPr="00D65489">
        <w:t>……………………………………......</w:t>
      </w:r>
      <w:r w:rsidR="00CF7B30">
        <w:t>....</w:t>
      </w:r>
    </w:p>
    <w:p w14:paraId="6BB152FA" w14:textId="762EDB82" w:rsidR="002F6554" w:rsidRDefault="002F6554" w:rsidP="008C0DB7">
      <w:r>
        <w:t>Figure 2.4-7.</w:t>
      </w:r>
      <w:r>
        <w:tab/>
        <w:t>Main Menu…………………………………….</w:t>
      </w:r>
      <w:r w:rsidR="00CF7B30">
        <w:t>........……………………………………........</w:t>
      </w:r>
    </w:p>
    <w:p w14:paraId="1AEDED1C" w14:textId="0BB9BCEC" w:rsidR="002F6554" w:rsidRPr="00D65489" w:rsidRDefault="002F6554" w:rsidP="008C0DB7">
      <w:r>
        <w:t>Figure 2.4-8.</w:t>
      </w:r>
      <w:r>
        <w:tab/>
        <w:t>Item Menu…...……………………………</w:t>
      </w:r>
      <w:r w:rsidR="00CF7B30">
        <w:t>…….........……………………………………......</w:t>
      </w:r>
    </w:p>
    <w:p w14:paraId="3A370311" w14:textId="35CBBCA3" w:rsidR="002F6554" w:rsidRPr="002F6554" w:rsidRDefault="002F6554" w:rsidP="002F6554">
      <w:pPr>
        <w:ind w:left="-567" w:firstLine="567"/>
      </w:pPr>
      <w:r w:rsidRPr="002F6554">
        <w:t>Figure 2.4-9</w:t>
      </w:r>
      <w:r>
        <w:t>.</w:t>
      </w:r>
      <w:r>
        <w:tab/>
      </w:r>
      <w:r w:rsidRPr="002F6554">
        <w:t>Pause Menu</w:t>
      </w:r>
      <w:r>
        <w:t>………………………………</w:t>
      </w:r>
      <w:r w:rsidR="00CF7B30">
        <w:t>…….........……………………………………......</w:t>
      </w:r>
    </w:p>
    <w:p w14:paraId="3C072776" w14:textId="77777777" w:rsidR="008C0DB7" w:rsidRDefault="008C0DB7" w:rsidP="008C0DB7">
      <w:pPr>
        <w:rPr>
          <w:b/>
        </w:rPr>
      </w:pPr>
    </w:p>
    <w:p w14:paraId="7981AB9C" w14:textId="77777777" w:rsidR="008C0DB7" w:rsidRDefault="008C0DB7" w:rsidP="008C0DB7">
      <w:pPr>
        <w:jc w:val="center"/>
        <w:rPr>
          <w:b/>
        </w:rPr>
      </w:pPr>
      <w:r w:rsidRPr="00D65489">
        <w:rPr>
          <w:b/>
        </w:rPr>
        <w:t xml:space="preserve">List of </w:t>
      </w:r>
      <w:r>
        <w:rPr>
          <w:b/>
        </w:rPr>
        <w:t>Tables</w:t>
      </w:r>
    </w:p>
    <w:p w14:paraId="7EA18664" w14:textId="6884ED2C" w:rsidR="008C0DB7" w:rsidRPr="00D65489" w:rsidRDefault="008C0DB7" w:rsidP="008C0DB7">
      <w:r>
        <w:t>Table</w:t>
      </w:r>
      <w:r w:rsidR="008E2FF4">
        <w:t xml:space="preserve"> 2</w:t>
      </w:r>
      <w:r w:rsidRPr="00D65489">
        <w:t>.1-1</w:t>
      </w:r>
      <w:r>
        <w:t>.</w:t>
      </w:r>
      <w:r>
        <w:tab/>
      </w:r>
      <w:r w:rsidR="008E2FF4">
        <w:t>Shooting a Weapon……………</w:t>
      </w:r>
      <w:r w:rsidR="00CF7B30">
        <w:t>….....…………………………………………………......</w:t>
      </w:r>
    </w:p>
    <w:p w14:paraId="15AD9AF3" w14:textId="5EBA9FE3" w:rsidR="008C0DB7" w:rsidRDefault="008E2FF4" w:rsidP="008C0DB7">
      <w:r>
        <w:t>Table 2.1-2.</w:t>
      </w:r>
      <w:r>
        <w:tab/>
      </w:r>
      <w:r w:rsidRPr="008E2FF4">
        <w:t>Picking Up an Item or Collectable</w:t>
      </w:r>
      <w:r>
        <w:t>…......</w:t>
      </w:r>
      <w:r w:rsidR="008C0DB7" w:rsidRPr="00D65489">
        <w:t>………………………………………….....</w:t>
      </w:r>
      <w:r w:rsidR="00CF7B30">
        <w:t>.</w:t>
      </w:r>
    </w:p>
    <w:p w14:paraId="401E100E" w14:textId="3986F8CD" w:rsidR="008C0DB7" w:rsidRDefault="008E2FF4" w:rsidP="008C0DB7">
      <w:pPr>
        <w:ind w:left="-567" w:firstLine="567"/>
      </w:pPr>
      <w:r>
        <w:t>Table 2.1-3</w:t>
      </w:r>
      <w:r w:rsidR="008C0DB7">
        <w:t>.</w:t>
      </w:r>
      <w:r w:rsidR="008C0DB7">
        <w:tab/>
      </w:r>
      <w:r>
        <w:t>Saving &amp; Loading</w:t>
      </w:r>
      <w:r w:rsidR="008C0DB7" w:rsidRPr="00D65489">
        <w:t>…………………………</w:t>
      </w:r>
      <w:r w:rsidR="008C0DB7">
        <w:t>.........</w:t>
      </w:r>
      <w:r>
        <w:t>.................</w:t>
      </w:r>
      <w:r w:rsidR="00CF7B30">
        <w:t>....................……………......</w:t>
      </w:r>
    </w:p>
    <w:p w14:paraId="5902BAEE" w14:textId="384B5D07" w:rsidR="00B65F6E" w:rsidRDefault="008E2FF4">
      <w:r>
        <w:t>Table 2.2-1.</w:t>
      </w:r>
      <w:r>
        <w:tab/>
        <w:t>Head Up Display…......</w:t>
      </w:r>
      <w:r w:rsidRPr="00D65489">
        <w:t>……………</w:t>
      </w:r>
      <w:r>
        <w:t>.....................</w:t>
      </w:r>
      <w:r w:rsidRPr="00D65489">
        <w:t>…………………………</w:t>
      </w:r>
      <w:r>
        <w:t>..............</w:t>
      </w:r>
      <w:r w:rsidRPr="00D65489">
        <w:t>….....</w:t>
      </w:r>
    </w:p>
    <w:p w14:paraId="3E3CAB6A" w14:textId="77777777" w:rsidR="000770E0" w:rsidRDefault="000770E0">
      <w:pPr>
        <w:sectPr w:rsidR="000770E0" w:rsidSect="00BE5DDA">
          <w:footerReference w:type="even" r:id="rId11"/>
          <w:footerReference w:type="default" r:id="rId12"/>
          <w:pgSz w:w="12240" w:h="15840"/>
          <w:pgMar w:top="1440" w:right="2175" w:bottom="1440" w:left="1418" w:header="720" w:footer="720" w:gutter="0"/>
          <w:pgNumType w:start="1"/>
          <w:cols w:space="720"/>
          <w:noEndnote/>
        </w:sectPr>
      </w:pPr>
    </w:p>
    <w:p w14:paraId="4F0E36CB" w14:textId="77777777" w:rsidR="0072380F" w:rsidRPr="0072380F" w:rsidRDefault="0072380F" w:rsidP="0072380F">
      <w:pPr>
        <w:rPr>
          <w:b/>
          <w:sz w:val="32"/>
        </w:rPr>
      </w:pPr>
      <w:r>
        <w:rPr>
          <w:b/>
          <w:sz w:val="32"/>
        </w:rPr>
        <w:t xml:space="preserve">1        </w:t>
      </w:r>
      <w:r w:rsidRPr="0072380F">
        <w:rPr>
          <w:b/>
          <w:sz w:val="32"/>
        </w:rPr>
        <w:t>Introduction</w:t>
      </w:r>
    </w:p>
    <w:p w14:paraId="6F58D7BE" w14:textId="43C19F47" w:rsidR="00870EB9" w:rsidRPr="005432C6" w:rsidRDefault="0072380F" w:rsidP="005432C6">
      <w:pPr>
        <w:pStyle w:val="ListParagraph"/>
        <w:numPr>
          <w:ilvl w:val="1"/>
          <w:numId w:val="8"/>
        </w:numPr>
        <w:rPr>
          <w:b/>
          <w:sz w:val="28"/>
        </w:rPr>
      </w:pPr>
      <w:r w:rsidRPr="005432C6">
        <w:rPr>
          <w:b/>
          <w:sz w:val="28"/>
        </w:rPr>
        <w:t xml:space="preserve">Purpose </w:t>
      </w:r>
    </w:p>
    <w:p w14:paraId="3E599799" w14:textId="2422CB90" w:rsidR="005432C6" w:rsidRPr="00333349" w:rsidRDefault="00DA2E1D" w:rsidP="005432C6">
      <w:r>
        <w:t xml:space="preserve">The purpose of this document is to outline and summarize the testing processes used for Project Night Terror. </w:t>
      </w:r>
      <w:r w:rsidR="0048152F">
        <w:t>As testing is thought of, implemented, and finished this document will be updated to reflect the tests and results gathered. The focus of the testing will</w:t>
      </w:r>
      <w:r w:rsidR="003200E2">
        <w:t xml:space="preserve"> be</w:t>
      </w:r>
      <w:r w:rsidR="0048152F">
        <w:t xml:space="preserve"> to ensure gameplay and functionality for </w:t>
      </w:r>
      <w:r w:rsidR="003200E2">
        <w:t xml:space="preserve">different </w:t>
      </w:r>
      <w:r w:rsidR="0048152F">
        <w:t xml:space="preserve">players works well, is desirable, usable, and playable. </w:t>
      </w:r>
      <w:r w:rsidR="003200E2">
        <w:t>The testing will also help to fine tune variables involved with the player and Non-Playable Characters (NPCs).</w:t>
      </w:r>
    </w:p>
    <w:p w14:paraId="0E19A0ED" w14:textId="77777777" w:rsidR="00CF1C86" w:rsidRDefault="00CF1C86" w:rsidP="005432C6">
      <w:pPr>
        <w:rPr>
          <w:sz w:val="28"/>
        </w:rPr>
      </w:pPr>
    </w:p>
    <w:p w14:paraId="12684B02" w14:textId="495A3706" w:rsidR="00D1392F" w:rsidRPr="00803FB4" w:rsidRDefault="00D1392F" w:rsidP="00D1392F">
      <w:r>
        <w:t>It is important to note that there is a lot of minor and quick testing done during development as added functionally and minor changes are always tried before moving on. By doing this, I am able to detect and fix problems or bugs sooner. I am also able to fine-tune some variables better earlier on. Problems or bugs that are not resolved right away will often be left till later, but will be documented in GitHub under issues.</w:t>
      </w:r>
    </w:p>
    <w:p w14:paraId="0DC324D2" w14:textId="77777777" w:rsidR="00D1392F" w:rsidRPr="00CF1C86" w:rsidRDefault="00D1392F" w:rsidP="005432C6">
      <w:pPr>
        <w:rPr>
          <w:sz w:val="28"/>
        </w:rPr>
      </w:pPr>
    </w:p>
    <w:p w14:paraId="083F5D7F" w14:textId="79711101" w:rsidR="0072380F" w:rsidRPr="0072380F" w:rsidRDefault="0072380F" w:rsidP="0072380F">
      <w:pPr>
        <w:rPr>
          <w:b/>
          <w:sz w:val="28"/>
        </w:rPr>
      </w:pPr>
      <w:r>
        <w:rPr>
          <w:b/>
          <w:sz w:val="28"/>
        </w:rPr>
        <w:t>1.2</w:t>
      </w:r>
      <w:r>
        <w:rPr>
          <w:b/>
          <w:sz w:val="28"/>
        </w:rPr>
        <w:tab/>
      </w:r>
      <w:r w:rsidR="0048152F">
        <w:rPr>
          <w:b/>
          <w:sz w:val="28"/>
        </w:rPr>
        <w:t>Things to Test</w:t>
      </w:r>
      <w:r>
        <w:rPr>
          <w:b/>
          <w:sz w:val="28"/>
        </w:rPr>
        <w:t xml:space="preserve"> </w:t>
      </w:r>
    </w:p>
    <w:p w14:paraId="01F289DD" w14:textId="7190182B" w:rsidR="0072380F" w:rsidRDefault="0048152F" w:rsidP="0072380F">
      <w:pPr>
        <w:rPr>
          <w:b/>
        </w:rPr>
      </w:pPr>
      <w:r>
        <w:rPr>
          <w:b/>
        </w:rPr>
        <w:t>1.2.1</w:t>
      </w:r>
      <w:r>
        <w:rPr>
          <w:b/>
        </w:rPr>
        <w:tab/>
        <w:t>Gameplay</w:t>
      </w:r>
    </w:p>
    <w:p w14:paraId="110B6C0F" w14:textId="521D8D5A" w:rsidR="005432C6" w:rsidRDefault="0048152F" w:rsidP="0072380F">
      <w:r>
        <w:t>Gameplay includes</w:t>
      </w:r>
      <w:r w:rsidR="0050004D">
        <w:t xml:space="preserve"> player movement (</w:t>
      </w:r>
      <w:r w:rsidR="00D1392F">
        <w:t>such as jumping, running, etc.)</w:t>
      </w:r>
      <w:r w:rsidR="0050004D">
        <w:t xml:space="preserve"> and anything not listed below. </w:t>
      </w:r>
    </w:p>
    <w:p w14:paraId="35DCA615" w14:textId="77777777" w:rsidR="0048152F" w:rsidRPr="0048152F" w:rsidRDefault="0048152F" w:rsidP="0072380F"/>
    <w:p w14:paraId="7E3D252E" w14:textId="3FFC2554" w:rsidR="0072380F" w:rsidRDefault="0048152F" w:rsidP="0072380F">
      <w:pPr>
        <w:rPr>
          <w:b/>
        </w:rPr>
      </w:pPr>
      <w:r>
        <w:rPr>
          <w:b/>
        </w:rPr>
        <w:t>1.2.2</w:t>
      </w:r>
      <w:r>
        <w:rPr>
          <w:b/>
        </w:rPr>
        <w:tab/>
        <w:t>AI</w:t>
      </w:r>
    </w:p>
    <w:p w14:paraId="7E635F28" w14:textId="438DB477" w:rsidR="0048152F" w:rsidRDefault="0048152F" w:rsidP="0072380F">
      <w:r>
        <w:t>T</w:t>
      </w:r>
      <w:r w:rsidR="003200E2">
        <w:t>esting for AI is to test every NPC</w:t>
      </w:r>
      <w:r>
        <w:t>. This will involve testing that animations flow well; AI will respond and attack properly; the AI will roam properly and in bounds; and specific AI variables such as health, damage, and attack speed are working properly. The testing methods used to</w:t>
      </w:r>
      <w:r w:rsidR="003200E2">
        <w:t xml:space="preserve"> test the AI will include black/</w:t>
      </w:r>
      <w:r>
        <w:t xml:space="preserve">white box testing and also usability </w:t>
      </w:r>
      <w:r w:rsidR="003200E2">
        <w:t>testing</w:t>
      </w:r>
      <w:r>
        <w:t xml:space="preserve">. </w:t>
      </w:r>
    </w:p>
    <w:p w14:paraId="42C7D264" w14:textId="77777777" w:rsidR="0048152F" w:rsidRPr="0048152F" w:rsidRDefault="0048152F" w:rsidP="0072380F"/>
    <w:p w14:paraId="3A88D9D5" w14:textId="4730DD29" w:rsidR="0048152F" w:rsidRDefault="0048152F" w:rsidP="0048152F">
      <w:pPr>
        <w:rPr>
          <w:b/>
        </w:rPr>
      </w:pPr>
      <w:r>
        <w:rPr>
          <w:b/>
        </w:rPr>
        <w:t>1.2.3</w:t>
      </w:r>
      <w:r>
        <w:rPr>
          <w:b/>
        </w:rPr>
        <w:tab/>
        <w:t>Items</w:t>
      </w:r>
    </w:p>
    <w:p w14:paraId="2F199ECA" w14:textId="6C989051" w:rsidR="0048152F" w:rsidRDefault="003200E2" w:rsidP="0048152F">
      <w:r>
        <w:t xml:space="preserve">Item testing includes the user’s flashlight, rifle, pistol, knife, and cross. Breakdowns of each item are shown below. The purpose of testing items is to ensure that the game does not become too easy or hard with bad variable values; to ensure that animations and general look of items makes sense and looks good; and to ensure that the items follow good general usability ideas. This will be done with black/white box testing and also usability testing. </w:t>
      </w:r>
    </w:p>
    <w:p w14:paraId="1488C3AD" w14:textId="77777777" w:rsidR="003200E2" w:rsidRPr="003200E2" w:rsidRDefault="003200E2" w:rsidP="0048152F"/>
    <w:p w14:paraId="04ED8021" w14:textId="38A138F9" w:rsidR="0048152F" w:rsidRDefault="0048152F" w:rsidP="0048152F">
      <w:pPr>
        <w:rPr>
          <w:b/>
        </w:rPr>
      </w:pPr>
      <w:r>
        <w:rPr>
          <w:b/>
        </w:rPr>
        <w:t>1.2.4</w:t>
      </w:r>
      <w:r>
        <w:rPr>
          <w:b/>
        </w:rPr>
        <w:tab/>
        <w:t>Collectables</w:t>
      </w:r>
    </w:p>
    <w:p w14:paraId="61C03286" w14:textId="3A7EDAD4" w:rsidR="003200E2" w:rsidRPr="0050004D" w:rsidRDefault="00D1392F" w:rsidP="0048152F">
      <w:r>
        <w:t>Testing the c</w:t>
      </w:r>
      <w:r w:rsidR="0050004D">
        <w:t>ollectable</w:t>
      </w:r>
      <w:r>
        <w:t>s includes ensuring that their text displays properly, that audio files play properly, and that picking them up adds to the player’s inventory properly. This will mostly be done with white box testing, but usability testing will also be covered with this.</w:t>
      </w:r>
      <w:r w:rsidR="0050004D">
        <w:br/>
      </w:r>
    </w:p>
    <w:p w14:paraId="2659362D" w14:textId="0D73C724" w:rsidR="0048152F" w:rsidRDefault="0048152F" w:rsidP="0048152F">
      <w:pPr>
        <w:rPr>
          <w:b/>
        </w:rPr>
      </w:pPr>
      <w:r>
        <w:rPr>
          <w:b/>
        </w:rPr>
        <w:t>1.2.5</w:t>
      </w:r>
      <w:r>
        <w:rPr>
          <w:b/>
        </w:rPr>
        <w:tab/>
        <w:t>Saving</w:t>
      </w:r>
      <w:r w:rsidR="003200E2">
        <w:rPr>
          <w:b/>
        </w:rPr>
        <w:t xml:space="preserve"> &amp; Loading</w:t>
      </w:r>
    </w:p>
    <w:p w14:paraId="47801B10" w14:textId="07019C9C" w:rsidR="0048152F" w:rsidRDefault="003200E2" w:rsidP="0048152F">
      <w:r>
        <w:t>Test</w:t>
      </w:r>
      <w:r w:rsidR="0050004D">
        <w:t xml:space="preserve">ing saving and loading is important so the user can save and leave the game; so the user can come back to the game and pick up where they left off; and to ensure that the player’s progress is saved while moving across levels. There are many different variables that need to be saved or loaded. </w:t>
      </w:r>
    </w:p>
    <w:p w14:paraId="255F2C60" w14:textId="77777777" w:rsidR="003200E2" w:rsidRPr="003200E2" w:rsidRDefault="003200E2" w:rsidP="0048152F"/>
    <w:p w14:paraId="189B0FEE" w14:textId="074ECC82" w:rsidR="0048152F" w:rsidRDefault="0048152F" w:rsidP="0048152F">
      <w:pPr>
        <w:rPr>
          <w:b/>
        </w:rPr>
      </w:pPr>
      <w:r>
        <w:rPr>
          <w:b/>
        </w:rPr>
        <w:t>1.2.6</w:t>
      </w:r>
      <w:r>
        <w:rPr>
          <w:b/>
        </w:rPr>
        <w:tab/>
        <w:t>Levels</w:t>
      </w:r>
    </w:p>
    <w:p w14:paraId="0EA157B6" w14:textId="7A680792" w:rsidR="00CF1C86" w:rsidRDefault="003200E2" w:rsidP="0072380F">
      <w:r w:rsidRPr="003200E2">
        <w:t xml:space="preserve">Level testing includes going from one level to the next, ensuring that there are little to no bugs in map design (such as clipping, level holes, lighting issues, etc.), and to ensure that level traversal by the player is smooth (for example, stairs should by moved across without getting stuck). </w:t>
      </w:r>
      <w:r>
        <w:t xml:space="preserve">This will be done usability testing and black box testing. </w:t>
      </w:r>
    </w:p>
    <w:p w14:paraId="6144D951" w14:textId="77777777" w:rsidR="0050004D" w:rsidRPr="003200E2" w:rsidRDefault="0050004D" w:rsidP="0072380F"/>
    <w:p w14:paraId="3C4FED06" w14:textId="61779642" w:rsidR="0050004D" w:rsidRDefault="0050004D" w:rsidP="0050004D">
      <w:pPr>
        <w:rPr>
          <w:b/>
        </w:rPr>
      </w:pPr>
      <w:r>
        <w:rPr>
          <w:b/>
        </w:rPr>
        <w:t>1.2.7</w:t>
      </w:r>
      <w:r>
        <w:rPr>
          <w:b/>
        </w:rPr>
        <w:tab/>
        <w:t>User Interfaces</w:t>
      </w:r>
    </w:p>
    <w:p w14:paraId="727DDC41" w14:textId="691856A6" w:rsidR="0050004D" w:rsidRPr="0050004D" w:rsidRDefault="0050004D" w:rsidP="0050004D">
      <w:r>
        <w:t xml:space="preserve">User interfaces (UI) include the heads up display (HUD), the main menu, pause menus, item menus, and the sub menus within these. It is important to see if the interfaces are visually appealing, if the functionally works, and if usability is present. </w:t>
      </w:r>
    </w:p>
    <w:p w14:paraId="59803282" w14:textId="77777777" w:rsidR="003200E2" w:rsidRPr="005432C6" w:rsidRDefault="003200E2" w:rsidP="0072380F">
      <w:pPr>
        <w:rPr>
          <w:b/>
          <w:sz w:val="28"/>
        </w:rPr>
      </w:pPr>
    </w:p>
    <w:p w14:paraId="5EAE9950" w14:textId="0B7F3135" w:rsidR="0072380F" w:rsidRPr="00CF1C86" w:rsidRDefault="00B65F6E" w:rsidP="0072380F">
      <w:pPr>
        <w:rPr>
          <w:b/>
          <w:sz w:val="32"/>
        </w:rPr>
      </w:pPr>
      <w:r>
        <w:rPr>
          <w:b/>
          <w:sz w:val="32"/>
        </w:rPr>
        <w:t>2</w:t>
      </w:r>
      <w:r w:rsidR="0072380F" w:rsidRPr="00CF1C86">
        <w:rPr>
          <w:b/>
          <w:sz w:val="32"/>
        </w:rPr>
        <w:t xml:space="preserve"> </w:t>
      </w:r>
      <w:r w:rsidR="0072380F" w:rsidRPr="00CF1C86">
        <w:rPr>
          <w:b/>
          <w:sz w:val="32"/>
        </w:rPr>
        <w:tab/>
      </w:r>
      <w:r w:rsidR="00DF0D5C">
        <w:rPr>
          <w:b/>
          <w:sz w:val="32"/>
        </w:rPr>
        <w:t>Usability Testing</w:t>
      </w:r>
    </w:p>
    <w:p w14:paraId="6B3C74BE" w14:textId="74D2D0D4" w:rsidR="0072380F" w:rsidRDefault="00B65F6E" w:rsidP="0072380F">
      <w:pPr>
        <w:rPr>
          <w:b/>
          <w:sz w:val="28"/>
        </w:rPr>
      </w:pPr>
      <w:r>
        <w:rPr>
          <w:b/>
          <w:sz w:val="28"/>
        </w:rPr>
        <w:t>2</w:t>
      </w:r>
      <w:r w:rsidR="00FD5B5B">
        <w:rPr>
          <w:b/>
          <w:sz w:val="28"/>
        </w:rPr>
        <w:t>.1</w:t>
      </w:r>
      <w:r w:rsidR="0072380F" w:rsidRPr="005432C6">
        <w:rPr>
          <w:b/>
          <w:sz w:val="28"/>
        </w:rPr>
        <w:tab/>
      </w:r>
      <w:r w:rsidR="00A943A5">
        <w:rPr>
          <w:b/>
          <w:sz w:val="28"/>
        </w:rPr>
        <w:t>Purpose &amp; Breakdown</w:t>
      </w:r>
    </w:p>
    <w:p w14:paraId="755CFF32" w14:textId="20A9AB20" w:rsidR="008E2FF4" w:rsidRDefault="00154933" w:rsidP="00154933">
      <w:r>
        <w:t xml:space="preserve">The purpose of usability testing is to ensure that a range of users find the game usable, playable, and desirable. It is important that the user can learn the game easily and that the game is not hard due to controls, bad functionality, bugs, etc. Usability testing can help alleviate concerns or problems that may not arise during development and can create a better final product. </w:t>
      </w:r>
    </w:p>
    <w:p w14:paraId="5F24BC89" w14:textId="77777777" w:rsidR="00154933" w:rsidRDefault="00154933" w:rsidP="00154933"/>
    <w:p w14:paraId="0156AAF6" w14:textId="2816A1C6" w:rsidR="00154933" w:rsidRDefault="00154933" w:rsidP="00154933">
      <w:r>
        <w:t xml:space="preserve">A usable game is one that the player can learn the controls without frustration and can easily understand them. A playable game is one that has few or no bugs, is not too difficult for the majority of players, and is enjoyable to play. Finally, a desirable game is one with nice user interfaces, good player interactions (such as shooting, reading text, using menus, etc.), and looks good overall. </w:t>
      </w:r>
    </w:p>
    <w:p w14:paraId="4407FC75" w14:textId="77777777" w:rsidR="00CF7B30" w:rsidRDefault="00CF7B30" w:rsidP="00154933"/>
    <w:p w14:paraId="1983AD01" w14:textId="5EBC83B5" w:rsidR="008E2FF4" w:rsidRDefault="00CF7B30" w:rsidP="00CF7B30">
      <w:r>
        <w:t xml:space="preserve">Potential testers will be requested and any testers will be asked to fill out a consent form. Next, the tester will fill out a demographic questionnaire that will give insight into the tester’s information, but more importantly their brief history with video games. The tester will then play different parts of the game and give feedback during the play if they wish. Once playing is finished, the tester will fill out a post-questionnaire about their experience and provide feedback based on their experience. </w:t>
      </w:r>
    </w:p>
    <w:p w14:paraId="0115AAD2" w14:textId="77777777" w:rsidR="00CF7B30" w:rsidRDefault="00CF7B30" w:rsidP="00CF7B30"/>
    <w:p w14:paraId="3746FBA1" w14:textId="77B7343F" w:rsidR="00CF7B30" w:rsidRPr="00CF7B30" w:rsidRDefault="00CF7B30" w:rsidP="00CF7B30">
      <w:r>
        <w:t xml:space="preserve">Consent forms and questionnaires will be added to the documentation and most likely added to the end of this document. The results will be added to sections below. </w:t>
      </w:r>
    </w:p>
    <w:p w14:paraId="345EE79D" w14:textId="77777777" w:rsidR="008E2FF4" w:rsidRPr="005432C6" w:rsidRDefault="008E2FF4" w:rsidP="008E2FF4">
      <w:pPr>
        <w:jc w:val="center"/>
        <w:rPr>
          <w:b/>
          <w:sz w:val="28"/>
        </w:rPr>
      </w:pPr>
    </w:p>
    <w:p w14:paraId="7CBC9F57" w14:textId="72FCE916" w:rsidR="00BE5DDA" w:rsidRDefault="00B65F6E" w:rsidP="0072380F">
      <w:pPr>
        <w:rPr>
          <w:b/>
          <w:sz w:val="28"/>
        </w:rPr>
      </w:pPr>
      <w:r>
        <w:rPr>
          <w:b/>
          <w:sz w:val="28"/>
        </w:rPr>
        <w:t>2</w:t>
      </w:r>
      <w:r w:rsidR="00FD5B5B">
        <w:rPr>
          <w:b/>
          <w:sz w:val="28"/>
        </w:rPr>
        <w:t>.2</w:t>
      </w:r>
      <w:r w:rsidR="0072380F" w:rsidRPr="005432C6">
        <w:rPr>
          <w:b/>
          <w:sz w:val="28"/>
        </w:rPr>
        <w:tab/>
      </w:r>
      <w:r w:rsidR="00A943A5">
        <w:rPr>
          <w:b/>
          <w:sz w:val="28"/>
        </w:rPr>
        <w:t>Demographics</w:t>
      </w:r>
    </w:p>
    <w:p w14:paraId="6D70BF0C" w14:textId="08A33C84" w:rsidR="008E2FF4" w:rsidRDefault="003200E2" w:rsidP="003200E2">
      <w:r>
        <w:t xml:space="preserve">It is important for Project Night Terror to be playable and appealing to a large demographic and </w:t>
      </w:r>
      <w:r w:rsidR="00CF7B30">
        <w:t xml:space="preserve">the </w:t>
      </w:r>
      <w:r>
        <w:t xml:space="preserve">testing does not have any particular demographic to test for. </w:t>
      </w:r>
    </w:p>
    <w:p w14:paraId="4A4F4BE2" w14:textId="77777777" w:rsidR="002F6554" w:rsidRPr="00BE5DDA" w:rsidRDefault="002F6554" w:rsidP="0072380F"/>
    <w:p w14:paraId="4BCA0F94" w14:textId="5A317B25" w:rsidR="0072380F" w:rsidRDefault="00B65F6E" w:rsidP="0072380F">
      <w:pPr>
        <w:rPr>
          <w:b/>
          <w:sz w:val="28"/>
        </w:rPr>
      </w:pPr>
      <w:r>
        <w:rPr>
          <w:b/>
          <w:sz w:val="28"/>
        </w:rPr>
        <w:t>2</w:t>
      </w:r>
      <w:r w:rsidR="00CF7B30">
        <w:rPr>
          <w:b/>
          <w:sz w:val="28"/>
        </w:rPr>
        <w:t>.3</w:t>
      </w:r>
      <w:r w:rsidR="0072380F" w:rsidRPr="005432C6">
        <w:rPr>
          <w:b/>
          <w:sz w:val="28"/>
        </w:rPr>
        <w:tab/>
      </w:r>
      <w:r w:rsidR="00A943A5">
        <w:rPr>
          <w:b/>
          <w:sz w:val="28"/>
        </w:rPr>
        <w:t>Testing Results</w:t>
      </w:r>
    </w:p>
    <w:p w14:paraId="373D856A" w14:textId="3F10A68A" w:rsidR="00CF7B30" w:rsidRDefault="00CF7B30" w:rsidP="0072380F">
      <w:r w:rsidRPr="00CF7B30">
        <w:t xml:space="preserve">This will </w:t>
      </w:r>
      <w:r>
        <w:t xml:space="preserve">be filled in once usability testing is finished. </w:t>
      </w:r>
    </w:p>
    <w:p w14:paraId="4A5C4C2C" w14:textId="77777777" w:rsidR="00CF7B30" w:rsidRPr="00CF7B30" w:rsidRDefault="00CF7B30" w:rsidP="0072380F"/>
    <w:p w14:paraId="46150F69" w14:textId="4C4CBEB8" w:rsidR="00A943A5" w:rsidRPr="005432C6" w:rsidRDefault="00CF7B30" w:rsidP="00A943A5">
      <w:pPr>
        <w:rPr>
          <w:b/>
          <w:sz w:val="28"/>
        </w:rPr>
      </w:pPr>
      <w:r>
        <w:rPr>
          <w:b/>
          <w:sz w:val="28"/>
        </w:rPr>
        <w:t>2.4</w:t>
      </w:r>
      <w:r w:rsidR="00A943A5" w:rsidRPr="005432C6">
        <w:rPr>
          <w:b/>
          <w:sz w:val="28"/>
        </w:rPr>
        <w:tab/>
      </w:r>
      <w:r w:rsidR="00A943A5">
        <w:rPr>
          <w:b/>
          <w:sz w:val="28"/>
        </w:rPr>
        <w:t>User Feedback</w:t>
      </w:r>
    </w:p>
    <w:p w14:paraId="19553FC5" w14:textId="77777777" w:rsidR="00CF7B30" w:rsidRDefault="00CF7B30" w:rsidP="00CF7B30">
      <w:r w:rsidRPr="00CF7B30">
        <w:t xml:space="preserve">This will </w:t>
      </w:r>
      <w:r>
        <w:t xml:space="preserve">be filled in once usability testing is finished. </w:t>
      </w:r>
    </w:p>
    <w:p w14:paraId="399D8895" w14:textId="645EFEC3" w:rsidR="00803FB4" w:rsidRDefault="00803FB4" w:rsidP="00CF7B30"/>
    <w:p w14:paraId="4EEB76E5" w14:textId="369F0721" w:rsidR="00A943A5" w:rsidRPr="00CF1C86" w:rsidRDefault="00A943A5" w:rsidP="00A943A5">
      <w:pPr>
        <w:rPr>
          <w:b/>
          <w:sz w:val="32"/>
        </w:rPr>
      </w:pPr>
      <w:r>
        <w:rPr>
          <w:b/>
          <w:sz w:val="32"/>
        </w:rPr>
        <w:t>3</w:t>
      </w:r>
      <w:r w:rsidRPr="00CF1C86">
        <w:rPr>
          <w:b/>
          <w:sz w:val="32"/>
        </w:rPr>
        <w:t xml:space="preserve"> </w:t>
      </w:r>
      <w:r w:rsidRPr="00CF1C86">
        <w:rPr>
          <w:b/>
          <w:sz w:val="32"/>
        </w:rPr>
        <w:tab/>
      </w:r>
      <w:r>
        <w:rPr>
          <w:b/>
          <w:sz w:val="32"/>
        </w:rPr>
        <w:t>White Box Testing</w:t>
      </w:r>
    </w:p>
    <w:p w14:paraId="3A3D1086" w14:textId="1862797A" w:rsidR="00A943A5" w:rsidRDefault="00A943A5" w:rsidP="00A943A5">
      <w:pPr>
        <w:rPr>
          <w:b/>
          <w:sz w:val="28"/>
        </w:rPr>
      </w:pPr>
      <w:r>
        <w:rPr>
          <w:b/>
          <w:sz w:val="28"/>
        </w:rPr>
        <w:t>3.1</w:t>
      </w:r>
      <w:r w:rsidRPr="005432C6">
        <w:rPr>
          <w:b/>
          <w:sz w:val="28"/>
        </w:rPr>
        <w:tab/>
      </w:r>
      <w:r>
        <w:rPr>
          <w:b/>
          <w:sz w:val="28"/>
        </w:rPr>
        <w:t>Purpose &amp; Breakdown</w:t>
      </w:r>
    </w:p>
    <w:p w14:paraId="5A4AEC13" w14:textId="074F88F8" w:rsidR="000C2845" w:rsidRDefault="00D1392F" w:rsidP="0072380F">
      <w:r>
        <w:t xml:space="preserve">The purpose of white box testing where the tester knows about the code behind the tests is to fine tune the game, fix bugs and problems as soon as they arise, and to dive deeper into bugs or problems that are not a quick fix. </w:t>
      </w:r>
    </w:p>
    <w:p w14:paraId="09ED8846" w14:textId="77777777" w:rsidR="00D1392F" w:rsidRDefault="00D1392F" w:rsidP="0072380F"/>
    <w:p w14:paraId="51AEF55A" w14:textId="391FAECF" w:rsidR="00D1392F" w:rsidRDefault="00D1392F" w:rsidP="00D1392F">
      <w:pPr>
        <w:rPr>
          <w:b/>
          <w:sz w:val="32"/>
        </w:rPr>
      </w:pPr>
      <w:r>
        <w:rPr>
          <w:b/>
          <w:sz w:val="32"/>
        </w:rPr>
        <w:t>4</w:t>
      </w:r>
      <w:r w:rsidRPr="00CF1C86">
        <w:rPr>
          <w:b/>
          <w:sz w:val="32"/>
        </w:rPr>
        <w:t xml:space="preserve"> </w:t>
      </w:r>
      <w:r w:rsidRPr="00CF1C86">
        <w:rPr>
          <w:b/>
          <w:sz w:val="32"/>
        </w:rPr>
        <w:tab/>
      </w:r>
      <w:r>
        <w:rPr>
          <w:b/>
          <w:sz w:val="32"/>
        </w:rPr>
        <w:t>Automated Testing</w:t>
      </w:r>
    </w:p>
    <w:p w14:paraId="0CEC2CCD" w14:textId="3FACFF01" w:rsidR="00D1392F" w:rsidRDefault="00D1392F" w:rsidP="00D1392F">
      <w:pPr>
        <w:rPr>
          <w:b/>
          <w:sz w:val="28"/>
        </w:rPr>
      </w:pPr>
      <w:r>
        <w:rPr>
          <w:b/>
          <w:sz w:val="28"/>
        </w:rPr>
        <w:t>4.1</w:t>
      </w:r>
      <w:r w:rsidRPr="005432C6">
        <w:rPr>
          <w:b/>
          <w:sz w:val="28"/>
        </w:rPr>
        <w:tab/>
      </w:r>
      <w:r>
        <w:rPr>
          <w:b/>
          <w:sz w:val="28"/>
        </w:rPr>
        <w:t>Purpose &amp; Breakdown</w:t>
      </w:r>
    </w:p>
    <w:p w14:paraId="0F82053B" w14:textId="27CD76F9" w:rsidR="00D1392F" w:rsidRPr="00D1392F" w:rsidRDefault="00D1392F" w:rsidP="00D1392F">
      <w:r w:rsidRPr="00D1392F">
        <w:t xml:space="preserve">Automated testing could lower the time it would take to test certain functionality of the game. However, there currently is no plan for automated testing as there is nothing deemed beneficial to test automatically as almost all functionally and gameplay will be done by the user. It would be more beneficial to have myself or others see the testing first hand to give more insightful feedback. If automated testing is added, it will be added here. </w:t>
      </w:r>
    </w:p>
    <w:p w14:paraId="365E1095" w14:textId="77777777" w:rsidR="00D1392F" w:rsidRDefault="00D1392F" w:rsidP="0072380F"/>
    <w:p w14:paraId="7B0FBF59" w14:textId="1284DC35" w:rsidR="00D1392F" w:rsidRDefault="00D1392F" w:rsidP="00D1392F">
      <w:pPr>
        <w:rPr>
          <w:b/>
          <w:sz w:val="32"/>
        </w:rPr>
      </w:pPr>
      <w:r>
        <w:rPr>
          <w:b/>
          <w:sz w:val="32"/>
        </w:rPr>
        <w:t>5</w:t>
      </w:r>
      <w:r w:rsidRPr="00CF1C86">
        <w:rPr>
          <w:b/>
          <w:sz w:val="32"/>
        </w:rPr>
        <w:t xml:space="preserve"> </w:t>
      </w:r>
      <w:r w:rsidRPr="00CF1C86">
        <w:rPr>
          <w:b/>
          <w:sz w:val="32"/>
        </w:rPr>
        <w:tab/>
      </w:r>
      <w:r>
        <w:rPr>
          <w:b/>
          <w:sz w:val="32"/>
        </w:rPr>
        <w:t>Testing Results</w:t>
      </w:r>
    </w:p>
    <w:p w14:paraId="262CB7F6" w14:textId="658482E9" w:rsidR="00D1392F" w:rsidRDefault="00D1392F" w:rsidP="00D1392F">
      <w:pPr>
        <w:rPr>
          <w:b/>
          <w:sz w:val="28"/>
        </w:rPr>
      </w:pPr>
      <w:r>
        <w:rPr>
          <w:b/>
          <w:sz w:val="28"/>
        </w:rPr>
        <w:t>5.1</w:t>
      </w:r>
      <w:r w:rsidRPr="005432C6">
        <w:rPr>
          <w:b/>
          <w:sz w:val="28"/>
        </w:rPr>
        <w:tab/>
      </w:r>
      <w:r w:rsidR="009F622B">
        <w:rPr>
          <w:b/>
          <w:sz w:val="28"/>
        </w:rPr>
        <w:t>Gameplay</w:t>
      </w:r>
    </w:p>
    <w:p w14:paraId="5AD88BAD" w14:textId="279F07ED" w:rsidR="00D1392F" w:rsidRDefault="00D1392F" w:rsidP="00D1392F">
      <w:pPr>
        <w:rPr>
          <w:b/>
          <w:sz w:val="28"/>
        </w:rPr>
      </w:pPr>
      <w:r>
        <w:rPr>
          <w:b/>
          <w:sz w:val="28"/>
        </w:rPr>
        <w:t>5.2</w:t>
      </w:r>
      <w:r w:rsidRPr="005432C6">
        <w:rPr>
          <w:b/>
          <w:sz w:val="28"/>
        </w:rPr>
        <w:tab/>
      </w:r>
      <w:r w:rsidR="009F622B">
        <w:rPr>
          <w:b/>
          <w:sz w:val="28"/>
        </w:rPr>
        <w:t>AI</w:t>
      </w:r>
    </w:p>
    <w:p w14:paraId="519A0580" w14:textId="1AFFDC6D" w:rsidR="00D1392F" w:rsidRDefault="00D1392F" w:rsidP="00D1392F">
      <w:pPr>
        <w:rPr>
          <w:b/>
          <w:sz w:val="28"/>
        </w:rPr>
      </w:pPr>
      <w:r>
        <w:rPr>
          <w:b/>
          <w:sz w:val="28"/>
        </w:rPr>
        <w:t>5.3</w:t>
      </w:r>
      <w:r w:rsidRPr="005432C6">
        <w:rPr>
          <w:b/>
          <w:sz w:val="28"/>
        </w:rPr>
        <w:tab/>
      </w:r>
      <w:r w:rsidR="009F622B">
        <w:rPr>
          <w:b/>
          <w:sz w:val="28"/>
        </w:rPr>
        <w:t>Items</w:t>
      </w:r>
    </w:p>
    <w:p w14:paraId="1CD1E435" w14:textId="64B80674" w:rsidR="00D1392F" w:rsidRDefault="00D1392F" w:rsidP="00D1392F">
      <w:pPr>
        <w:rPr>
          <w:b/>
          <w:sz w:val="28"/>
        </w:rPr>
      </w:pPr>
      <w:r>
        <w:rPr>
          <w:b/>
          <w:sz w:val="28"/>
        </w:rPr>
        <w:t>5.4</w:t>
      </w:r>
      <w:r w:rsidRPr="005432C6">
        <w:rPr>
          <w:b/>
          <w:sz w:val="28"/>
        </w:rPr>
        <w:tab/>
      </w:r>
      <w:r w:rsidR="009F622B">
        <w:rPr>
          <w:b/>
          <w:sz w:val="28"/>
        </w:rPr>
        <w:t>Collectables</w:t>
      </w:r>
    </w:p>
    <w:p w14:paraId="3B2C7D87" w14:textId="02DC8D93" w:rsidR="00D1392F" w:rsidRDefault="00D1392F" w:rsidP="00D1392F">
      <w:pPr>
        <w:rPr>
          <w:b/>
          <w:sz w:val="28"/>
        </w:rPr>
      </w:pPr>
      <w:r>
        <w:rPr>
          <w:b/>
          <w:sz w:val="28"/>
        </w:rPr>
        <w:t>5.5</w:t>
      </w:r>
      <w:r w:rsidRPr="005432C6">
        <w:rPr>
          <w:b/>
          <w:sz w:val="28"/>
        </w:rPr>
        <w:tab/>
      </w:r>
      <w:r w:rsidR="009F622B">
        <w:rPr>
          <w:b/>
          <w:sz w:val="28"/>
        </w:rPr>
        <w:t>Saving &amp; Loading</w:t>
      </w:r>
    </w:p>
    <w:p w14:paraId="34D86754" w14:textId="622FF66D" w:rsidR="00D1392F" w:rsidRDefault="00D1392F" w:rsidP="00D1392F">
      <w:pPr>
        <w:rPr>
          <w:b/>
          <w:sz w:val="28"/>
        </w:rPr>
      </w:pPr>
      <w:r>
        <w:rPr>
          <w:b/>
          <w:sz w:val="28"/>
        </w:rPr>
        <w:t>5.6</w:t>
      </w:r>
      <w:r w:rsidRPr="005432C6">
        <w:rPr>
          <w:b/>
          <w:sz w:val="28"/>
        </w:rPr>
        <w:tab/>
      </w:r>
      <w:r w:rsidR="009F622B">
        <w:rPr>
          <w:b/>
          <w:sz w:val="28"/>
        </w:rPr>
        <w:t>Levels</w:t>
      </w:r>
    </w:p>
    <w:p w14:paraId="6D00DFB3" w14:textId="650D8C03" w:rsidR="00D1392F" w:rsidRDefault="00D1392F" w:rsidP="00D1392F">
      <w:pPr>
        <w:rPr>
          <w:b/>
          <w:sz w:val="28"/>
        </w:rPr>
      </w:pPr>
      <w:r>
        <w:rPr>
          <w:b/>
          <w:sz w:val="28"/>
        </w:rPr>
        <w:t>5.7</w:t>
      </w:r>
      <w:r w:rsidRPr="005432C6">
        <w:rPr>
          <w:b/>
          <w:sz w:val="28"/>
        </w:rPr>
        <w:tab/>
      </w:r>
      <w:r w:rsidR="009F622B">
        <w:rPr>
          <w:b/>
          <w:sz w:val="28"/>
        </w:rPr>
        <w:t>User Interfaces</w:t>
      </w:r>
    </w:p>
    <w:p w14:paraId="2A758F86" w14:textId="77777777" w:rsidR="00D1392F" w:rsidRDefault="00D1392F" w:rsidP="0072380F"/>
    <w:sectPr w:rsidR="00D1392F" w:rsidSect="00BE5DDA">
      <w:footerReference w:type="default" r:id="rId13"/>
      <w:pgSz w:w="12240" w:h="15840"/>
      <w:pgMar w:top="1440" w:right="2175" w:bottom="1440" w:left="1418"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5F4CD" w14:textId="77777777" w:rsidR="009343FA" w:rsidRDefault="009343FA" w:rsidP="00BE5DDA">
      <w:r>
        <w:separator/>
      </w:r>
    </w:p>
  </w:endnote>
  <w:endnote w:type="continuationSeparator" w:id="0">
    <w:p w14:paraId="06A41492" w14:textId="77777777" w:rsidR="009343FA" w:rsidRDefault="009343FA" w:rsidP="00BE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D4CB6" w14:textId="77777777" w:rsidR="009343FA" w:rsidRDefault="009343FA" w:rsidP="00BE5D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64B85C" w14:textId="77777777" w:rsidR="009343FA" w:rsidRDefault="009343FA" w:rsidP="00BE5D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7267D" w14:textId="77777777" w:rsidR="009343FA" w:rsidRDefault="009343FA" w:rsidP="008672CF">
    <w:pPr>
      <w:pStyle w:val="Footer"/>
      <w:framePr w:wrap="around" w:vAnchor="text" w:hAnchor="margin" w:xAlign="right" w:y="1"/>
      <w:rPr>
        <w:rStyle w:val="PageNumber"/>
      </w:rPr>
    </w:pPr>
    <w:r>
      <w:rPr>
        <w:rStyle w:val="PageNumber"/>
      </w:rPr>
      <w:t xml:space="preserve"> </w:t>
    </w:r>
  </w:p>
  <w:p w14:paraId="709C45A6" w14:textId="77777777" w:rsidR="009343FA" w:rsidRDefault="009343FA" w:rsidP="00BE5DD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F5763" w14:textId="77777777" w:rsidR="009343FA" w:rsidRDefault="009343FA" w:rsidP="008672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6DC84BA0" w14:textId="77777777" w:rsidR="009343FA" w:rsidRDefault="009343FA" w:rsidP="00BE5DD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EB8F9" w14:textId="77777777" w:rsidR="009343FA" w:rsidRDefault="009343FA" w:rsidP="00BE5DDA">
      <w:r>
        <w:separator/>
      </w:r>
    </w:p>
  </w:footnote>
  <w:footnote w:type="continuationSeparator" w:id="0">
    <w:p w14:paraId="066B0F5C" w14:textId="77777777" w:rsidR="009343FA" w:rsidRDefault="009343FA" w:rsidP="00BE5D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EE5326"/>
    <w:multiLevelType w:val="hybridMultilevel"/>
    <w:tmpl w:val="435E0154"/>
    <w:lvl w:ilvl="0" w:tplc="49641472">
      <w:start w:val="1"/>
      <w:numFmt w:val="bullet"/>
      <w:lvlText w:val="•"/>
      <w:lvlJc w:val="left"/>
      <w:pPr>
        <w:tabs>
          <w:tab w:val="num" w:pos="720"/>
        </w:tabs>
        <w:ind w:left="720" w:hanging="360"/>
      </w:pPr>
      <w:rPr>
        <w:rFonts w:ascii="Arial" w:hAnsi="Arial" w:hint="default"/>
      </w:rPr>
    </w:lvl>
    <w:lvl w:ilvl="1" w:tplc="A46AF85A">
      <w:numFmt w:val="bullet"/>
      <w:lvlText w:val="•"/>
      <w:lvlJc w:val="left"/>
      <w:pPr>
        <w:tabs>
          <w:tab w:val="num" w:pos="1440"/>
        </w:tabs>
        <w:ind w:left="1440" w:hanging="360"/>
      </w:pPr>
      <w:rPr>
        <w:rFonts w:ascii="Arial" w:hAnsi="Arial" w:hint="default"/>
      </w:rPr>
    </w:lvl>
    <w:lvl w:ilvl="2" w:tplc="2F36B852" w:tentative="1">
      <w:start w:val="1"/>
      <w:numFmt w:val="bullet"/>
      <w:lvlText w:val="•"/>
      <w:lvlJc w:val="left"/>
      <w:pPr>
        <w:tabs>
          <w:tab w:val="num" w:pos="2160"/>
        </w:tabs>
        <w:ind w:left="2160" w:hanging="360"/>
      </w:pPr>
      <w:rPr>
        <w:rFonts w:ascii="Arial" w:hAnsi="Arial" w:hint="default"/>
      </w:rPr>
    </w:lvl>
    <w:lvl w:ilvl="3" w:tplc="CECAB940" w:tentative="1">
      <w:start w:val="1"/>
      <w:numFmt w:val="bullet"/>
      <w:lvlText w:val="•"/>
      <w:lvlJc w:val="left"/>
      <w:pPr>
        <w:tabs>
          <w:tab w:val="num" w:pos="2880"/>
        </w:tabs>
        <w:ind w:left="2880" w:hanging="360"/>
      </w:pPr>
      <w:rPr>
        <w:rFonts w:ascii="Arial" w:hAnsi="Arial" w:hint="default"/>
      </w:rPr>
    </w:lvl>
    <w:lvl w:ilvl="4" w:tplc="4D984310" w:tentative="1">
      <w:start w:val="1"/>
      <w:numFmt w:val="bullet"/>
      <w:lvlText w:val="•"/>
      <w:lvlJc w:val="left"/>
      <w:pPr>
        <w:tabs>
          <w:tab w:val="num" w:pos="3600"/>
        </w:tabs>
        <w:ind w:left="3600" w:hanging="360"/>
      </w:pPr>
      <w:rPr>
        <w:rFonts w:ascii="Arial" w:hAnsi="Arial" w:hint="default"/>
      </w:rPr>
    </w:lvl>
    <w:lvl w:ilvl="5" w:tplc="4F04AFBC" w:tentative="1">
      <w:start w:val="1"/>
      <w:numFmt w:val="bullet"/>
      <w:lvlText w:val="•"/>
      <w:lvlJc w:val="left"/>
      <w:pPr>
        <w:tabs>
          <w:tab w:val="num" w:pos="4320"/>
        </w:tabs>
        <w:ind w:left="4320" w:hanging="360"/>
      </w:pPr>
      <w:rPr>
        <w:rFonts w:ascii="Arial" w:hAnsi="Arial" w:hint="default"/>
      </w:rPr>
    </w:lvl>
    <w:lvl w:ilvl="6" w:tplc="3F40EB76" w:tentative="1">
      <w:start w:val="1"/>
      <w:numFmt w:val="bullet"/>
      <w:lvlText w:val="•"/>
      <w:lvlJc w:val="left"/>
      <w:pPr>
        <w:tabs>
          <w:tab w:val="num" w:pos="5040"/>
        </w:tabs>
        <w:ind w:left="5040" w:hanging="360"/>
      </w:pPr>
      <w:rPr>
        <w:rFonts w:ascii="Arial" w:hAnsi="Arial" w:hint="default"/>
      </w:rPr>
    </w:lvl>
    <w:lvl w:ilvl="7" w:tplc="A9909E68" w:tentative="1">
      <w:start w:val="1"/>
      <w:numFmt w:val="bullet"/>
      <w:lvlText w:val="•"/>
      <w:lvlJc w:val="left"/>
      <w:pPr>
        <w:tabs>
          <w:tab w:val="num" w:pos="5760"/>
        </w:tabs>
        <w:ind w:left="5760" w:hanging="360"/>
      </w:pPr>
      <w:rPr>
        <w:rFonts w:ascii="Arial" w:hAnsi="Arial" w:hint="default"/>
      </w:rPr>
    </w:lvl>
    <w:lvl w:ilvl="8" w:tplc="76CE5A44" w:tentative="1">
      <w:start w:val="1"/>
      <w:numFmt w:val="bullet"/>
      <w:lvlText w:val="•"/>
      <w:lvlJc w:val="left"/>
      <w:pPr>
        <w:tabs>
          <w:tab w:val="num" w:pos="6480"/>
        </w:tabs>
        <w:ind w:left="6480" w:hanging="360"/>
      </w:pPr>
      <w:rPr>
        <w:rFonts w:ascii="Arial" w:hAnsi="Arial" w:hint="default"/>
      </w:rPr>
    </w:lvl>
  </w:abstractNum>
  <w:abstractNum w:abstractNumId="4">
    <w:nsid w:val="01427740"/>
    <w:multiLevelType w:val="multilevel"/>
    <w:tmpl w:val="3DE600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0A395552"/>
    <w:multiLevelType w:val="multilevel"/>
    <w:tmpl w:val="D47631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nsid w:val="1A5F6FDF"/>
    <w:multiLevelType w:val="hybridMultilevel"/>
    <w:tmpl w:val="F5DEEF0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C33415"/>
    <w:multiLevelType w:val="hybridMultilevel"/>
    <w:tmpl w:val="818097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1E5D52"/>
    <w:multiLevelType w:val="hybridMultilevel"/>
    <w:tmpl w:val="A0543F12"/>
    <w:lvl w:ilvl="0" w:tplc="AE6E3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727EFE"/>
    <w:multiLevelType w:val="hybridMultilevel"/>
    <w:tmpl w:val="7AEC0F7A"/>
    <w:lvl w:ilvl="0" w:tplc="FEF2468A">
      <w:start w:val="1"/>
      <w:numFmt w:val="bullet"/>
      <w:lvlText w:val="•"/>
      <w:lvlJc w:val="left"/>
      <w:pPr>
        <w:tabs>
          <w:tab w:val="num" w:pos="720"/>
        </w:tabs>
        <w:ind w:left="720" w:hanging="360"/>
      </w:pPr>
      <w:rPr>
        <w:rFonts w:ascii="Arial" w:hAnsi="Arial" w:hint="default"/>
      </w:rPr>
    </w:lvl>
    <w:lvl w:ilvl="1" w:tplc="79A6369C">
      <w:numFmt w:val="bullet"/>
      <w:lvlText w:val="•"/>
      <w:lvlJc w:val="left"/>
      <w:pPr>
        <w:tabs>
          <w:tab w:val="num" w:pos="1440"/>
        </w:tabs>
        <w:ind w:left="1440" w:hanging="360"/>
      </w:pPr>
      <w:rPr>
        <w:rFonts w:ascii="Arial" w:hAnsi="Arial" w:hint="default"/>
      </w:rPr>
    </w:lvl>
    <w:lvl w:ilvl="2" w:tplc="478AC722" w:tentative="1">
      <w:start w:val="1"/>
      <w:numFmt w:val="bullet"/>
      <w:lvlText w:val="•"/>
      <w:lvlJc w:val="left"/>
      <w:pPr>
        <w:tabs>
          <w:tab w:val="num" w:pos="2160"/>
        </w:tabs>
        <w:ind w:left="2160" w:hanging="360"/>
      </w:pPr>
      <w:rPr>
        <w:rFonts w:ascii="Arial" w:hAnsi="Arial" w:hint="default"/>
      </w:rPr>
    </w:lvl>
    <w:lvl w:ilvl="3" w:tplc="F82662B4" w:tentative="1">
      <w:start w:val="1"/>
      <w:numFmt w:val="bullet"/>
      <w:lvlText w:val="•"/>
      <w:lvlJc w:val="left"/>
      <w:pPr>
        <w:tabs>
          <w:tab w:val="num" w:pos="2880"/>
        </w:tabs>
        <w:ind w:left="2880" w:hanging="360"/>
      </w:pPr>
      <w:rPr>
        <w:rFonts w:ascii="Arial" w:hAnsi="Arial" w:hint="default"/>
      </w:rPr>
    </w:lvl>
    <w:lvl w:ilvl="4" w:tplc="31249F5E" w:tentative="1">
      <w:start w:val="1"/>
      <w:numFmt w:val="bullet"/>
      <w:lvlText w:val="•"/>
      <w:lvlJc w:val="left"/>
      <w:pPr>
        <w:tabs>
          <w:tab w:val="num" w:pos="3600"/>
        </w:tabs>
        <w:ind w:left="3600" w:hanging="360"/>
      </w:pPr>
      <w:rPr>
        <w:rFonts w:ascii="Arial" w:hAnsi="Arial" w:hint="default"/>
      </w:rPr>
    </w:lvl>
    <w:lvl w:ilvl="5" w:tplc="62FCB41E" w:tentative="1">
      <w:start w:val="1"/>
      <w:numFmt w:val="bullet"/>
      <w:lvlText w:val="•"/>
      <w:lvlJc w:val="left"/>
      <w:pPr>
        <w:tabs>
          <w:tab w:val="num" w:pos="4320"/>
        </w:tabs>
        <w:ind w:left="4320" w:hanging="360"/>
      </w:pPr>
      <w:rPr>
        <w:rFonts w:ascii="Arial" w:hAnsi="Arial" w:hint="default"/>
      </w:rPr>
    </w:lvl>
    <w:lvl w:ilvl="6" w:tplc="5F2A37FC" w:tentative="1">
      <w:start w:val="1"/>
      <w:numFmt w:val="bullet"/>
      <w:lvlText w:val="•"/>
      <w:lvlJc w:val="left"/>
      <w:pPr>
        <w:tabs>
          <w:tab w:val="num" w:pos="5040"/>
        </w:tabs>
        <w:ind w:left="5040" w:hanging="360"/>
      </w:pPr>
      <w:rPr>
        <w:rFonts w:ascii="Arial" w:hAnsi="Arial" w:hint="default"/>
      </w:rPr>
    </w:lvl>
    <w:lvl w:ilvl="7" w:tplc="0AB63A2E" w:tentative="1">
      <w:start w:val="1"/>
      <w:numFmt w:val="bullet"/>
      <w:lvlText w:val="•"/>
      <w:lvlJc w:val="left"/>
      <w:pPr>
        <w:tabs>
          <w:tab w:val="num" w:pos="5760"/>
        </w:tabs>
        <w:ind w:left="5760" w:hanging="360"/>
      </w:pPr>
      <w:rPr>
        <w:rFonts w:ascii="Arial" w:hAnsi="Arial" w:hint="default"/>
      </w:rPr>
    </w:lvl>
    <w:lvl w:ilvl="8" w:tplc="54F0EAAA" w:tentative="1">
      <w:start w:val="1"/>
      <w:numFmt w:val="bullet"/>
      <w:lvlText w:val="•"/>
      <w:lvlJc w:val="left"/>
      <w:pPr>
        <w:tabs>
          <w:tab w:val="num" w:pos="6480"/>
        </w:tabs>
        <w:ind w:left="6480" w:hanging="360"/>
      </w:pPr>
      <w:rPr>
        <w:rFonts w:ascii="Arial" w:hAnsi="Arial" w:hint="default"/>
      </w:rPr>
    </w:lvl>
  </w:abstractNum>
  <w:abstractNum w:abstractNumId="10">
    <w:nsid w:val="47AC5266"/>
    <w:multiLevelType w:val="hybridMultilevel"/>
    <w:tmpl w:val="C7C8D94A"/>
    <w:lvl w:ilvl="0" w:tplc="93D86B40">
      <w:start w:val="1"/>
      <w:numFmt w:val="bullet"/>
      <w:lvlText w:val="•"/>
      <w:lvlJc w:val="left"/>
      <w:pPr>
        <w:tabs>
          <w:tab w:val="num" w:pos="720"/>
        </w:tabs>
        <w:ind w:left="720" w:hanging="360"/>
      </w:pPr>
      <w:rPr>
        <w:rFonts w:ascii="Arial" w:hAnsi="Arial" w:hint="default"/>
      </w:rPr>
    </w:lvl>
    <w:lvl w:ilvl="1" w:tplc="CE7E4D22">
      <w:start w:val="1817"/>
      <w:numFmt w:val="bullet"/>
      <w:lvlText w:val="•"/>
      <w:lvlJc w:val="left"/>
      <w:pPr>
        <w:tabs>
          <w:tab w:val="num" w:pos="1440"/>
        </w:tabs>
        <w:ind w:left="1440" w:hanging="360"/>
      </w:pPr>
      <w:rPr>
        <w:rFonts w:ascii="Arial" w:hAnsi="Arial" w:hint="default"/>
      </w:rPr>
    </w:lvl>
    <w:lvl w:ilvl="2" w:tplc="93D01BD6" w:tentative="1">
      <w:start w:val="1"/>
      <w:numFmt w:val="bullet"/>
      <w:lvlText w:val="•"/>
      <w:lvlJc w:val="left"/>
      <w:pPr>
        <w:tabs>
          <w:tab w:val="num" w:pos="2160"/>
        </w:tabs>
        <w:ind w:left="2160" w:hanging="360"/>
      </w:pPr>
      <w:rPr>
        <w:rFonts w:ascii="Arial" w:hAnsi="Arial" w:hint="default"/>
      </w:rPr>
    </w:lvl>
    <w:lvl w:ilvl="3" w:tplc="4F828266" w:tentative="1">
      <w:start w:val="1"/>
      <w:numFmt w:val="bullet"/>
      <w:lvlText w:val="•"/>
      <w:lvlJc w:val="left"/>
      <w:pPr>
        <w:tabs>
          <w:tab w:val="num" w:pos="2880"/>
        </w:tabs>
        <w:ind w:left="2880" w:hanging="360"/>
      </w:pPr>
      <w:rPr>
        <w:rFonts w:ascii="Arial" w:hAnsi="Arial" w:hint="default"/>
      </w:rPr>
    </w:lvl>
    <w:lvl w:ilvl="4" w:tplc="FF865B04" w:tentative="1">
      <w:start w:val="1"/>
      <w:numFmt w:val="bullet"/>
      <w:lvlText w:val="•"/>
      <w:lvlJc w:val="left"/>
      <w:pPr>
        <w:tabs>
          <w:tab w:val="num" w:pos="3600"/>
        </w:tabs>
        <w:ind w:left="3600" w:hanging="360"/>
      </w:pPr>
      <w:rPr>
        <w:rFonts w:ascii="Arial" w:hAnsi="Arial" w:hint="default"/>
      </w:rPr>
    </w:lvl>
    <w:lvl w:ilvl="5" w:tplc="043493A6" w:tentative="1">
      <w:start w:val="1"/>
      <w:numFmt w:val="bullet"/>
      <w:lvlText w:val="•"/>
      <w:lvlJc w:val="left"/>
      <w:pPr>
        <w:tabs>
          <w:tab w:val="num" w:pos="4320"/>
        </w:tabs>
        <w:ind w:left="4320" w:hanging="360"/>
      </w:pPr>
      <w:rPr>
        <w:rFonts w:ascii="Arial" w:hAnsi="Arial" w:hint="default"/>
      </w:rPr>
    </w:lvl>
    <w:lvl w:ilvl="6" w:tplc="E51AA0E4" w:tentative="1">
      <w:start w:val="1"/>
      <w:numFmt w:val="bullet"/>
      <w:lvlText w:val="•"/>
      <w:lvlJc w:val="left"/>
      <w:pPr>
        <w:tabs>
          <w:tab w:val="num" w:pos="5040"/>
        </w:tabs>
        <w:ind w:left="5040" w:hanging="360"/>
      </w:pPr>
      <w:rPr>
        <w:rFonts w:ascii="Arial" w:hAnsi="Arial" w:hint="default"/>
      </w:rPr>
    </w:lvl>
    <w:lvl w:ilvl="7" w:tplc="EDD22C82" w:tentative="1">
      <w:start w:val="1"/>
      <w:numFmt w:val="bullet"/>
      <w:lvlText w:val="•"/>
      <w:lvlJc w:val="left"/>
      <w:pPr>
        <w:tabs>
          <w:tab w:val="num" w:pos="5760"/>
        </w:tabs>
        <w:ind w:left="5760" w:hanging="360"/>
      </w:pPr>
      <w:rPr>
        <w:rFonts w:ascii="Arial" w:hAnsi="Arial" w:hint="default"/>
      </w:rPr>
    </w:lvl>
    <w:lvl w:ilvl="8" w:tplc="F38CF2CE" w:tentative="1">
      <w:start w:val="1"/>
      <w:numFmt w:val="bullet"/>
      <w:lvlText w:val="•"/>
      <w:lvlJc w:val="left"/>
      <w:pPr>
        <w:tabs>
          <w:tab w:val="num" w:pos="6480"/>
        </w:tabs>
        <w:ind w:left="6480" w:hanging="360"/>
      </w:pPr>
      <w:rPr>
        <w:rFonts w:ascii="Arial" w:hAnsi="Arial" w:hint="default"/>
      </w:rPr>
    </w:lvl>
  </w:abstractNum>
  <w:abstractNum w:abstractNumId="11">
    <w:nsid w:val="58DB1401"/>
    <w:multiLevelType w:val="hybridMultilevel"/>
    <w:tmpl w:val="50ECFCCE"/>
    <w:lvl w:ilvl="0" w:tplc="25C42250">
      <w:start w:val="1"/>
      <w:numFmt w:val="bullet"/>
      <w:lvlText w:val="•"/>
      <w:lvlJc w:val="left"/>
      <w:pPr>
        <w:tabs>
          <w:tab w:val="num" w:pos="720"/>
        </w:tabs>
        <w:ind w:left="720" w:hanging="360"/>
      </w:pPr>
      <w:rPr>
        <w:rFonts w:ascii="Arial" w:hAnsi="Arial" w:hint="default"/>
      </w:rPr>
    </w:lvl>
    <w:lvl w:ilvl="1" w:tplc="E25EB330">
      <w:numFmt w:val="bullet"/>
      <w:lvlText w:val="•"/>
      <w:lvlJc w:val="left"/>
      <w:pPr>
        <w:tabs>
          <w:tab w:val="num" w:pos="1440"/>
        </w:tabs>
        <w:ind w:left="1440" w:hanging="360"/>
      </w:pPr>
      <w:rPr>
        <w:rFonts w:ascii="Arial" w:hAnsi="Arial" w:hint="default"/>
      </w:rPr>
    </w:lvl>
    <w:lvl w:ilvl="2" w:tplc="AC12CE46" w:tentative="1">
      <w:start w:val="1"/>
      <w:numFmt w:val="bullet"/>
      <w:lvlText w:val="•"/>
      <w:lvlJc w:val="left"/>
      <w:pPr>
        <w:tabs>
          <w:tab w:val="num" w:pos="2160"/>
        </w:tabs>
        <w:ind w:left="2160" w:hanging="360"/>
      </w:pPr>
      <w:rPr>
        <w:rFonts w:ascii="Arial" w:hAnsi="Arial" w:hint="default"/>
      </w:rPr>
    </w:lvl>
    <w:lvl w:ilvl="3" w:tplc="003EB150" w:tentative="1">
      <w:start w:val="1"/>
      <w:numFmt w:val="bullet"/>
      <w:lvlText w:val="•"/>
      <w:lvlJc w:val="left"/>
      <w:pPr>
        <w:tabs>
          <w:tab w:val="num" w:pos="2880"/>
        </w:tabs>
        <w:ind w:left="2880" w:hanging="360"/>
      </w:pPr>
      <w:rPr>
        <w:rFonts w:ascii="Arial" w:hAnsi="Arial" w:hint="default"/>
      </w:rPr>
    </w:lvl>
    <w:lvl w:ilvl="4" w:tplc="CE505BCA" w:tentative="1">
      <w:start w:val="1"/>
      <w:numFmt w:val="bullet"/>
      <w:lvlText w:val="•"/>
      <w:lvlJc w:val="left"/>
      <w:pPr>
        <w:tabs>
          <w:tab w:val="num" w:pos="3600"/>
        </w:tabs>
        <w:ind w:left="3600" w:hanging="360"/>
      </w:pPr>
      <w:rPr>
        <w:rFonts w:ascii="Arial" w:hAnsi="Arial" w:hint="default"/>
      </w:rPr>
    </w:lvl>
    <w:lvl w:ilvl="5" w:tplc="AB6840DC" w:tentative="1">
      <w:start w:val="1"/>
      <w:numFmt w:val="bullet"/>
      <w:lvlText w:val="•"/>
      <w:lvlJc w:val="left"/>
      <w:pPr>
        <w:tabs>
          <w:tab w:val="num" w:pos="4320"/>
        </w:tabs>
        <w:ind w:left="4320" w:hanging="360"/>
      </w:pPr>
      <w:rPr>
        <w:rFonts w:ascii="Arial" w:hAnsi="Arial" w:hint="default"/>
      </w:rPr>
    </w:lvl>
    <w:lvl w:ilvl="6" w:tplc="AE0A22EA" w:tentative="1">
      <w:start w:val="1"/>
      <w:numFmt w:val="bullet"/>
      <w:lvlText w:val="•"/>
      <w:lvlJc w:val="left"/>
      <w:pPr>
        <w:tabs>
          <w:tab w:val="num" w:pos="5040"/>
        </w:tabs>
        <w:ind w:left="5040" w:hanging="360"/>
      </w:pPr>
      <w:rPr>
        <w:rFonts w:ascii="Arial" w:hAnsi="Arial" w:hint="default"/>
      </w:rPr>
    </w:lvl>
    <w:lvl w:ilvl="7" w:tplc="DFB24F3E" w:tentative="1">
      <w:start w:val="1"/>
      <w:numFmt w:val="bullet"/>
      <w:lvlText w:val="•"/>
      <w:lvlJc w:val="left"/>
      <w:pPr>
        <w:tabs>
          <w:tab w:val="num" w:pos="5760"/>
        </w:tabs>
        <w:ind w:left="5760" w:hanging="360"/>
      </w:pPr>
      <w:rPr>
        <w:rFonts w:ascii="Arial" w:hAnsi="Arial" w:hint="default"/>
      </w:rPr>
    </w:lvl>
    <w:lvl w:ilvl="8" w:tplc="96B414D0" w:tentative="1">
      <w:start w:val="1"/>
      <w:numFmt w:val="bullet"/>
      <w:lvlText w:val="•"/>
      <w:lvlJc w:val="left"/>
      <w:pPr>
        <w:tabs>
          <w:tab w:val="num" w:pos="6480"/>
        </w:tabs>
        <w:ind w:left="6480" w:hanging="360"/>
      </w:pPr>
      <w:rPr>
        <w:rFonts w:ascii="Arial" w:hAnsi="Arial" w:hint="default"/>
      </w:rPr>
    </w:lvl>
  </w:abstractNum>
  <w:abstractNum w:abstractNumId="12">
    <w:nsid w:val="6CBD65A8"/>
    <w:multiLevelType w:val="multilevel"/>
    <w:tmpl w:val="4A5C41C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708163D5"/>
    <w:multiLevelType w:val="multilevel"/>
    <w:tmpl w:val="D47631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77012262"/>
    <w:multiLevelType w:val="hybridMultilevel"/>
    <w:tmpl w:val="922295D8"/>
    <w:lvl w:ilvl="0" w:tplc="28E8BD9C">
      <w:start w:val="1"/>
      <w:numFmt w:val="bullet"/>
      <w:lvlText w:val="•"/>
      <w:lvlJc w:val="left"/>
      <w:pPr>
        <w:tabs>
          <w:tab w:val="num" w:pos="720"/>
        </w:tabs>
        <w:ind w:left="720" w:hanging="360"/>
      </w:pPr>
      <w:rPr>
        <w:rFonts w:ascii="Arial" w:hAnsi="Arial" w:hint="default"/>
      </w:rPr>
    </w:lvl>
    <w:lvl w:ilvl="1" w:tplc="98E2A93C">
      <w:numFmt w:val="bullet"/>
      <w:lvlText w:val="•"/>
      <w:lvlJc w:val="left"/>
      <w:pPr>
        <w:tabs>
          <w:tab w:val="num" w:pos="1440"/>
        </w:tabs>
        <w:ind w:left="1440" w:hanging="360"/>
      </w:pPr>
      <w:rPr>
        <w:rFonts w:ascii="Arial" w:hAnsi="Arial" w:hint="default"/>
      </w:rPr>
    </w:lvl>
    <w:lvl w:ilvl="2" w:tplc="FDF66120" w:tentative="1">
      <w:start w:val="1"/>
      <w:numFmt w:val="bullet"/>
      <w:lvlText w:val="•"/>
      <w:lvlJc w:val="left"/>
      <w:pPr>
        <w:tabs>
          <w:tab w:val="num" w:pos="2160"/>
        </w:tabs>
        <w:ind w:left="2160" w:hanging="360"/>
      </w:pPr>
      <w:rPr>
        <w:rFonts w:ascii="Arial" w:hAnsi="Arial" w:hint="default"/>
      </w:rPr>
    </w:lvl>
    <w:lvl w:ilvl="3" w:tplc="94E21792" w:tentative="1">
      <w:start w:val="1"/>
      <w:numFmt w:val="bullet"/>
      <w:lvlText w:val="•"/>
      <w:lvlJc w:val="left"/>
      <w:pPr>
        <w:tabs>
          <w:tab w:val="num" w:pos="2880"/>
        </w:tabs>
        <w:ind w:left="2880" w:hanging="360"/>
      </w:pPr>
      <w:rPr>
        <w:rFonts w:ascii="Arial" w:hAnsi="Arial" w:hint="default"/>
      </w:rPr>
    </w:lvl>
    <w:lvl w:ilvl="4" w:tplc="B8064A08" w:tentative="1">
      <w:start w:val="1"/>
      <w:numFmt w:val="bullet"/>
      <w:lvlText w:val="•"/>
      <w:lvlJc w:val="left"/>
      <w:pPr>
        <w:tabs>
          <w:tab w:val="num" w:pos="3600"/>
        </w:tabs>
        <w:ind w:left="3600" w:hanging="360"/>
      </w:pPr>
      <w:rPr>
        <w:rFonts w:ascii="Arial" w:hAnsi="Arial" w:hint="default"/>
      </w:rPr>
    </w:lvl>
    <w:lvl w:ilvl="5" w:tplc="6A220AFE" w:tentative="1">
      <w:start w:val="1"/>
      <w:numFmt w:val="bullet"/>
      <w:lvlText w:val="•"/>
      <w:lvlJc w:val="left"/>
      <w:pPr>
        <w:tabs>
          <w:tab w:val="num" w:pos="4320"/>
        </w:tabs>
        <w:ind w:left="4320" w:hanging="360"/>
      </w:pPr>
      <w:rPr>
        <w:rFonts w:ascii="Arial" w:hAnsi="Arial" w:hint="default"/>
      </w:rPr>
    </w:lvl>
    <w:lvl w:ilvl="6" w:tplc="096A662E" w:tentative="1">
      <w:start w:val="1"/>
      <w:numFmt w:val="bullet"/>
      <w:lvlText w:val="•"/>
      <w:lvlJc w:val="left"/>
      <w:pPr>
        <w:tabs>
          <w:tab w:val="num" w:pos="5040"/>
        </w:tabs>
        <w:ind w:left="5040" w:hanging="360"/>
      </w:pPr>
      <w:rPr>
        <w:rFonts w:ascii="Arial" w:hAnsi="Arial" w:hint="default"/>
      </w:rPr>
    </w:lvl>
    <w:lvl w:ilvl="7" w:tplc="4A40C7CE" w:tentative="1">
      <w:start w:val="1"/>
      <w:numFmt w:val="bullet"/>
      <w:lvlText w:val="•"/>
      <w:lvlJc w:val="left"/>
      <w:pPr>
        <w:tabs>
          <w:tab w:val="num" w:pos="5760"/>
        </w:tabs>
        <w:ind w:left="5760" w:hanging="360"/>
      </w:pPr>
      <w:rPr>
        <w:rFonts w:ascii="Arial" w:hAnsi="Arial" w:hint="default"/>
      </w:rPr>
    </w:lvl>
    <w:lvl w:ilvl="8" w:tplc="9D84792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5"/>
  </w:num>
  <w:num w:numId="5">
    <w:abstractNumId w:val="13"/>
  </w:num>
  <w:num w:numId="6">
    <w:abstractNumId w:val="4"/>
  </w:num>
  <w:num w:numId="7">
    <w:abstractNumId w:val="8"/>
  </w:num>
  <w:num w:numId="8">
    <w:abstractNumId w:val="12"/>
  </w:num>
  <w:num w:numId="9">
    <w:abstractNumId w:val="14"/>
  </w:num>
  <w:num w:numId="10">
    <w:abstractNumId w:val="6"/>
  </w:num>
  <w:num w:numId="11">
    <w:abstractNumId w:val="11"/>
  </w:num>
  <w:num w:numId="12">
    <w:abstractNumId w:val="10"/>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EB9"/>
    <w:rsid w:val="000770E0"/>
    <w:rsid w:val="000C2845"/>
    <w:rsid w:val="000E0608"/>
    <w:rsid w:val="000E346A"/>
    <w:rsid w:val="00154933"/>
    <w:rsid w:val="001E1DD6"/>
    <w:rsid w:val="00293570"/>
    <w:rsid w:val="002F6554"/>
    <w:rsid w:val="003200E2"/>
    <w:rsid w:val="00333349"/>
    <w:rsid w:val="00361F04"/>
    <w:rsid w:val="0048152F"/>
    <w:rsid w:val="00497F75"/>
    <w:rsid w:val="0050004D"/>
    <w:rsid w:val="005432C6"/>
    <w:rsid w:val="005D5A30"/>
    <w:rsid w:val="005E3178"/>
    <w:rsid w:val="0072380F"/>
    <w:rsid w:val="00803FB4"/>
    <w:rsid w:val="008672CF"/>
    <w:rsid w:val="00870EB9"/>
    <w:rsid w:val="008C0DB7"/>
    <w:rsid w:val="008E2FF4"/>
    <w:rsid w:val="008F7E23"/>
    <w:rsid w:val="009343FA"/>
    <w:rsid w:val="009F622B"/>
    <w:rsid w:val="00A943A5"/>
    <w:rsid w:val="00AA6250"/>
    <w:rsid w:val="00AB65CA"/>
    <w:rsid w:val="00AE6D42"/>
    <w:rsid w:val="00B14225"/>
    <w:rsid w:val="00B65F6E"/>
    <w:rsid w:val="00BE5DDA"/>
    <w:rsid w:val="00C50EF4"/>
    <w:rsid w:val="00CF1C86"/>
    <w:rsid w:val="00CF7B30"/>
    <w:rsid w:val="00D1392F"/>
    <w:rsid w:val="00DA2E1D"/>
    <w:rsid w:val="00DA4118"/>
    <w:rsid w:val="00DF0D5C"/>
    <w:rsid w:val="00DF1737"/>
    <w:rsid w:val="00E718AE"/>
    <w:rsid w:val="00F02946"/>
    <w:rsid w:val="00FD5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1ED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E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EB9"/>
    <w:rPr>
      <w:rFonts w:ascii="Lucida Grande" w:hAnsi="Lucida Grande" w:cs="Lucida Grande"/>
      <w:sz w:val="18"/>
      <w:szCs w:val="18"/>
    </w:rPr>
  </w:style>
  <w:style w:type="paragraph" w:styleId="ListParagraph">
    <w:name w:val="List Paragraph"/>
    <w:basedOn w:val="Normal"/>
    <w:uiPriority w:val="34"/>
    <w:qFormat/>
    <w:rsid w:val="0072380F"/>
    <w:pPr>
      <w:ind w:left="720"/>
      <w:contextualSpacing/>
    </w:pPr>
  </w:style>
  <w:style w:type="paragraph" w:styleId="Footer">
    <w:name w:val="footer"/>
    <w:basedOn w:val="Normal"/>
    <w:link w:val="FooterChar"/>
    <w:uiPriority w:val="99"/>
    <w:unhideWhenUsed/>
    <w:rsid w:val="00BE5DDA"/>
    <w:pPr>
      <w:tabs>
        <w:tab w:val="center" w:pos="4320"/>
        <w:tab w:val="right" w:pos="8640"/>
      </w:tabs>
    </w:pPr>
  </w:style>
  <w:style w:type="character" w:customStyle="1" w:styleId="FooterChar">
    <w:name w:val="Footer Char"/>
    <w:basedOn w:val="DefaultParagraphFont"/>
    <w:link w:val="Footer"/>
    <w:uiPriority w:val="99"/>
    <w:rsid w:val="00BE5DDA"/>
  </w:style>
  <w:style w:type="character" w:styleId="PageNumber">
    <w:name w:val="page number"/>
    <w:basedOn w:val="DefaultParagraphFont"/>
    <w:uiPriority w:val="99"/>
    <w:semiHidden/>
    <w:unhideWhenUsed/>
    <w:rsid w:val="00BE5DDA"/>
  </w:style>
  <w:style w:type="paragraph" w:styleId="Header">
    <w:name w:val="header"/>
    <w:basedOn w:val="Normal"/>
    <w:link w:val="HeaderChar"/>
    <w:uiPriority w:val="99"/>
    <w:unhideWhenUsed/>
    <w:rsid w:val="00BE5DDA"/>
    <w:pPr>
      <w:tabs>
        <w:tab w:val="center" w:pos="4320"/>
        <w:tab w:val="right" w:pos="8640"/>
      </w:tabs>
    </w:pPr>
  </w:style>
  <w:style w:type="character" w:customStyle="1" w:styleId="HeaderChar">
    <w:name w:val="Header Char"/>
    <w:basedOn w:val="DefaultParagraphFont"/>
    <w:link w:val="Header"/>
    <w:uiPriority w:val="99"/>
    <w:rsid w:val="00BE5D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E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EB9"/>
    <w:rPr>
      <w:rFonts w:ascii="Lucida Grande" w:hAnsi="Lucida Grande" w:cs="Lucida Grande"/>
      <w:sz w:val="18"/>
      <w:szCs w:val="18"/>
    </w:rPr>
  </w:style>
  <w:style w:type="paragraph" w:styleId="ListParagraph">
    <w:name w:val="List Paragraph"/>
    <w:basedOn w:val="Normal"/>
    <w:uiPriority w:val="34"/>
    <w:qFormat/>
    <w:rsid w:val="0072380F"/>
    <w:pPr>
      <w:ind w:left="720"/>
      <w:contextualSpacing/>
    </w:pPr>
  </w:style>
  <w:style w:type="paragraph" w:styleId="Footer">
    <w:name w:val="footer"/>
    <w:basedOn w:val="Normal"/>
    <w:link w:val="FooterChar"/>
    <w:uiPriority w:val="99"/>
    <w:unhideWhenUsed/>
    <w:rsid w:val="00BE5DDA"/>
    <w:pPr>
      <w:tabs>
        <w:tab w:val="center" w:pos="4320"/>
        <w:tab w:val="right" w:pos="8640"/>
      </w:tabs>
    </w:pPr>
  </w:style>
  <w:style w:type="character" w:customStyle="1" w:styleId="FooterChar">
    <w:name w:val="Footer Char"/>
    <w:basedOn w:val="DefaultParagraphFont"/>
    <w:link w:val="Footer"/>
    <w:uiPriority w:val="99"/>
    <w:rsid w:val="00BE5DDA"/>
  </w:style>
  <w:style w:type="character" w:styleId="PageNumber">
    <w:name w:val="page number"/>
    <w:basedOn w:val="DefaultParagraphFont"/>
    <w:uiPriority w:val="99"/>
    <w:semiHidden/>
    <w:unhideWhenUsed/>
    <w:rsid w:val="00BE5DDA"/>
  </w:style>
  <w:style w:type="paragraph" w:styleId="Header">
    <w:name w:val="header"/>
    <w:basedOn w:val="Normal"/>
    <w:link w:val="HeaderChar"/>
    <w:uiPriority w:val="99"/>
    <w:unhideWhenUsed/>
    <w:rsid w:val="00BE5DDA"/>
    <w:pPr>
      <w:tabs>
        <w:tab w:val="center" w:pos="4320"/>
        <w:tab w:val="right" w:pos="8640"/>
      </w:tabs>
    </w:pPr>
  </w:style>
  <w:style w:type="character" w:customStyle="1" w:styleId="HeaderChar">
    <w:name w:val="Header Char"/>
    <w:basedOn w:val="DefaultParagraphFont"/>
    <w:link w:val="Header"/>
    <w:uiPriority w:val="99"/>
    <w:rsid w:val="00BE5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575771">
      <w:bodyDiv w:val="1"/>
      <w:marLeft w:val="0"/>
      <w:marRight w:val="0"/>
      <w:marTop w:val="0"/>
      <w:marBottom w:val="0"/>
      <w:divBdr>
        <w:top w:val="none" w:sz="0" w:space="0" w:color="auto"/>
        <w:left w:val="none" w:sz="0" w:space="0" w:color="auto"/>
        <w:bottom w:val="none" w:sz="0" w:space="0" w:color="auto"/>
        <w:right w:val="none" w:sz="0" w:space="0" w:color="auto"/>
      </w:divBdr>
      <w:divsChild>
        <w:div w:id="249122848">
          <w:marLeft w:val="547"/>
          <w:marRight w:val="0"/>
          <w:marTop w:val="115"/>
          <w:marBottom w:val="0"/>
          <w:divBdr>
            <w:top w:val="none" w:sz="0" w:space="0" w:color="auto"/>
            <w:left w:val="none" w:sz="0" w:space="0" w:color="auto"/>
            <w:bottom w:val="none" w:sz="0" w:space="0" w:color="auto"/>
            <w:right w:val="none" w:sz="0" w:space="0" w:color="auto"/>
          </w:divBdr>
        </w:div>
        <w:div w:id="964893958">
          <w:marLeft w:val="1008"/>
          <w:marRight w:val="0"/>
          <w:marTop w:val="96"/>
          <w:marBottom w:val="0"/>
          <w:divBdr>
            <w:top w:val="none" w:sz="0" w:space="0" w:color="auto"/>
            <w:left w:val="none" w:sz="0" w:space="0" w:color="auto"/>
            <w:bottom w:val="none" w:sz="0" w:space="0" w:color="auto"/>
            <w:right w:val="none" w:sz="0" w:space="0" w:color="auto"/>
          </w:divBdr>
        </w:div>
        <w:div w:id="568082237">
          <w:marLeft w:val="1008"/>
          <w:marRight w:val="0"/>
          <w:marTop w:val="96"/>
          <w:marBottom w:val="0"/>
          <w:divBdr>
            <w:top w:val="none" w:sz="0" w:space="0" w:color="auto"/>
            <w:left w:val="none" w:sz="0" w:space="0" w:color="auto"/>
            <w:bottom w:val="none" w:sz="0" w:space="0" w:color="auto"/>
            <w:right w:val="none" w:sz="0" w:space="0" w:color="auto"/>
          </w:divBdr>
        </w:div>
        <w:div w:id="1641349595">
          <w:marLeft w:val="1008"/>
          <w:marRight w:val="0"/>
          <w:marTop w:val="96"/>
          <w:marBottom w:val="0"/>
          <w:divBdr>
            <w:top w:val="none" w:sz="0" w:space="0" w:color="auto"/>
            <w:left w:val="none" w:sz="0" w:space="0" w:color="auto"/>
            <w:bottom w:val="none" w:sz="0" w:space="0" w:color="auto"/>
            <w:right w:val="none" w:sz="0" w:space="0" w:color="auto"/>
          </w:divBdr>
        </w:div>
        <w:div w:id="1982954692">
          <w:marLeft w:val="547"/>
          <w:marRight w:val="0"/>
          <w:marTop w:val="115"/>
          <w:marBottom w:val="0"/>
          <w:divBdr>
            <w:top w:val="none" w:sz="0" w:space="0" w:color="auto"/>
            <w:left w:val="none" w:sz="0" w:space="0" w:color="auto"/>
            <w:bottom w:val="none" w:sz="0" w:space="0" w:color="auto"/>
            <w:right w:val="none" w:sz="0" w:space="0" w:color="auto"/>
          </w:divBdr>
        </w:div>
        <w:div w:id="1110127208">
          <w:marLeft w:val="1008"/>
          <w:marRight w:val="0"/>
          <w:marTop w:val="96"/>
          <w:marBottom w:val="0"/>
          <w:divBdr>
            <w:top w:val="none" w:sz="0" w:space="0" w:color="auto"/>
            <w:left w:val="none" w:sz="0" w:space="0" w:color="auto"/>
            <w:bottom w:val="none" w:sz="0" w:space="0" w:color="auto"/>
            <w:right w:val="none" w:sz="0" w:space="0" w:color="auto"/>
          </w:divBdr>
        </w:div>
        <w:div w:id="917786472">
          <w:marLeft w:val="1008"/>
          <w:marRight w:val="0"/>
          <w:marTop w:val="96"/>
          <w:marBottom w:val="0"/>
          <w:divBdr>
            <w:top w:val="none" w:sz="0" w:space="0" w:color="auto"/>
            <w:left w:val="none" w:sz="0" w:space="0" w:color="auto"/>
            <w:bottom w:val="none" w:sz="0" w:space="0" w:color="auto"/>
            <w:right w:val="none" w:sz="0" w:space="0" w:color="auto"/>
          </w:divBdr>
        </w:div>
        <w:div w:id="708844992">
          <w:marLeft w:val="1008"/>
          <w:marRight w:val="0"/>
          <w:marTop w:val="96"/>
          <w:marBottom w:val="0"/>
          <w:divBdr>
            <w:top w:val="none" w:sz="0" w:space="0" w:color="auto"/>
            <w:left w:val="none" w:sz="0" w:space="0" w:color="auto"/>
            <w:bottom w:val="none" w:sz="0" w:space="0" w:color="auto"/>
            <w:right w:val="none" w:sz="0" w:space="0" w:color="auto"/>
          </w:divBdr>
        </w:div>
        <w:div w:id="1204486794">
          <w:marLeft w:val="547"/>
          <w:marRight w:val="0"/>
          <w:marTop w:val="115"/>
          <w:marBottom w:val="0"/>
          <w:divBdr>
            <w:top w:val="none" w:sz="0" w:space="0" w:color="auto"/>
            <w:left w:val="none" w:sz="0" w:space="0" w:color="auto"/>
            <w:bottom w:val="none" w:sz="0" w:space="0" w:color="auto"/>
            <w:right w:val="none" w:sz="0" w:space="0" w:color="auto"/>
          </w:divBdr>
        </w:div>
        <w:div w:id="1137795279">
          <w:marLeft w:val="1008"/>
          <w:marRight w:val="0"/>
          <w:marTop w:val="96"/>
          <w:marBottom w:val="0"/>
          <w:divBdr>
            <w:top w:val="none" w:sz="0" w:space="0" w:color="auto"/>
            <w:left w:val="none" w:sz="0" w:space="0" w:color="auto"/>
            <w:bottom w:val="none" w:sz="0" w:space="0" w:color="auto"/>
            <w:right w:val="none" w:sz="0" w:space="0" w:color="auto"/>
          </w:divBdr>
        </w:div>
      </w:divsChild>
    </w:div>
    <w:div w:id="560990469">
      <w:bodyDiv w:val="1"/>
      <w:marLeft w:val="0"/>
      <w:marRight w:val="0"/>
      <w:marTop w:val="0"/>
      <w:marBottom w:val="0"/>
      <w:divBdr>
        <w:top w:val="none" w:sz="0" w:space="0" w:color="auto"/>
        <w:left w:val="none" w:sz="0" w:space="0" w:color="auto"/>
        <w:bottom w:val="none" w:sz="0" w:space="0" w:color="auto"/>
        <w:right w:val="none" w:sz="0" w:space="0" w:color="auto"/>
      </w:divBdr>
      <w:divsChild>
        <w:div w:id="1966423750">
          <w:marLeft w:val="547"/>
          <w:marRight w:val="0"/>
          <w:marTop w:val="115"/>
          <w:marBottom w:val="0"/>
          <w:divBdr>
            <w:top w:val="none" w:sz="0" w:space="0" w:color="auto"/>
            <w:left w:val="none" w:sz="0" w:space="0" w:color="auto"/>
            <w:bottom w:val="none" w:sz="0" w:space="0" w:color="auto"/>
            <w:right w:val="none" w:sz="0" w:space="0" w:color="auto"/>
          </w:divBdr>
        </w:div>
        <w:div w:id="615914107">
          <w:marLeft w:val="547"/>
          <w:marRight w:val="0"/>
          <w:marTop w:val="115"/>
          <w:marBottom w:val="0"/>
          <w:divBdr>
            <w:top w:val="none" w:sz="0" w:space="0" w:color="auto"/>
            <w:left w:val="none" w:sz="0" w:space="0" w:color="auto"/>
            <w:bottom w:val="none" w:sz="0" w:space="0" w:color="auto"/>
            <w:right w:val="none" w:sz="0" w:space="0" w:color="auto"/>
          </w:divBdr>
        </w:div>
        <w:div w:id="1029334630">
          <w:marLeft w:val="547"/>
          <w:marRight w:val="0"/>
          <w:marTop w:val="115"/>
          <w:marBottom w:val="0"/>
          <w:divBdr>
            <w:top w:val="none" w:sz="0" w:space="0" w:color="auto"/>
            <w:left w:val="none" w:sz="0" w:space="0" w:color="auto"/>
            <w:bottom w:val="none" w:sz="0" w:space="0" w:color="auto"/>
            <w:right w:val="none" w:sz="0" w:space="0" w:color="auto"/>
          </w:divBdr>
        </w:div>
        <w:div w:id="708842428">
          <w:marLeft w:val="1008"/>
          <w:marRight w:val="0"/>
          <w:marTop w:val="96"/>
          <w:marBottom w:val="0"/>
          <w:divBdr>
            <w:top w:val="none" w:sz="0" w:space="0" w:color="auto"/>
            <w:left w:val="none" w:sz="0" w:space="0" w:color="auto"/>
            <w:bottom w:val="none" w:sz="0" w:space="0" w:color="auto"/>
            <w:right w:val="none" w:sz="0" w:space="0" w:color="auto"/>
          </w:divBdr>
        </w:div>
        <w:div w:id="691303703">
          <w:marLeft w:val="547"/>
          <w:marRight w:val="0"/>
          <w:marTop w:val="115"/>
          <w:marBottom w:val="0"/>
          <w:divBdr>
            <w:top w:val="none" w:sz="0" w:space="0" w:color="auto"/>
            <w:left w:val="none" w:sz="0" w:space="0" w:color="auto"/>
            <w:bottom w:val="none" w:sz="0" w:space="0" w:color="auto"/>
            <w:right w:val="none" w:sz="0" w:space="0" w:color="auto"/>
          </w:divBdr>
        </w:div>
        <w:div w:id="1595167835">
          <w:marLeft w:val="1008"/>
          <w:marRight w:val="0"/>
          <w:marTop w:val="96"/>
          <w:marBottom w:val="0"/>
          <w:divBdr>
            <w:top w:val="none" w:sz="0" w:space="0" w:color="auto"/>
            <w:left w:val="none" w:sz="0" w:space="0" w:color="auto"/>
            <w:bottom w:val="none" w:sz="0" w:space="0" w:color="auto"/>
            <w:right w:val="none" w:sz="0" w:space="0" w:color="auto"/>
          </w:divBdr>
        </w:div>
        <w:div w:id="591360132">
          <w:marLeft w:val="1008"/>
          <w:marRight w:val="0"/>
          <w:marTop w:val="96"/>
          <w:marBottom w:val="0"/>
          <w:divBdr>
            <w:top w:val="none" w:sz="0" w:space="0" w:color="auto"/>
            <w:left w:val="none" w:sz="0" w:space="0" w:color="auto"/>
            <w:bottom w:val="none" w:sz="0" w:space="0" w:color="auto"/>
            <w:right w:val="none" w:sz="0" w:space="0" w:color="auto"/>
          </w:divBdr>
        </w:div>
      </w:divsChild>
    </w:div>
    <w:div w:id="646205552">
      <w:bodyDiv w:val="1"/>
      <w:marLeft w:val="0"/>
      <w:marRight w:val="0"/>
      <w:marTop w:val="0"/>
      <w:marBottom w:val="0"/>
      <w:divBdr>
        <w:top w:val="none" w:sz="0" w:space="0" w:color="auto"/>
        <w:left w:val="none" w:sz="0" w:space="0" w:color="auto"/>
        <w:bottom w:val="none" w:sz="0" w:space="0" w:color="auto"/>
        <w:right w:val="none" w:sz="0" w:space="0" w:color="auto"/>
      </w:divBdr>
      <w:divsChild>
        <w:div w:id="798914008">
          <w:marLeft w:val="547"/>
          <w:marRight w:val="0"/>
          <w:marTop w:val="115"/>
          <w:marBottom w:val="0"/>
          <w:divBdr>
            <w:top w:val="none" w:sz="0" w:space="0" w:color="auto"/>
            <w:left w:val="none" w:sz="0" w:space="0" w:color="auto"/>
            <w:bottom w:val="none" w:sz="0" w:space="0" w:color="auto"/>
            <w:right w:val="none" w:sz="0" w:space="0" w:color="auto"/>
          </w:divBdr>
        </w:div>
        <w:div w:id="1476141384">
          <w:marLeft w:val="1008"/>
          <w:marRight w:val="0"/>
          <w:marTop w:val="96"/>
          <w:marBottom w:val="0"/>
          <w:divBdr>
            <w:top w:val="none" w:sz="0" w:space="0" w:color="auto"/>
            <w:left w:val="none" w:sz="0" w:space="0" w:color="auto"/>
            <w:bottom w:val="none" w:sz="0" w:space="0" w:color="auto"/>
            <w:right w:val="none" w:sz="0" w:space="0" w:color="auto"/>
          </w:divBdr>
        </w:div>
        <w:div w:id="1497645741">
          <w:marLeft w:val="1008"/>
          <w:marRight w:val="0"/>
          <w:marTop w:val="96"/>
          <w:marBottom w:val="0"/>
          <w:divBdr>
            <w:top w:val="none" w:sz="0" w:space="0" w:color="auto"/>
            <w:left w:val="none" w:sz="0" w:space="0" w:color="auto"/>
            <w:bottom w:val="none" w:sz="0" w:space="0" w:color="auto"/>
            <w:right w:val="none" w:sz="0" w:space="0" w:color="auto"/>
          </w:divBdr>
        </w:div>
        <w:div w:id="759528027">
          <w:marLeft w:val="1008"/>
          <w:marRight w:val="0"/>
          <w:marTop w:val="96"/>
          <w:marBottom w:val="0"/>
          <w:divBdr>
            <w:top w:val="none" w:sz="0" w:space="0" w:color="auto"/>
            <w:left w:val="none" w:sz="0" w:space="0" w:color="auto"/>
            <w:bottom w:val="none" w:sz="0" w:space="0" w:color="auto"/>
            <w:right w:val="none" w:sz="0" w:space="0" w:color="auto"/>
          </w:divBdr>
        </w:div>
        <w:div w:id="348799314">
          <w:marLeft w:val="1008"/>
          <w:marRight w:val="0"/>
          <w:marTop w:val="96"/>
          <w:marBottom w:val="0"/>
          <w:divBdr>
            <w:top w:val="none" w:sz="0" w:space="0" w:color="auto"/>
            <w:left w:val="none" w:sz="0" w:space="0" w:color="auto"/>
            <w:bottom w:val="none" w:sz="0" w:space="0" w:color="auto"/>
            <w:right w:val="none" w:sz="0" w:space="0" w:color="auto"/>
          </w:divBdr>
        </w:div>
        <w:div w:id="1427651741">
          <w:marLeft w:val="547"/>
          <w:marRight w:val="0"/>
          <w:marTop w:val="115"/>
          <w:marBottom w:val="0"/>
          <w:divBdr>
            <w:top w:val="none" w:sz="0" w:space="0" w:color="auto"/>
            <w:left w:val="none" w:sz="0" w:space="0" w:color="auto"/>
            <w:bottom w:val="none" w:sz="0" w:space="0" w:color="auto"/>
            <w:right w:val="none" w:sz="0" w:space="0" w:color="auto"/>
          </w:divBdr>
        </w:div>
        <w:div w:id="82604521">
          <w:marLeft w:val="547"/>
          <w:marRight w:val="0"/>
          <w:marTop w:val="115"/>
          <w:marBottom w:val="0"/>
          <w:divBdr>
            <w:top w:val="none" w:sz="0" w:space="0" w:color="auto"/>
            <w:left w:val="none" w:sz="0" w:space="0" w:color="auto"/>
            <w:bottom w:val="none" w:sz="0" w:space="0" w:color="auto"/>
            <w:right w:val="none" w:sz="0" w:space="0" w:color="auto"/>
          </w:divBdr>
        </w:div>
        <w:div w:id="1924953891">
          <w:marLeft w:val="1008"/>
          <w:marRight w:val="0"/>
          <w:marTop w:val="96"/>
          <w:marBottom w:val="0"/>
          <w:divBdr>
            <w:top w:val="none" w:sz="0" w:space="0" w:color="auto"/>
            <w:left w:val="none" w:sz="0" w:space="0" w:color="auto"/>
            <w:bottom w:val="none" w:sz="0" w:space="0" w:color="auto"/>
            <w:right w:val="none" w:sz="0" w:space="0" w:color="auto"/>
          </w:divBdr>
        </w:div>
        <w:div w:id="1208486956">
          <w:marLeft w:val="1008"/>
          <w:marRight w:val="0"/>
          <w:marTop w:val="96"/>
          <w:marBottom w:val="0"/>
          <w:divBdr>
            <w:top w:val="none" w:sz="0" w:space="0" w:color="auto"/>
            <w:left w:val="none" w:sz="0" w:space="0" w:color="auto"/>
            <w:bottom w:val="none" w:sz="0" w:space="0" w:color="auto"/>
            <w:right w:val="none" w:sz="0" w:space="0" w:color="auto"/>
          </w:divBdr>
        </w:div>
        <w:div w:id="999504764">
          <w:marLeft w:val="547"/>
          <w:marRight w:val="0"/>
          <w:marTop w:val="115"/>
          <w:marBottom w:val="0"/>
          <w:divBdr>
            <w:top w:val="none" w:sz="0" w:space="0" w:color="auto"/>
            <w:left w:val="none" w:sz="0" w:space="0" w:color="auto"/>
            <w:bottom w:val="none" w:sz="0" w:space="0" w:color="auto"/>
            <w:right w:val="none" w:sz="0" w:space="0" w:color="auto"/>
          </w:divBdr>
        </w:div>
      </w:divsChild>
    </w:div>
    <w:div w:id="900404439">
      <w:bodyDiv w:val="1"/>
      <w:marLeft w:val="0"/>
      <w:marRight w:val="0"/>
      <w:marTop w:val="0"/>
      <w:marBottom w:val="0"/>
      <w:divBdr>
        <w:top w:val="none" w:sz="0" w:space="0" w:color="auto"/>
        <w:left w:val="none" w:sz="0" w:space="0" w:color="auto"/>
        <w:bottom w:val="none" w:sz="0" w:space="0" w:color="auto"/>
        <w:right w:val="none" w:sz="0" w:space="0" w:color="auto"/>
      </w:divBdr>
      <w:divsChild>
        <w:div w:id="1387491488">
          <w:marLeft w:val="547"/>
          <w:marRight w:val="0"/>
          <w:marTop w:val="106"/>
          <w:marBottom w:val="0"/>
          <w:divBdr>
            <w:top w:val="none" w:sz="0" w:space="0" w:color="auto"/>
            <w:left w:val="none" w:sz="0" w:space="0" w:color="auto"/>
            <w:bottom w:val="none" w:sz="0" w:space="0" w:color="auto"/>
            <w:right w:val="none" w:sz="0" w:space="0" w:color="auto"/>
          </w:divBdr>
        </w:div>
        <w:div w:id="1923100663">
          <w:marLeft w:val="1008"/>
          <w:marRight w:val="0"/>
          <w:marTop w:val="91"/>
          <w:marBottom w:val="0"/>
          <w:divBdr>
            <w:top w:val="none" w:sz="0" w:space="0" w:color="auto"/>
            <w:left w:val="none" w:sz="0" w:space="0" w:color="auto"/>
            <w:bottom w:val="none" w:sz="0" w:space="0" w:color="auto"/>
            <w:right w:val="none" w:sz="0" w:space="0" w:color="auto"/>
          </w:divBdr>
        </w:div>
        <w:div w:id="1167285800">
          <w:marLeft w:val="1008"/>
          <w:marRight w:val="0"/>
          <w:marTop w:val="91"/>
          <w:marBottom w:val="0"/>
          <w:divBdr>
            <w:top w:val="none" w:sz="0" w:space="0" w:color="auto"/>
            <w:left w:val="none" w:sz="0" w:space="0" w:color="auto"/>
            <w:bottom w:val="none" w:sz="0" w:space="0" w:color="auto"/>
            <w:right w:val="none" w:sz="0" w:space="0" w:color="auto"/>
          </w:divBdr>
        </w:div>
        <w:div w:id="849761225">
          <w:marLeft w:val="547"/>
          <w:marRight w:val="0"/>
          <w:marTop w:val="106"/>
          <w:marBottom w:val="0"/>
          <w:divBdr>
            <w:top w:val="none" w:sz="0" w:space="0" w:color="auto"/>
            <w:left w:val="none" w:sz="0" w:space="0" w:color="auto"/>
            <w:bottom w:val="none" w:sz="0" w:space="0" w:color="auto"/>
            <w:right w:val="none" w:sz="0" w:space="0" w:color="auto"/>
          </w:divBdr>
        </w:div>
        <w:div w:id="1936983595">
          <w:marLeft w:val="1008"/>
          <w:marRight w:val="0"/>
          <w:marTop w:val="91"/>
          <w:marBottom w:val="0"/>
          <w:divBdr>
            <w:top w:val="none" w:sz="0" w:space="0" w:color="auto"/>
            <w:left w:val="none" w:sz="0" w:space="0" w:color="auto"/>
            <w:bottom w:val="none" w:sz="0" w:space="0" w:color="auto"/>
            <w:right w:val="none" w:sz="0" w:space="0" w:color="auto"/>
          </w:divBdr>
        </w:div>
        <w:div w:id="371615708">
          <w:marLeft w:val="1008"/>
          <w:marRight w:val="0"/>
          <w:marTop w:val="91"/>
          <w:marBottom w:val="0"/>
          <w:divBdr>
            <w:top w:val="none" w:sz="0" w:space="0" w:color="auto"/>
            <w:left w:val="none" w:sz="0" w:space="0" w:color="auto"/>
            <w:bottom w:val="none" w:sz="0" w:space="0" w:color="auto"/>
            <w:right w:val="none" w:sz="0" w:space="0" w:color="auto"/>
          </w:divBdr>
        </w:div>
        <w:div w:id="497425633">
          <w:marLeft w:val="547"/>
          <w:marRight w:val="0"/>
          <w:marTop w:val="106"/>
          <w:marBottom w:val="0"/>
          <w:divBdr>
            <w:top w:val="none" w:sz="0" w:space="0" w:color="auto"/>
            <w:left w:val="none" w:sz="0" w:space="0" w:color="auto"/>
            <w:bottom w:val="none" w:sz="0" w:space="0" w:color="auto"/>
            <w:right w:val="none" w:sz="0" w:space="0" w:color="auto"/>
          </w:divBdr>
        </w:div>
        <w:div w:id="963584217">
          <w:marLeft w:val="1008"/>
          <w:marRight w:val="0"/>
          <w:marTop w:val="91"/>
          <w:marBottom w:val="0"/>
          <w:divBdr>
            <w:top w:val="none" w:sz="0" w:space="0" w:color="auto"/>
            <w:left w:val="none" w:sz="0" w:space="0" w:color="auto"/>
            <w:bottom w:val="none" w:sz="0" w:space="0" w:color="auto"/>
            <w:right w:val="none" w:sz="0" w:space="0" w:color="auto"/>
          </w:divBdr>
        </w:div>
        <w:div w:id="553733854">
          <w:marLeft w:val="1008"/>
          <w:marRight w:val="0"/>
          <w:marTop w:val="91"/>
          <w:marBottom w:val="0"/>
          <w:divBdr>
            <w:top w:val="none" w:sz="0" w:space="0" w:color="auto"/>
            <w:left w:val="none" w:sz="0" w:space="0" w:color="auto"/>
            <w:bottom w:val="none" w:sz="0" w:space="0" w:color="auto"/>
            <w:right w:val="none" w:sz="0" w:space="0" w:color="auto"/>
          </w:divBdr>
        </w:div>
        <w:div w:id="55445464">
          <w:marLeft w:val="547"/>
          <w:marRight w:val="0"/>
          <w:marTop w:val="106"/>
          <w:marBottom w:val="0"/>
          <w:divBdr>
            <w:top w:val="none" w:sz="0" w:space="0" w:color="auto"/>
            <w:left w:val="none" w:sz="0" w:space="0" w:color="auto"/>
            <w:bottom w:val="none" w:sz="0" w:space="0" w:color="auto"/>
            <w:right w:val="none" w:sz="0" w:space="0" w:color="auto"/>
          </w:divBdr>
        </w:div>
        <w:div w:id="1552424472">
          <w:marLeft w:val="1008"/>
          <w:marRight w:val="0"/>
          <w:marTop w:val="91"/>
          <w:marBottom w:val="0"/>
          <w:divBdr>
            <w:top w:val="none" w:sz="0" w:space="0" w:color="auto"/>
            <w:left w:val="none" w:sz="0" w:space="0" w:color="auto"/>
            <w:bottom w:val="none" w:sz="0" w:space="0" w:color="auto"/>
            <w:right w:val="none" w:sz="0" w:space="0" w:color="auto"/>
          </w:divBdr>
        </w:div>
        <w:div w:id="223950813">
          <w:marLeft w:val="1008"/>
          <w:marRight w:val="0"/>
          <w:marTop w:val="91"/>
          <w:marBottom w:val="0"/>
          <w:divBdr>
            <w:top w:val="none" w:sz="0" w:space="0" w:color="auto"/>
            <w:left w:val="none" w:sz="0" w:space="0" w:color="auto"/>
            <w:bottom w:val="none" w:sz="0" w:space="0" w:color="auto"/>
            <w:right w:val="none" w:sz="0" w:space="0" w:color="auto"/>
          </w:divBdr>
        </w:div>
      </w:divsChild>
    </w:div>
    <w:div w:id="1177882810">
      <w:bodyDiv w:val="1"/>
      <w:marLeft w:val="0"/>
      <w:marRight w:val="0"/>
      <w:marTop w:val="0"/>
      <w:marBottom w:val="0"/>
      <w:divBdr>
        <w:top w:val="none" w:sz="0" w:space="0" w:color="auto"/>
        <w:left w:val="none" w:sz="0" w:space="0" w:color="auto"/>
        <w:bottom w:val="none" w:sz="0" w:space="0" w:color="auto"/>
        <w:right w:val="none" w:sz="0" w:space="0" w:color="auto"/>
      </w:divBdr>
      <w:divsChild>
        <w:div w:id="1545367756">
          <w:marLeft w:val="547"/>
          <w:marRight w:val="0"/>
          <w:marTop w:val="115"/>
          <w:marBottom w:val="0"/>
          <w:divBdr>
            <w:top w:val="none" w:sz="0" w:space="0" w:color="auto"/>
            <w:left w:val="none" w:sz="0" w:space="0" w:color="auto"/>
            <w:bottom w:val="none" w:sz="0" w:space="0" w:color="auto"/>
            <w:right w:val="none" w:sz="0" w:space="0" w:color="auto"/>
          </w:divBdr>
        </w:div>
        <w:div w:id="1828588215">
          <w:marLeft w:val="547"/>
          <w:marRight w:val="0"/>
          <w:marTop w:val="115"/>
          <w:marBottom w:val="0"/>
          <w:divBdr>
            <w:top w:val="none" w:sz="0" w:space="0" w:color="auto"/>
            <w:left w:val="none" w:sz="0" w:space="0" w:color="auto"/>
            <w:bottom w:val="none" w:sz="0" w:space="0" w:color="auto"/>
            <w:right w:val="none" w:sz="0" w:space="0" w:color="auto"/>
          </w:divBdr>
        </w:div>
        <w:div w:id="31729826">
          <w:marLeft w:val="547"/>
          <w:marRight w:val="0"/>
          <w:marTop w:val="115"/>
          <w:marBottom w:val="0"/>
          <w:divBdr>
            <w:top w:val="none" w:sz="0" w:space="0" w:color="auto"/>
            <w:left w:val="none" w:sz="0" w:space="0" w:color="auto"/>
            <w:bottom w:val="none" w:sz="0" w:space="0" w:color="auto"/>
            <w:right w:val="none" w:sz="0" w:space="0" w:color="auto"/>
          </w:divBdr>
        </w:div>
        <w:div w:id="1341732598">
          <w:marLeft w:val="547"/>
          <w:marRight w:val="0"/>
          <w:marTop w:val="115"/>
          <w:marBottom w:val="0"/>
          <w:divBdr>
            <w:top w:val="none" w:sz="0" w:space="0" w:color="auto"/>
            <w:left w:val="none" w:sz="0" w:space="0" w:color="auto"/>
            <w:bottom w:val="none" w:sz="0" w:space="0" w:color="auto"/>
            <w:right w:val="none" w:sz="0" w:space="0" w:color="auto"/>
          </w:divBdr>
        </w:div>
        <w:div w:id="1960721890">
          <w:marLeft w:val="1008"/>
          <w:marRight w:val="0"/>
          <w:marTop w:val="96"/>
          <w:marBottom w:val="0"/>
          <w:divBdr>
            <w:top w:val="none" w:sz="0" w:space="0" w:color="auto"/>
            <w:left w:val="none" w:sz="0" w:space="0" w:color="auto"/>
            <w:bottom w:val="none" w:sz="0" w:space="0" w:color="auto"/>
            <w:right w:val="none" w:sz="0" w:space="0" w:color="auto"/>
          </w:divBdr>
        </w:div>
        <w:div w:id="1757048495">
          <w:marLeft w:val="1008"/>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96BE9-B0D4-BD49-AAB7-93B217341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1379</Words>
  <Characters>7866</Characters>
  <Application>Microsoft Macintosh Word</Application>
  <DocSecurity>0</DocSecurity>
  <Lines>65</Lines>
  <Paragraphs>18</Paragraphs>
  <ScaleCrop>false</ScaleCrop>
  <Company/>
  <LinksUpToDate>false</LinksUpToDate>
  <CharactersWithSpaces>9227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12</cp:revision>
  <cp:lastPrinted>2019-02-08T02:03:00Z</cp:lastPrinted>
  <dcterms:created xsi:type="dcterms:W3CDTF">2019-02-19T06:43:00Z</dcterms:created>
  <dcterms:modified xsi:type="dcterms:W3CDTF">2019-02-28T02:06:00Z</dcterms:modified>
</cp:coreProperties>
</file>