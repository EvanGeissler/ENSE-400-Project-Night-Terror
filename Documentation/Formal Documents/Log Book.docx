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1D42E6" w14:textId="1399D2FA" w:rsidR="00870EB9" w:rsidRPr="00064C54" w:rsidRDefault="00064C54" w:rsidP="00064C54">
      <w:pPr>
        <w:jc w:val="center"/>
        <w:rPr>
          <w:sz w:val="36"/>
        </w:rPr>
      </w:pPr>
      <w:r>
        <w:rPr>
          <w:sz w:val="36"/>
        </w:rPr>
        <w:t>University of Regina</w:t>
      </w:r>
    </w:p>
    <w:p w14:paraId="249C5F1A" w14:textId="77777777" w:rsidR="0072380F" w:rsidRPr="00870EB9" w:rsidRDefault="0072380F" w:rsidP="00870EB9">
      <w:pPr>
        <w:jc w:val="center"/>
        <w:rPr>
          <w:sz w:val="32"/>
        </w:rPr>
      </w:pPr>
    </w:p>
    <w:p w14:paraId="1DF9315A" w14:textId="77777777" w:rsidR="00870EB9" w:rsidRDefault="00870EB9" w:rsidP="00870EB9">
      <w:pPr>
        <w:jc w:val="center"/>
        <w:rPr>
          <w:sz w:val="32"/>
        </w:rPr>
      </w:pPr>
      <w:r w:rsidRPr="00870EB9">
        <w:rPr>
          <w:sz w:val="32"/>
        </w:rPr>
        <w:t>ENSE 400</w:t>
      </w:r>
      <w:r>
        <w:rPr>
          <w:sz w:val="32"/>
        </w:rPr>
        <w:t>/477</w:t>
      </w:r>
      <w:r w:rsidRPr="00870EB9">
        <w:rPr>
          <w:sz w:val="32"/>
        </w:rPr>
        <w:t xml:space="preserve"> </w:t>
      </w:r>
    </w:p>
    <w:p w14:paraId="7BE7196A" w14:textId="77777777" w:rsidR="0072380F" w:rsidRPr="0072380F" w:rsidRDefault="0072380F" w:rsidP="00870EB9">
      <w:pPr>
        <w:jc w:val="center"/>
      </w:pPr>
    </w:p>
    <w:p w14:paraId="4CA0C146" w14:textId="0A788033" w:rsidR="0072380F" w:rsidRDefault="001C573A" w:rsidP="00870EB9">
      <w:pPr>
        <w:jc w:val="center"/>
        <w:rPr>
          <w:sz w:val="28"/>
        </w:rPr>
      </w:pPr>
      <w:r>
        <w:rPr>
          <w:sz w:val="28"/>
        </w:rPr>
        <w:t xml:space="preserve">This is the link to my github repo for my log book. Time and information is under “ISSUES” including time started, time finished, and total time for most of the issues. </w:t>
      </w:r>
      <w:bookmarkStart w:id="0" w:name="_GoBack"/>
      <w:bookmarkEnd w:id="0"/>
    </w:p>
    <w:p w14:paraId="62EF833F" w14:textId="0F3F7413" w:rsidR="008D26A6" w:rsidRDefault="00064C54" w:rsidP="00064C54">
      <w:pPr>
        <w:jc w:val="center"/>
        <w:rPr>
          <w:b/>
          <w:sz w:val="28"/>
        </w:rPr>
      </w:pPr>
      <w:r>
        <w:rPr>
          <w:b/>
          <w:sz w:val="28"/>
        </w:rPr>
        <w:t>LOG BOOK</w:t>
      </w:r>
    </w:p>
    <w:p w14:paraId="1D63BAE0" w14:textId="77777777" w:rsidR="00064C54" w:rsidRDefault="00064C54" w:rsidP="00064C54">
      <w:pPr>
        <w:jc w:val="center"/>
        <w:rPr>
          <w:b/>
          <w:sz w:val="28"/>
        </w:rPr>
      </w:pPr>
    </w:p>
    <w:p w14:paraId="1604F07B" w14:textId="4299405A" w:rsidR="00064C54" w:rsidRDefault="00064C54" w:rsidP="00064C54">
      <w:pPr>
        <w:jc w:val="center"/>
        <w:rPr>
          <w:b/>
        </w:rPr>
      </w:pPr>
      <w:r w:rsidRPr="00064C54">
        <w:rPr>
          <w:b/>
        </w:rPr>
        <w:t>https://github.com/EvanGeissler/E</w:t>
      </w:r>
      <w:r w:rsidR="00930042">
        <w:rPr>
          <w:b/>
        </w:rPr>
        <w:t>NSE-400-Project-Night-Terror</w:t>
      </w:r>
    </w:p>
    <w:p w14:paraId="41C0E334" w14:textId="77777777" w:rsidR="00064C54" w:rsidRDefault="00064C54" w:rsidP="00064C54">
      <w:pPr>
        <w:jc w:val="center"/>
        <w:rPr>
          <w:b/>
        </w:rPr>
      </w:pPr>
    </w:p>
    <w:p w14:paraId="1FD924E0" w14:textId="77777777" w:rsidR="00064C54" w:rsidRPr="004E2CE1" w:rsidRDefault="00064C54" w:rsidP="00064C54">
      <w:pPr>
        <w:jc w:val="center"/>
        <w:rPr>
          <w:b/>
        </w:rPr>
      </w:pPr>
    </w:p>
    <w:sectPr w:rsidR="00064C54" w:rsidRPr="004E2CE1" w:rsidSect="00BE5DDA">
      <w:footerReference w:type="default" r:id="rId9"/>
      <w:pgSz w:w="12240" w:h="15840"/>
      <w:pgMar w:top="1440" w:right="2175" w:bottom="1440" w:left="1418"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35F4CD" w14:textId="77777777" w:rsidR="00622A31" w:rsidRDefault="00622A31" w:rsidP="00BE5DDA">
      <w:r>
        <w:separator/>
      </w:r>
    </w:p>
  </w:endnote>
  <w:endnote w:type="continuationSeparator" w:id="0">
    <w:p w14:paraId="06A41492" w14:textId="77777777" w:rsidR="00622A31" w:rsidRDefault="00622A31" w:rsidP="00BE5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F5763" w14:textId="77777777" w:rsidR="00622A31" w:rsidRDefault="00622A31" w:rsidP="008672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C573A">
      <w:rPr>
        <w:rStyle w:val="PageNumber"/>
        <w:noProof/>
      </w:rPr>
      <w:t>1</w:t>
    </w:r>
    <w:r>
      <w:rPr>
        <w:rStyle w:val="PageNumber"/>
      </w:rPr>
      <w:fldChar w:fldCharType="end"/>
    </w:r>
  </w:p>
  <w:p w14:paraId="6DC84BA0" w14:textId="77777777" w:rsidR="00622A31" w:rsidRDefault="00622A31" w:rsidP="00BE5DD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4EB8F9" w14:textId="77777777" w:rsidR="00622A31" w:rsidRDefault="00622A31" w:rsidP="00BE5DDA">
      <w:r>
        <w:separator/>
      </w:r>
    </w:p>
  </w:footnote>
  <w:footnote w:type="continuationSeparator" w:id="0">
    <w:p w14:paraId="066B0F5C" w14:textId="77777777" w:rsidR="00622A31" w:rsidRDefault="00622A31" w:rsidP="00BE5DD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2"/>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EE5326"/>
    <w:multiLevelType w:val="hybridMultilevel"/>
    <w:tmpl w:val="435E0154"/>
    <w:lvl w:ilvl="0" w:tplc="49641472">
      <w:start w:val="1"/>
      <w:numFmt w:val="bullet"/>
      <w:lvlText w:val="•"/>
      <w:lvlJc w:val="left"/>
      <w:pPr>
        <w:tabs>
          <w:tab w:val="num" w:pos="720"/>
        </w:tabs>
        <w:ind w:left="720" w:hanging="360"/>
      </w:pPr>
      <w:rPr>
        <w:rFonts w:ascii="Arial" w:hAnsi="Arial" w:hint="default"/>
      </w:rPr>
    </w:lvl>
    <w:lvl w:ilvl="1" w:tplc="A46AF85A">
      <w:numFmt w:val="bullet"/>
      <w:lvlText w:val="•"/>
      <w:lvlJc w:val="left"/>
      <w:pPr>
        <w:tabs>
          <w:tab w:val="num" w:pos="1440"/>
        </w:tabs>
        <w:ind w:left="1440" w:hanging="360"/>
      </w:pPr>
      <w:rPr>
        <w:rFonts w:ascii="Arial" w:hAnsi="Arial" w:hint="default"/>
      </w:rPr>
    </w:lvl>
    <w:lvl w:ilvl="2" w:tplc="2F36B852" w:tentative="1">
      <w:start w:val="1"/>
      <w:numFmt w:val="bullet"/>
      <w:lvlText w:val="•"/>
      <w:lvlJc w:val="left"/>
      <w:pPr>
        <w:tabs>
          <w:tab w:val="num" w:pos="2160"/>
        </w:tabs>
        <w:ind w:left="2160" w:hanging="360"/>
      </w:pPr>
      <w:rPr>
        <w:rFonts w:ascii="Arial" w:hAnsi="Arial" w:hint="default"/>
      </w:rPr>
    </w:lvl>
    <w:lvl w:ilvl="3" w:tplc="CECAB940" w:tentative="1">
      <w:start w:val="1"/>
      <w:numFmt w:val="bullet"/>
      <w:lvlText w:val="•"/>
      <w:lvlJc w:val="left"/>
      <w:pPr>
        <w:tabs>
          <w:tab w:val="num" w:pos="2880"/>
        </w:tabs>
        <w:ind w:left="2880" w:hanging="360"/>
      </w:pPr>
      <w:rPr>
        <w:rFonts w:ascii="Arial" w:hAnsi="Arial" w:hint="default"/>
      </w:rPr>
    </w:lvl>
    <w:lvl w:ilvl="4" w:tplc="4D984310" w:tentative="1">
      <w:start w:val="1"/>
      <w:numFmt w:val="bullet"/>
      <w:lvlText w:val="•"/>
      <w:lvlJc w:val="left"/>
      <w:pPr>
        <w:tabs>
          <w:tab w:val="num" w:pos="3600"/>
        </w:tabs>
        <w:ind w:left="3600" w:hanging="360"/>
      </w:pPr>
      <w:rPr>
        <w:rFonts w:ascii="Arial" w:hAnsi="Arial" w:hint="default"/>
      </w:rPr>
    </w:lvl>
    <w:lvl w:ilvl="5" w:tplc="4F04AFBC" w:tentative="1">
      <w:start w:val="1"/>
      <w:numFmt w:val="bullet"/>
      <w:lvlText w:val="•"/>
      <w:lvlJc w:val="left"/>
      <w:pPr>
        <w:tabs>
          <w:tab w:val="num" w:pos="4320"/>
        </w:tabs>
        <w:ind w:left="4320" w:hanging="360"/>
      </w:pPr>
      <w:rPr>
        <w:rFonts w:ascii="Arial" w:hAnsi="Arial" w:hint="default"/>
      </w:rPr>
    </w:lvl>
    <w:lvl w:ilvl="6" w:tplc="3F40EB76" w:tentative="1">
      <w:start w:val="1"/>
      <w:numFmt w:val="bullet"/>
      <w:lvlText w:val="•"/>
      <w:lvlJc w:val="left"/>
      <w:pPr>
        <w:tabs>
          <w:tab w:val="num" w:pos="5040"/>
        </w:tabs>
        <w:ind w:left="5040" w:hanging="360"/>
      </w:pPr>
      <w:rPr>
        <w:rFonts w:ascii="Arial" w:hAnsi="Arial" w:hint="default"/>
      </w:rPr>
    </w:lvl>
    <w:lvl w:ilvl="7" w:tplc="A9909E68" w:tentative="1">
      <w:start w:val="1"/>
      <w:numFmt w:val="bullet"/>
      <w:lvlText w:val="•"/>
      <w:lvlJc w:val="left"/>
      <w:pPr>
        <w:tabs>
          <w:tab w:val="num" w:pos="5760"/>
        </w:tabs>
        <w:ind w:left="5760" w:hanging="360"/>
      </w:pPr>
      <w:rPr>
        <w:rFonts w:ascii="Arial" w:hAnsi="Arial" w:hint="default"/>
      </w:rPr>
    </w:lvl>
    <w:lvl w:ilvl="8" w:tplc="76CE5A44" w:tentative="1">
      <w:start w:val="1"/>
      <w:numFmt w:val="bullet"/>
      <w:lvlText w:val="•"/>
      <w:lvlJc w:val="left"/>
      <w:pPr>
        <w:tabs>
          <w:tab w:val="num" w:pos="6480"/>
        </w:tabs>
        <w:ind w:left="6480" w:hanging="360"/>
      </w:pPr>
      <w:rPr>
        <w:rFonts w:ascii="Arial" w:hAnsi="Arial" w:hint="default"/>
      </w:rPr>
    </w:lvl>
  </w:abstractNum>
  <w:abstractNum w:abstractNumId="4">
    <w:nsid w:val="01427740"/>
    <w:multiLevelType w:val="multilevel"/>
    <w:tmpl w:val="3DE600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nsid w:val="0A395552"/>
    <w:multiLevelType w:val="multilevel"/>
    <w:tmpl w:val="D476317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nsid w:val="1A5F6FDF"/>
    <w:multiLevelType w:val="hybridMultilevel"/>
    <w:tmpl w:val="F5DEEF0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C33415"/>
    <w:multiLevelType w:val="hybridMultilevel"/>
    <w:tmpl w:val="818097D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1E5D52"/>
    <w:multiLevelType w:val="hybridMultilevel"/>
    <w:tmpl w:val="A0543F12"/>
    <w:lvl w:ilvl="0" w:tplc="AE6E3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727EFE"/>
    <w:multiLevelType w:val="hybridMultilevel"/>
    <w:tmpl w:val="7AEC0F7A"/>
    <w:lvl w:ilvl="0" w:tplc="FEF2468A">
      <w:start w:val="1"/>
      <w:numFmt w:val="bullet"/>
      <w:lvlText w:val="•"/>
      <w:lvlJc w:val="left"/>
      <w:pPr>
        <w:tabs>
          <w:tab w:val="num" w:pos="720"/>
        </w:tabs>
        <w:ind w:left="720" w:hanging="360"/>
      </w:pPr>
      <w:rPr>
        <w:rFonts w:ascii="Arial" w:hAnsi="Arial" w:hint="default"/>
      </w:rPr>
    </w:lvl>
    <w:lvl w:ilvl="1" w:tplc="79A6369C">
      <w:numFmt w:val="bullet"/>
      <w:lvlText w:val="•"/>
      <w:lvlJc w:val="left"/>
      <w:pPr>
        <w:tabs>
          <w:tab w:val="num" w:pos="1440"/>
        </w:tabs>
        <w:ind w:left="1440" w:hanging="360"/>
      </w:pPr>
      <w:rPr>
        <w:rFonts w:ascii="Arial" w:hAnsi="Arial" w:hint="default"/>
      </w:rPr>
    </w:lvl>
    <w:lvl w:ilvl="2" w:tplc="478AC722" w:tentative="1">
      <w:start w:val="1"/>
      <w:numFmt w:val="bullet"/>
      <w:lvlText w:val="•"/>
      <w:lvlJc w:val="left"/>
      <w:pPr>
        <w:tabs>
          <w:tab w:val="num" w:pos="2160"/>
        </w:tabs>
        <w:ind w:left="2160" w:hanging="360"/>
      </w:pPr>
      <w:rPr>
        <w:rFonts w:ascii="Arial" w:hAnsi="Arial" w:hint="default"/>
      </w:rPr>
    </w:lvl>
    <w:lvl w:ilvl="3" w:tplc="F82662B4" w:tentative="1">
      <w:start w:val="1"/>
      <w:numFmt w:val="bullet"/>
      <w:lvlText w:val="•"/>
      <w:lvlJc w:val="left"/>
      <w:pPr>
        <w:tabs>
          <w:tab w:val="num" w:pos="2880"/>
        </w:tabs>
        <w:ind w:left="2880" w:hanging="360"/>
      </w:pPr>
      <w:rPr>
        <w:rFonts w:ascii="Arial" w:hAnsi="Arial" w:hint="default"/>
      </w:rPr>
    </w:lvl>
    <w:lvl w:ilvl="4" w:tplc="31249F5E" w:tentative="1">
      <w:start w:val="1"/>
      <w:numFmt w:val="bullet"/>
      <w:lvlText w:val="•"/>
      <w:lvlJc w:val="left"/>
      <w:pPr>
        <w:tabs>
          <w:tab w:val="num" w:pos="3600"/>
        </w:tabs>
        <w:ind w:left="3600" w:hanging="360"/>
      </w:pPr>
      <w:rPr>
        <w:rFonts w:ascii="Arial" w:hAnsi="Arial" w:hint="default"/>
      </w:rPr>
    </w:lvl>
    <w:lvl w:ilvl="5" w:tplc="62FCB41E" w:tentative="1">
      <w:start w:val="1"/>
      <w:numFmt w:val="bullet"/>
      <w:lvlText w:val="•"/>
      <w:lvlJc w:val="left"/>
      <w:pPr>
        <w:tabs>
          <w:tab w:val="num" w:pos="4320"/>
        </w:tabs>
        <w:ind w:left="4320" w:hanging="360"/>
      </w:pPr>
      <w:rPr>
        <w:rFonts w:ascii="Arial" w:hAnsi="Arial" w:hint="default"/>
      </w:rPr>
    </w:lvl>
    <w:lvl w:ilvl="6" w:tplc="5F2A37FC" w:tentative="1">
      <w:start w:val="1"/>
      <w:numFmt w:val="bullet"/>
      <w:lvlText w:val="•"/>
      <w:lvlJc w:val="left"/>
      <w:pPr>
        <w:tabs>
          <w:tab w:val="num" w:pos="5040"/>
        </w:tabs>
        <w:ind w:left="5040" w:hanging="360"/>
      </w:pPr>
      <w:rPr>
        <w:rFonts w:ascii="Arial" w:hAnsi="Arial" w:hint="default"/>
      </w:rPr>
    </w:lvl>
    <w:lvl w:ilvl="7" w:tplc="0AB63A2E" w:tentative="1">
      <w:start w:val="1"/>
      <w:numFmt w:val="bullet"/>
      <w:lvlText w:val="•"/>
      <w:lvlJc w:val="left"/>
      <w:pPr>
        <w:tabs>
          <w:tab w:val="num" w:pos="5760"/>
        </w:tabs>
        <w:ind w:left="5760" w:hanging="360"/>
      </w:pPr>
      <w:rPr>
        <w:rFonts w:ascii="Arial" w:hAnsi="Arial" w:hint="default"/>
      </w:rPr>
    </w:lvl>
    <w:lvl w:ilvl="8" w:tplc="54F0EAAA" w:tentative="1">
      <w:start w:val="1"/>
      <w:numFmt w:val="bullet"/>
      <w:lvlText w:val="•"/>
      <w:lvlJc w:val="left"/>
      <w:pPr>
        <w:tabs>
          <w:tab w:val="num" w:pos="6480"/>
        </w:tabs>
        <w:ind w:left="6480" w:hanging="360"/>
      </w:pPr>
      <w:rPr>
        <w:rFonts w:ascii="Arial" w:hAnsi="Arial" w:hint="default"/>
      </w:rPr>
    </w:lvl>
  </w:abstractNum>
  <w:abstractNum w:abstractNumId="10">
    <w:nsid w:val="47AC5266"/>
    <w:multiLevelType w:val="hybridMultilevel"/>
    <w:tmpl w:val="C7C8D94A"/>
    <w:lvl w:ilvl="0" w:tplc="93D86B40">
      <w:start w:val="1"/>
      <w:numFmt w:val="bullet"/>
      <w:lvlText w:val="•"/>
      <w:lvlJc w:val="left"/>
      <w:pPr>
        <w:tabs>
          <w:tab w:val="num" w:pos="720"/>
        </w:tabs>
        <w:ind w:left="720" w:hanging="360"/>
      </w:pPr>
      <w:rPr>
        <w:rFonts w:ascii="Arial" w:hAnsi="Arial" w:hint="default"/>
      </w:rPr>
    </w:lvl>
    <w:lvl w:ilvl="1" w:tplc="CE7E4D22">
      <w:start w:val="1817"/>
      <w:numFmt w:val="bullet"/>
      <w:lvlText w:val="•"/>
      <w:lvlJc w:val="left"/>
      <w:pPr>
        <w:tabs>
          <w:tab w:val="num" w:pos="1440"/>
        </w:tabs>
        <w:ind w:left="1440" w:hanging="360"/>
      </w:pPr>
      <w:rPr>
        <w:rFonts w:ascii="Arial" w:hAnsi="Arial" w:hint="default"/>
      </w:rPr>
    </w:lvl>
    <w:lvl w:ilvl="2" w:tplc="93D01BD6" w:tentative="1">
      <w:start w:val="1"/>
      <w:numFmt w:val="bullet"/>
      <w:lvlText w:val="•"/>
      <w:lvlJc w:val="left"/>
      <w:pPr>
        <w:tabs>
          <w:tab w:val="num" w:pos="2160"/>
        </w:tabs>
        <w:ind w:left="2160" w:hanging="360"/>
      </w:pPr>
      <w:rPr>
        <w:rFonts w:ascii="Arial" w:hAnsi="Arial" w:hint="default"/>
      </w:rPr>
    </w:lvl>
    <w:lvl w:ilvl="3" w:tplc="4F828266" w:tentative="1">
      <w:start w:val="1"/>
      <w:numFmt w:val="bullet"/>
      <w:lvlText w:val="•"/>
      <w:lvlJc w:val="left"/>
      <w:pPr>
        <w:tabs>
          <w:tab w:val="num" w:pos="2880"/>
        </w:tabs>
        <w:ind w:left="2880" w:hanging="360"/>
      </w:pPr>
      <w:rPr>
        <w:rFonts w:ascii="Arial" w:hAnsi="Arial" w:hint="default"/>
      </w:rPr>
    </w:lvl>
    <w:lvl w:ilvl="4" w:tplc="FF865B04" w:tentative="1">
      <w:start w:val="1"/>
      <w:numFmt w:val="bullet"/>
      <w:lvlText w:val="•"/>
      <w:lvlJc w:val="left"/>
      <w:pPr>
        <w:tabs>
          <w:tab w:val="num" w:pos="3600"/>
        </w:tabs>
        <w:ind w:left="3600" w:hanging="360"/>
      </w:pPr>
      <w:rPr>
        <w:rFonts w:ascii="Arial" w:hAnsi="Arial" w:hint="default"/>
      </w:rPr>
    </w:lvl>
    <w:lvl w:ilvl="5" w:tplc="043493A6" w:tentative="1">
      <w:start w:val="1"/>
      <w:numFmt w:val="bullet"/>
      <w:lvlText w:val="•"/>
      <w:lvlJc w:val="left"/>
      <w:pPr>
        <w:tabs>
          <w:tab w:val="num" w:pos="4320"/>
        </w:tabs>
        <w:ind w:left="4320" w:hanging="360"/>
      </w:pPr>
      <w:rPr>
        <w:rFonts w:ascii="Arial" w:hAnsi="Arial" w:hint="default"/>
      </w:rPr>
    </w:lvl>
    <w:lvl w:ilvl="6" w:tplc="E51AA0E4" w:tentative="1">
      <w:start w:val="1"/>
      <w:numFmt w:val="bullet"/>
      <w:lvlText w:val="•"/>
      <w:lvlJc w:val="left"/>
      <w:pPr>
        <w:tabs>
          <w:tab w:val="num" w:pos="5040"/>
        </w:tabs>
        <w:ind w:left="5040" w:hanging="360"/>
      </w:pPr>
      <w:rPr>
        <w:rFonts w:ascii="Arial" w:hAnsi="Arial" w:hint="default"/>
      </w:rPr>
    </w:lvl>
    <w:lvl w:ilvl="7" w:tplc="EDD22C82" w:tentative="1">
      <w:start w:val="1"/>
      <w:numFmt w:val="bullet"/>
      <w:lvlText w:val="•"/>
      <w:lvlJc w:val="left"/>
      <w:pPr>
        <w:tabs>
          <w:tab w:val="num" w:pos="5760"/>
        </w:tabs>
        <w:ind w:left="5760" w:hanging="360"/>
      </w:pPr>
      <w:rPr>
        <w:rFonts w:ascii="Arial" w:hAnsi="Arial" w:hint="default"/>
      </w:rPr>
    </w:lvl>
    <w:lvl w:ilvl="8" w:tplc="F38CF2CE" w:tentative="1">
      <w:start w:val="1"/>
      <w:numFmt w:val="bullet"/>
      <w:lvlText w:val="•"/>
      <w:lvlJc w:val="left"/>
      <w:pPr>
        <w:tabs>
          <w:tab w:val="num" w:pos="6480"/>
        </w:tabs>
        <w:ind w:left="6480" w:hanging="360"/>
      </w:pPr>
      <w:rPr>
        <w:rFonts w:ascii="Arial" w:hAnsi="Arial" w:hint="default"/>
      </w:rPr>
    </w:lvl>
  </w:abstractNum>
  <w:abstractNum w:abstractNumId="11">
    <w:nsid w:val="58DB1401"/>
    <w:multiLevelType w:val="hybridMultilevel"/>
    <w:tmpl w:val="50ECFCCE"/>
    <w:lvl w:ilvl="0" w:tplc="25C42250">
      <w:start w:val="1"/>
      <w:numFmt w:val="bullet"/>
      <w:lvlText w:val="•"/>
      <w:lvlJc w:val="left"/>
      <w:pPr>
        <w:tabs>
          <w:tab w:val="num" w:pos="720"/>
        </w:tabs>
        <w:ind w:left="720" w:hanging="360"/>
      </w:pPr>
      <w:rPr>
        <w:rFonts w:ascii="Arial" w:hAnsi="Arial" w:hint="default"/>
      </w:rPr>
    </w:lvl>
    <w:lvl w:ilvl="1" w:tplc="E25EB330">
      <w:numFmt w:val="bullet"/>
      <w:lvlText w:val="•"/>
      <w:lvlJc w:val="left"/>
      <w:pPr>
        <w:tabs>
          <w:tab w:val="num" w:pos="1440"/>
        </w:tabs>
        <w:ind w:left="1440" w:hanging="360"/>
      </w:pPr>
      <w:rPr>
        <w:rFonts w:ascii="Arial" w:hAnsi="Arial" w:hint="default"/>
      </w:rPr>
    </w:lvl>
    <w:lvl w:ilvl="2" w:tplc="AC12CE46" w:tentative="1">
      <w:start w:val="1"/>
      <w:numFmt w:val="bullet"/>
      <w:lvlText w:val="•"/>
      <w:lvlJc w:val="left"/>
      <w:pPr>
        <w:tabs>
          <w:tab w:val="num" w:pos="2160"/>
        </w:tabs>
        <w:ind w:left="2160" w:hanging="360"/>
      </w:pPr>
      <w:rPr>
        <w:rFonts w:ascii="Arial" w:hAnsi="Arial" w:hint="default"/>
      </w:rPr>
    </w:lvl>
    <w:lvl w:ilvl="3" w:tplc="003EB150" w:tentative="1">
      <w:start w:val="1"/>
      <w:numFmt w:val="bullet"/>
      <w:lvlText w:val="•"/>
      <w:lvlJc w:val="left"/>
      <w:pPr>
        <w:tabs>
          <w:tab w:val="num" w:pos="2880"/>
        </w:tabs>
        <w:ind w:left="2880" w:hanging="360"/>
      </w:pPr>
      <w:rPr>
        <w:rFonts w:ascii="Arial" w:hAnsi="Arial" w:hint="default"/>
      </w:rPr>
    </w:lvl>
    <w:lvl w:ilvl="4" w:tplc="CE505BCA" w:tentative="1">
      <w:start w:val="1"/>
      <w:numFmt w:val="bullet"/>
      <w:lvlText w:val="•"/>
      <w:lvlJc w:val="left"/>
      <w:pPr>
        <w:tabs>
          <w:tab w:val="num" w:pos="3600"/>
        </w:tabs>
        <w:ind w:left="3600" w:hanging="360"/>
      </w:pPr>
      <w:rPr>
        <w:rFonts w:ascii="Arial" w:hAnsi="Arial" w:hint="default"/>
      </w:rPr>
    </w:lvl>
    <w:lvl w:ilvl="5" w:tplc="AB6840DC" w:tentative="1">
      <w:start w:val="1"/>
      <w:numFmt w:val="bullet"/>
      <w:lvlText w:val="•"/>
      <w:lvlJc w:val="left"/>
      <w:pPr>
        <w:tabs>
          <w:tab w:val="num" w:pos="4320"/>
        </w:tabs>
        <w:ind w:left="4320" w:hanging="360"/>
      </w:pPr>
      <w:rPr>
        <w:rFonts w:ascii="Arial" w:hAnsi="Arial" w:hint="default"/>
      </w:rPr>
    </w:lvl>
    <w:lvl w:ilvl="6" w:tplc="AE0A22EA" w:tentative="1">
      <w:start w:val="1"/>
      <w:numFmt w:val="bullet"/>
      <w:lvlText w:val="•"/>
      <w:lvlJc w:val="left"/>
      <w:pPr>
        <w:tabs>
          <w:tab w:val="num" w:pos="5040"/>
        </w:tabs>
        <w:ind w:left="5040" w:hanging="360"/>
      </w:pPr>
      <w:rPr>
        <w:rFonts w:ascii="Arial" w:hAnsi="Arial" w:hint="default"/>
      </w:rPr>
    </w:lvl>
    <w:lvl w:ilvl="7" w:tplc="DFB24F3E" w:tentative="1">
      <w:start w:val="1"/>
      <w:numFmt w:val="bullet"/>
      <w:lvlText w:val="•"/>
      <w:lvlJc w:val="left"/>
      <w:pPr>
        <w:tabs>
          <w:tab w:val="num" w:pos="5760"/>
        </w:tabs>
        <w:ind w:left="5760" w:hanging="360"/>
      </w:pPr>
      <w:rPr>
        <w:rFonts w:ascii="Arial" w:hAnsi="Arial" w:hint="default"/>
      </w:rPr>
    </w:lvl>
    <w:lvl w:ilvl="8" w:tplc="96B414D0" w:tentative="1">
      <w:start w:val="1"/>
      <w:numFmt w:val="bullet"/>
      <w:lvlText w:val="•"/>
      <w:lvlJc w:val="left"/>
      <w:pPr>
        <w:tabs>
          <w:tab w:val="num" w:pos="6480"/>
        </w:tabs>
        <w:ind w:left="6480" w:hanging="360"/>
      </w:pPr>
      <w:rPr>
        <w:rFonts w:ascii="Arial" w:hAnsi="Arial" w:hint="default"/>
      </w:rPr>
    </w:lvl>
  </w:abstractNum>
  <w:abstractNum w:abstractNumId="12">
    <w:nsid w:val="6CBD65A8"/>
    <w:multiLevelType w:val="multilevel"/>
    <w:tmpl w:val="4A5C41C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708163D5"/>
    <w:multiLevelType w:val="multilevel"/>
    <w:tmpl w:val="D476317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nsid w:val="77012262"/>
    <w:multiLevelType w:val="hybridMultilevel"/>
    <w:tmpl w:val="922295D8"/>
    <w:lvl w:ilvl="0" w:tplc="28E8BD9C">
      <w:start w:val="1"/>
      <w:numFmt w:val="bullet"/>
      <w:lvlText w:val="•"/>
      <w:lvlJc w:val="left"/>
      <w:pPr>
        <w:tabs>
          <w:tab w:val="num" w:pos="720"/>
        </w:tabs>
        <w:ind w:left="720" w:hanging="360"/>
      </w:pPr>
      <w:rPr>
        <w:rFonts w:ascii="Arial" w:hAnsi="Arial" w:hint="default"/>
      </w:rPr>
    </w:lvl>
    <w:lvl w:ilvl="1" w:tplc="98E2A93C">
      <w:numFmt w:val="bullet"/>
      <w:lvlText w:val="•"/>
      <w:lvlJc w:val="left"/>
      <w:pPr>
        <w:tabs>
          <w:tab w:val="num" w:pos="1440"/>
        </w:tabs>
        <w:ind w:left="1440" w:hanging="360"/>
      </w:pPr>
      <w:rPr>
        <w:rFonts w:ascii="Arial" w:hAnsi="Arial" w:hint="default"/>
      </w:rPr>
    </w:lvl>
    <w:lvl w:ilvl="2" w:tplc="FDF66120" w:tentative="1">
      <w:start w:val="1"/>
      <w:numFmt w:val="bullet"/>
      <w:lvlText w:val="•"/>
      <w:lvlJc w:val="left"/>
      <w:pPr>
        <w:tabs>
          <w:tab w:val="num" w:pos="2160"/>
        </w:tabs>
        <w:ind w:left="2160" w:hanging="360"/>
      </w:pPr>
      <w:rPr>
        <w:rFonts w:ascii="Arial" w:hAnsi="Arial" w:hint="default"/>
      </w:rPr>
    </w:lvl>
    <w:lvl w:ilvl="3" w:tplc="94E21792" w:tentative="1">
      <w:start w:val="1"/>
      <w:numFmt w:val="bullet"/>
      <w:lvlText w:val="•"/>
      <w:lvlJc w:val="left"/>
      <w:pPr>
        <w:tabs>
          <w:tab w:val="num" w:pos="2880"/>
        </w:tabs>
        <w:ind w:left="2880" w:hanging="360"/>
      </w:pPr>
      <w:rPr>
        <w:rFonts w:ascii="Arial" w:hAnsi="Arial" w:hint="default"/>
      </w:rPr>
    </w:lvl>
    <w:lvl w:ilvl="4" w:tplc="B8064A08" w:tentative="1">
      <w:start w:val="1"/>
      <w:numFmt w:val="bullet"/>
      <w:lvlText w:val="•"/>
      <w:lvlJc w:val="left"/>
      <w:pPr>
        <w:tabs>
          <w:tab w:val="num" w:pos="3600"/>
        </w:tabs>
        <w:ind w:left="3600" w:hanging="360"/>
      </w:pPr>
      <w:rPr>
        <w:rFonts w:ascii="Arial" w:hAnsi="Arial" w:hint="default"/>
      </w:rPr>
    </w:lvl>
    <w:lvl w:ilvl="5" w:tplc="6A220AFE" w:tentative="1">
      <w:start w:val="1"/>
      <w:numFmt w:val="bullet"/>
      <w:lvlText w:val="•"/>
      <w:lvlJc w:val="left"/>
      <w:pPr>
        <w:tabs>
          <w:tab w:val="num" w:pos="4320"/>
        </w:tabs>
        <w:ind w:left="4320" w:hanging="360"/>
      </w:pPr>
      <w:rPr>
        <w:rFonts w:ascii="Arial" w:hAnsi="Arial" w:hint="default"/>
      </w:rPr>
    </w:lvl>
    <w:lvl w:ilvl="6" w:tplc="096A662E" w:tentative="1">
      <w:start w:val="1"/>
      <w:numFmt w:val="bullet"/>
      <w:lvlText w:val="•"/>
      <w:lvlJc w:val="left"/>
      <w:pPr>
        <w:tabs>
          <w:tab w:val="num" w:pos="5040"/>
        </w:tabs>
        <w:ind w:left="5040" w:hanging="360"/>
      </w:pPr>
      <w:rPr>
        <w:rFonts w:ascii="Arial" w:hAnsi="Arial" w:hint="default"/>
      </w:rPr>
    </w:lvl>
    <w:lvl w:ilvl="7" w:tplc="4A40C7CE" w:tentative="1">
      <w:start w:val="1"/>
      <w:numFmt w:val="bullet"/>
      <w:lvlText w:val="•"/>
      <w:lvlJc w:val="left"/>
      <w:pPr>
        <w:tabs>
          <w:tab w:val="num" w:pos="5760"/>
        </w:tabs>
        <w:ind w:left="5760" w:hanging="360"/>
      </w:pPr>
      <w:rPr>
        <w:rFonts w:ascii="Arial" w:hAnsi="Arial" w:hint="default"/>
      </w:rPr>
    </w:lvl>
    <w:lvl w:ilvl="8" w:tplc="9D84792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5"/>
  </w:num>
  <w:num w:numId="5">
    <w:abstractNumId w:val="13"/>
  </w:num>
  <w:num w:numId="6">
    <w:abstractNumId w:val="4"/>
  </w:num>
  <w:num w:numId="7">
    <w:abstractNumId w:val="8"/>
  </w:num>
  <w:num w:numId="8">
    <w:abstractNumId w:val="12"/>
  </w:num>
  <w:num w:numId="9">
    <w:abstractNumId w:val="14"/>
  </w:num>
  <w:num w:numId="10">
    <w:abstractNumId w:val="6"/>
  </w:num>
  <w:num w:numId="11">
    <w:abstractNumId w:val="11"/>
  </w:num>
  <w:num w:numId="12">
    <w:abstractNumId w:val="10"/>
  </w:num>
  <w:num w:numId="13">
    <w:abstractNumId w:val="9"/>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EB9"/>
    <w:rsid w:val="000616C1"/>
    <w:rsid w:val="00064C54"/>
    <w:rsid w:val="000E0608"/>
    <w:rsid w:val="000E346A"/>
    <w:rsid w:val="00154933"/>
    <w:rsid w:val="001C573A"/>
    <w:rsid w:val="001E1DD6"/>
    <w:rsid w:val="00293570"/>
    <w:rsid w:val="002A00AC"/>
    <w:rsid w:val="002F6554"/>
    <w:rsid w:val="003200E2"/>
    <w:rsid w:val="00333349"/>
    <w:rsid w:val="00361F04"/>
    <w:rsid w:val="00412898"/>
    <w:rsid w:val="0048152F"/>
    <w:rsid w:val="00497F75"/>
    <w:rsid w:val="004E2CE1"/>
    <w:rsid w:val="005432C6"/>
    <w:rsid w:val="005A29AD"/>
    <w:rsid w:val="005D5A30"/>
    <w:rsid w:val="005E3178"/>
    <w:rsid w:val="00622A31"/>
    <w:rsid w:val="00642DAA"/>
    <w:rsid w:val="00683643"/>
    <w:rsid w:val="0072380F"/>
    <w:rsid w:val="00803FB4"/>
    <w:rsid w:val="00865421"/>
    <w:rsid w:val="008672CF"/>
    <w:rsid w:val="00870EB9"/>
    <w:rsid w:val="00896703"/>
    <w:rsid w:val="008C0DB7"/>
    <w:rsid w:val="008D26A6"/>
    <w:rsid w:val="008E2FF4"/>
    <w:rsid w:val="008F7E23"/>
    <w:rsid w:val="009167C8"/>
    <w:rsid w:val="00930042"/>
    <w:rsid w:val="00A943A5"/>
    <w:rsid w:val="00A9567F"/>
    <w:rsid w:val="00AA6250"/>
    <w:rsid w:val="00AB65CA"/>
    <w:rsid w:val="00AE6D42"/>
    <w:rsid w:val="00B14225"/>
    <w:rsid w:val="00B65F6E"/>
    <w:rsid w:val="00BE5DDA"/>
    <w:rsid w:val="00C4055B"/>
    <w:rsid w:val="00C50EF4"/>
    <w:rsid w:val="00CF1C86"/>
    <w:rsid w:val="00CF7B30"/>
    <w:rsid w:val="00D9583E"/>
    <w:rsid w:val="00DA2E1D"/>
    <w:rsid w:val="00DA4118"/>
    <w:rsid w:val="00DF0D5C"/>
    <w:rsid w:val="00DF1737"/>
    <w:rsid w:val="00E11D91"/>
    <w:rsid w:val="00EB06F5"/>
    <w:rsid w:val="00EF05DC"/>
    <w:rsid w:val="00EF2577"/>
    <w:rsid w:val="00F02946"/>
    <w:rsid w:val="00FD5B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E1ED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0E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0EB9"/>
    <w:rPr>
      <w:rFonts w:ascii="Lucida Grande" w:hAnsi="Lucida Grande" w:cs="Lucida Grande"/>
      <w:sz w:val="18"/>
      <w:szCs w:val="18"/>
    </w:rPr>
  </w:style>
  <w:style w:type="paragraph" w:styleId="ListParagraph">
    <w:name w:val="List Paragraph"/>
    <w:basedOn w:val="Normal"/>
    <w:uiPriority w:val="34"/>
    <w:qFormat/>
    <w:rsid w:val="0072380F"/>
    <w:pPr>
      <w:ind w:left="720"/>
      <w:contextualSpacing/>
    </w:pPr>
  </w:style>
  <w:style w:type="paragraph" w:styleId="Footer">
    <w:name w:val="footer"/>
    <w:basedOn w:val="Normal"/>
    <w:link w:val="FooterChar"/>
    <w:uiPriority w:val="99"/>
    <w:unhideWhenUsed/>
    <w:rsid w:val="00BE5DDA"/>
    <w:pPr>
      <w:tabs>
        <w:tab w:val="center" w:pos="4320"/>
        <w:tab w:val="right" w:pos="8640"/>
      </w:tabs>
    </w:pPr>
  </w:style>
  <w:style w:type="character" w:customStyle="1" w:styleId="FooterChar">
    <w:name w:val="Footer Char"/>
    <w:basedOn w:val="DefaultParagraphFont"/>
    <w:link w:val="Footer"/>
    <w:uiPriority w:val="99"/>
    <w:rsid w:val="00BE5DDA"/>
  </w:style>
  <w:style w:type="character" w:styleId="PageNumber">
    <w:name w:val="page number"/>
    <w:basedOn w:val="DefaultParagraphFont"/>
    <w:uiPriority w:val="99"/>
    <w:semiHidden/>
    <w:unhideWhenUsed/>
    <w:rsid w:val="00BE5DDA"/>
  </w:style>
  <w:style w:type="paragraph" w:styleId="Header">
    <w:name w:val="header"/>
    <w:basedOn w:val="Normal"/>
    <w:link w:val="HeaderChar"/>
    <w:uiPriority w:val="99"/>
    <w:unhideWhenUsed/>
    <w:rsid w:val="00BE5DDA"/>
    <w:pPr>
      <w:tabs>
        <w:tab w:val="center" w:pos="4320"/>
        <w:tab w:val="right" w:pos="8640"/>
      </w:tabs>
    </w:pPr>
  </w:style>
  <w:style w:type="character" w:customStyle="1" w:styleId="HeaderChar">
    <w:name w:val="Header Char"/>
    <w:basedOn w:val="DefaultParagraphFont"/>
    <w:link w:val="Header"/>
    <w:uiPriority w:val="99"/>
    <w:rsid w:val="00BE5DD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0E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0EB9"/>
    <w:rPr>
      <w:rFonts w:ascii="Lucida Grande" w:hAnsi="Lucida Grande" w:cs="Lucida Grande"/>
      <w:sz w:val="18"/>
      <w:szCs w:val="18"/>
    </w:rPr>
  </w:style>
  <w:style w:type="paragraph" w:styleId="ListParagraph">
    <w:name w:val="List Paragraph"/>
    <w:basedOn w:val="Normal"/>
    <w:uiPriority w:val="34"/>
    <w:qFormat/>
    <w:rsid w:val="0072380F"/>
    <w:pPr>
      <w:ind w:left="720"/>
      <w:contextualSpacing/>
    </w:pPr>
  </w:style>
  <w:style w:type="paragraph" w:styleId="Footer">
    <w:name w:val="footer"/>
    <w:basedOn w:val="Normal"/>
    <w:link w:val="FooterChar"/>
    <w:uiPriority w:val="99"/>
    <w:unhideWhenUsed/>
    <w:rsid w:val="00BE5DDA"/>
    <w:pPr>
      <w:tabs>
        <w:tab w:val="center" w:pos="4320"/>
        <w:tab w:val="right" w:pos="8640"/>
      </w:tabs>
    </w:pPr>
  </w:style>
  <w:style w:type="character" w:customStyle="1" w:styleId="FooterChar">
    <w:name w:val="Footer Char"/>
    <w:basedOn w:val="DefaultParagraphFont"/>
    <w:link w:val="Footer"/>
    <w:uiPriority w:val="99"/>
    <w:rsid w:val="00BE5DDA"/>
  </w:style>
  <w:style w:type="character" w:styleId="PageNumber">
    <w:name w:val="page number"/>
    <w:basedOn w:val="DefaultParagraphFont"/>
    <w:uiPriority w:val="99"/>
    <w:semiHidden/>
    <w:unhideWhenUsed/>
    <w:rsid w:val="00BE5DDA"/>
  </w:style>
  <w:style w:type="paragraph" w:styleId="Header">
    <w:name w:val="header"/>
    <w:basedOn w:val="Normal"/>
    <w:link w:val="HeaderChar"/>
    <w:uiPriority w:val="99"/>
    <w:unhideWhenUsed/>
    <w:rsid w:val="00BE5DDA"/>
    <w:pPr>
      <w:tabs>
        <w:tab w:val="center" w:pos="4320"/>
        <w:tab w:val="right" w:pos="8640"/>
      </w:tabs>
    </w:pPr>
  </w:style>
  <w:style w:type="character" w:customStyle="1" w:styleId="HeaderChar">
    <w:name w:val="Header Char"/>
    <w:basedOn w:val="DefaultParagraphFont"/>
    <w:link w:val="Header"/>
    <w:uiPriority w:val="99"/>
    <w:rsid w:val="00BE5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575771">
      <w:bodyDiv w:val="1"/>
      <w:marLeft w:val="0"/>
      <w:marRight w:val="0"/>
      <w:marTop w:val="0"/>
      <w:marBottom w:val="0"/>
      <w:divBdr>
        <w:top w:val="none" w:sz="0" w:space="0" w:color="auto"/>
        <w:left w:val="none" w:sz="0" w:space="0" w:color="auto"/>
        <w:bottom w:val="none" w:sz="0" w:space="0" w:color="auto"/>
        <w:right w:val="none" w:sz="0" w:space="0" w:color="auto"/>
      </w:divBdr>
      <w:divsChild>
        <w:div w:id="249122848">
          <w:marLeft w:val="547"/>
          <w:marRight w:val="0"/>
          <w:marTop w:val="115"/>
          <w:marBottom w:val="0"/>
          <w:divBdr>
            <w:top w:val="none" w:sz="0" w:space="0" w:color="auto"/>
            <w:left w:val="none" w:sz="0" w:space="0" w:color="auto"/>
            <w:bottom w:val="none" w:sz="0" w:space="0" w:color="auto"/>
            <w:right w:val="none" w:sz="0" w:space="0" w:color="auto"/>
          </w:divBdr>
        </w:div>
        <w:div w:id="964893958">
          <w:marLeft w:val="1008"/>
          <w:marRight w:val="0"/>
          <w:marTop w:val="96"/>
          <w:marBottom w:val="0"/>
          <w:divBdr>
            <w:top w:val="none" w:sz="0" w:space="0" w:color="auto"/>
            <w:left w:val="none" w:sz="0" w:space="0" w:color="auto"/>
            <w:bottom w:val="none" w:sz="0" w:space="0" w:color="auto"/>
            <w:right w:val="none" w:sz="0" w:space="0" w:color="auto"/>
          </w:divBdr>
        </w:div>
        <w:div w:id="568082237">
          <w:marLeft w:val="1008"/>
          <w:marRight w:val="0"/>
          <w:marTop w:val="96"/>
          <w:marBottom w:val="0"/>
          <w:divBdr>
            <w:top w:val="none" w:sz="0" w:space="0" w:color="auto"/>
            <w:left w:val="none" w:sz="0" w:space="0" w:color="auto"/>
            <w:bottom w:val="none" w:sz="0" w:space="0" w:color="auto"/>
            <w:right w:val="none" w:sz="0" w:space="0" w:color="auto"/>
          </w:divBdr>
        </w:div>
        <w:div w:id="1641349595">
          <w:marLeft w:val="1008"/>
          <w:marRight w:val="0"/>
          <w:marTop w:val="96"/>
          <w:marBottom w:val="0"/>
          <w:divBdr>
            <w:top w:val="none" w:sz="0" w:space="0" w:color="auto"/>
            <w:left w:val="none" w:sz="0" w:space="0" w:color="auto"/>
            <w:bottom w:val="none" w:sz="0" w:space="0" w:color="auto"/>
            <w:right w:val="none" w:sz="0" w:space="0" w:color="auto"/>
          </w:divBdr>
        </w:div>
        <w:div w:id="1982954692">
          <w:marLeft w:val="547"/>
          <w:marRight w:val="0"/>
          <w:marTop w:val="115"/>
          <w:marBottom w:val="0"/>
          <w:divBdr>
            <w:top w:val="none" w:sz="0" w:space="0" w:color="auto"/>
            <w:left w:val="none" w:sz="0" w:space="0" w:color="auto"/>
            <w:bottom w:val="none" w:sz="0" w:space="0" w:color="auto"/>
            <w:right w:val="none" w:sz="0" w:space="0" w:color="auto"/>
          </w:divBdr>
        </w:div>
        <w:div w:id="1110127208">
          <w:marLeft w:val="1008"/>
          <w:marRight w:val="0"/>
          <w:marTop w:val="96"/>
          <w:marBottom w:val="0"/>
          <w:divBdr>
            <w:top w:val="none" w:sz="0" w:space="0" w:color="auto"/>
            <w:left w:val="none" w:sz="0" w:space="0" w:color="auto"/>
            <w:bottom w:val="none" w:sz="0" w:space="0" w:color="auto"/>
            <w:right w:val="none" w:sz="0" w:space="0" w:color="auto"/>
          </w:divBdr>
        </w:div>
        <w:div w:id="917786472">
          <w:marLeft w:val="1008"/>
          <w:marRight w:val="0"/>
          <w:marTop w:val="96"/>
          <w:marBottom w:val="0"/>
          <w:divBdr>
            <w:top w:val="none" w:sz="0" w:space="0" w:color="auto"/>
            <w:left w:val="none" w:sz="0" w:space="0" w:color="auto"/>
            <w:bottom w:val="none" w:sz="0" w:space="0" w:color="auto"/>
            <w:right w:val="none" w:sz="0" w:space="0" w:color="auto"/>
          </w:divBdr>
        </w:div>
        <w:div w:id="708844992">
          <w:marLeft w:val="1008"/>
          <w:marRight w:val="0"/>
          <w:marTop w:val="96"/>
          <w:marBottom w:val="0"/>
          <w:divBdr>
            <w:top w:val="none" w:sz="0" w:space="0" w:color="auto"/>
            <w:left w:val="none" w:sz="0" w:space="0" w:color="auto"/>
            <w:bottom w:val="none" w:sz="0" w:space="0" w:color="auto"/>
            <w:right w:val="none" w:sz="0" w:space="0" w:color="auto"/>
          </w:divBdr>
        </w:div>
        <w:div w:id="1204486794">
          <w:marLeft w:val="547"/>
          <w:marRight w:val="0"/>
          <w:marTop w:val="115"/>
          <w:marBottom w:val="0"/>
          <w:divBdr>
            <w:top w:val="none" w:sz="0" w:space="0" w:color="auto"/>
            <w:left w:val="none" w:sz="0" w:space="0" w:color="auto"/>
            <w:bottom w:val="none" w:sz="0" w:space="0" w:color="auto"/>
            <w:right w:val="none" w:sz="0" w:space="0" w:color="auto"/>
          </w:divBdr>
        </w:div>
        <w:div w:id="1137795279">
          <w:marLeft w:val="1008"/>
          <w:marRight w:val="0"/>
          <w:marTop w:val="96"/>
          <w:marBottom w:val="0"/>
          <w:divBdr>
            <w:top w:val="none" w:sz="0" w:space="0" w:color="auto"/>
            <w:left w:val="none" w:sz="0" w:space="0" w:color="auto"/>
            <w:bottom w:val="none" w:sz="0" w:space="0" w:color="auto"/>
            <w:right w:val="none" w:sz="0" w:space="0" w:color="auto"/>
          </w:divBdr>
        </w:div>
      </w:divsChild>
    </w:div>
    <w:div w:id="560990469">
      <w:bodyDiv w:val="1"/>
      <w:marLeft w:val="0"/>
      <w:marRight w:val="0"/>
      <w:marTop w:val="0"/>
      <w:marBottom w:val="0"/>
      <w:divBdr>
        <w:top w:val="none" w:sz="0" w:space="0" w:color="auto"/>
        <w:left w:val="none" w:sz="0" w:space="0" w:color="auto"/>
        <w:bottom w:val="none" w:sz="0" w:space="0" w:color="auto"/>
        <w:right w:val="none" w:sz="0" w:space="0" w:color="auto"/>
      </w:divBdr>
      <w:divsChild>
        <w:div w:id="1966423750">
          <w:marLeft w:val="547"/>
          <w:marRight w:val="0"/>
          <w:marTop w:val="115"/>
          <w:marBottom w:val="0"/>
          <w:divBdr>
            <w:top w:val="none" w:sz="0" w:space="0" w:color="auto"/>
            <w:left w:val="none" w:sz="0" w:space="0" w:color="auto"/>
            <w:bottom w:val="none" w:sz="0" w:space="0" w:color="auto"/>
            <w:right w:val="none" w:sz="0" w:space="0" w:color="auto"/>
          </w:divBdr>
        </w:div>
        <w:div w:id="615914107">
          <w:marLeft w:val="547"/>
          <w:marRight w:val="0"/>
          <w:marTop w:val="115"/>
          <w:marBottom w:val="0"/>
          <w:divBdr>
            <w:top w:val="none" w:sz="0" w:space="0" w:color="auto"/>
            <w:left w:val="none" w:sz="0" w:space="0" w:color="auto"/>
            <w:bottom w:val="none" w:sz="0" w:space="0" w:color="auto"/>
            <w:right w:val="none" w:sz="0" w:space="0" w:color="auto"/>
          </w:divBdr>
        </w:div>
        <w:div w:id="1029334630">
          <w:marLeft w:val="547"/>
          <w:marRight w:val="0"/>
          <w:marTop w:val="115"/>
          <w:marBottom w:val="0"/>
          <w:divBdr>
            <w:top w:val="none" w:sz="0" w:space="0" w:color="auto"/>
            <w:left w:val="none" w:sz="0" w:space="0" w:color="auto"/>
            <w:bottom w:val="none" w:sz="0" w:space="0" w:color="auto"/>
            <w:right w:val="none" w:sz="0" w:space="0" w:color="auto"/>
          </w:divBdr>
        </w:div>
        <w:div w:id="708842428">
          <w:marLeft w:val="1008"/>
          <w:marRight w:val="0"/>
          <w:marTop w:val="96"/>
          <w:marBottom w:val="0"/>
          <w:divBdr>
            <w:top w:val="none" w:sz="0" w:space="0" w:color="auto"/>
            <w:left w:val="none" w:sz="0" w:space="0" w:color="auto"/>
            <w:bottom w:val="none" w:sz="0" w:space="0" w:color="auto"/>
            <w:right w:val="none" w:sz="0" w:space="0" w:color="auto"/>
          </w:divBdr>
        </w:div>
        <w:div w:id="691303703">
          <w:marLeft w:val="547"/>
          <w:marRight w:val="0"/>
          <w:marTop w:val="115"/>
          <w:marBottom w:val="0"/>
          <w:divBdr>
            <w:top w:val="none" w:sz="0" w:space="0" w:color="auto"/>
            <w:left w:val="none" w:sz="0" w:space="0" w:color="auto"/>
            <w:bottom w:val="none" w:sz="0" w:space="0" w:color="auto"/>
            <w:right w:val="none" w:sz="0" w:space="0" w:color="auto"/>
          </w:divBdr>
        </w:div>
        <w:div w:id="1595167835">
          <w:marLeft w:val="1008"/>
          <w:marRight w:val="0"/>
          <w:marTop w:val="96"/>
          <w:marBottom w:val="0"/>
          <w:divBdr>
            <w:top w:val="none" w:sz="0" w:space="0" w:color="auto"/>
            <w:left w:val="none" w:sz="0" w:space="0" w:color="auto"/>
            <w:bottom w:val="none" w:sz="0" w:space="0" w:color="auto"/>
            <w:right w:val="none" w:sz="0" w:space="0" w:color="auto"/>
          </w:divBdr>
        </w:div>
        <w:div w:id="591360132">
          <w:marLeft w:val="1008"/>
          <w:marRight w:val="0"/>
          <w:marTop w:val="96"/>
          <w:marBottom w:val="0"/>
          <w:divBdr>
            <w:top w:val="none" w:sz="0" w:space="0" w:color="auto"/>
            <w:left w:val="none" w:sz="0" w:space="0" w:color="auto"/>
            <w:bottom w:val="none" w:sz="0" w:space="0" w:color="auto"/>
            <w:right w:val="none" w:sz="0" w:space="0" w:color="auto"/>
          </w:divBdr>
        </w:div>
      </w:divsChild>
    </w:div>
    <w:div w:id="646205552">
      <w:bodyDiv w:val="1"/>
      <w:marLeft w:val="0"/>
      <w:marRight w:val="0"/>
      <w:marTop w:val="0"/>
      <w:marBottom w:val="0"/>
      <w:divBdr>
        <w:top w:val="none" w:sz="0" w:space="0" w:color="auto"/>
        <w:left w:val="none" w:sz="0" w:space="0" w:color="auto"/>
        <w:bottom w:val="none" w:sz="0" w:space="0" w:color="auto"/>
        <w:right w:val="none" w:sz="0" w:space="0" w:color="auto"/>
      </w:divBdr>
      <w:divsChild>
        <w:div w:id="798914008">
          <w:marLeft w:val="547"/>
          <w:marRight w:val="0"/>
          <w:marTop w:val="115"/>
          <w:marBottom w:val="0"/>
          <w:divBdr>
            <w:top w:val="none" w:sz="0" w:space="0" w:color="auto"/>
            <w:left w:val="none" w:sz="0" w:space="0" w:color="auto"/>
            <w:bottom w:val="none" w:sz="0" w:space="0" w:color="auto"/>
            <w:right w:val="none" w:sz="0" w:space="0" w:color="auto"/>
          </w:divBdr>
        </w:div>
        <w:div w:id="1476141384">
          <w:marLeft w:val="1008"/>
          <w:marRight w:val="0"/>
          <w:marTop w:val="96"/>
          <w:marBottom w:val="0"/>
          <w:divBdr>
            <w:top w:val="none" w:sz="0" w:space="0" w:color="auto"/>
            <w:left w:val="none" w:sz="0" w:space="0" w:color="auto"/>
            <w:bottom w:val="none" w:sz="0" w:space="0" w:color="auto"/>
            <w:right w:val="none" w:sz="0" w:space="0" w:color="auto"/>
          </w:divBdr>
        </w:div>
        <w:div w:id="1497645741">
          <w:marLeft w:val="1008"/>
          <w:marRight w:val="0"/>
          <w:marTop w:val="96"/>
          <w:marBottom w:val="0"/>
          <w:divBdr>
            <w:top w:val="none" w:sz="0" w:space="0" w:color="auto"/>
            <w:left w:val="none" w:sz="0" w:space="0" w:color="auto"/>
            <w:bottom w:val="none" w:sz="0" w:space="0" w:color="auto"/>
            <w:right w:val="none" w:sz="0" w:space="0" w:color="auto"/>
          </w:divBdr>
        </w:div>
        <w:div w:id="759528027">
          <w:marLeft w:val="1008"/>
          <w:marRight w:val="0"/>
          <w:marTop w:val="96"/>
          <w:marBottom w:val="0"/>
          <w:divBdr>
            <w:top w:val="none" w:sz="0" w:space="0" w:color="auto"/>
            <w:left w:val="none" w:sz="0" w:space="0" w:color="auto"/>
            <w:bottom w:val="none" w:sz="0" w:space="0" w:color="auto"/>
            <w:right w:val="none" w:sz="0" w:space="0" w:color="auto"/>
          </w:divBdr>
        </w:div>
        <w:div w:id="348799314">
          <w:marLeft w:val="1008"/>
          <w:marRight w:val="0"/>
          <w:marTop w:val="96"/>
          <w:marBottom w:val="0"/>
          <w:divBdr>
            <w:top w:val="none" w:sz="0" w:space="0" w:color="auto"/>
            <w:left w:val="none" w:sz="0" w:space="0" w:color="auto"/>
            <w:bottom w:val="none" w:sz="0" w:space="0" w:color="auto"/>
            <w:right w:val="none" w:sz="0" w:space="0" w:color="auto"/>
          </w:divBdr>
        </w:div>
        <w:div w:id="1427651741">
          <w:marLeft w:val="547"/>
          <w:marRight w:val="0"/>
          <w:marTop w:val="115"/>
          <w:marBottom w:val="0"/>
          <w:divBdr>
            <w:top w:val="none" w:sz="0" w:space="0" w:color="auto"/>
            <w:left w:val="none" w:sz="0" w:space="0" w:color="auto"/>
            <w:bottom w:val="none" w:sz="0" w:space="0" w:color="auto"/>
            <w:right w:val="none" w:sz="0" w:space="0" w:color="auto"/>
          </w:divBdr>
        </w:div>
        <w:div w:id="82604521">
          <w:marLeft w:val="547"/>
          <w:marRight w:val="0"/>
          <w:marTop w:val="115"/>
          <w:marBottom w:val="0"/>
          <w:divBdr>
            <w:top w:val="none" w:sz="0" w:space="0" w:color="auto"/>
            <w:left w:val="none" w:sz="0" w:space="0" w:color="auto"/>
            <w:bottom w:val="none" w:sz="0" w:space="0" w:color="auto"/>
            <w:right w:val="none" w:sz="0" w:space="0" w:color="auto"/>
          </w:divBdr>
        </w:div>
        <w:div w:id="1924953891">
          <w:marLeft w:val="1008"/>
          <w:marRight w:val="0"/>
          <w:marTop w:val="96"/>
          <w:marBottom w:val="0"/>
          <w:divBdr>
            <w:top w:val="none" w:sz="0" w:space="0" w:color="auto"/>
            <w:left w:val="none" w:sz="0" w:space="0" w:color="auto"/>
            <w:bottom w:val="none" w:sz="0" w:space="0" w:color="auto"/>
            <w:right w:val="none" w:sz="0" w:space="0" w:color="auto"/>
          </w:divBdr>
        </w:div>
        <w:div w:id="1208486956">
          <w:marLeft w:val="1008"/>
          <w:marRight w:val="0"/>
          <w:marTop w:val="96"/>
          <w:marBottom w:val="0"/>
          <w:divBdr>
            <w:top w:val="none" w:sz="0" w:space="0" w:color="auto"/>
            <w:left w:val="none" w:sz="0" w:space="0" w:color="auto"/>
            <w:bottom w:val="none" w:sz="0" w:space="0" w:color="auto"/>
            <w:right w:val="none" w:sz="0" w:space="0" w:color="auto"/>
          </w:divBdr>
        </w:div>
        <w:div w:id="999504764">
          <w:marLeft w:val="547"/>
          <w:marRight w:val="0"/>
          <w:marTop w:val="115"/>
          <w:marBottom w:val="0"/>
          <w:divBdr>
            <w:top w:val="none" w:sz="0" w:space="0" w:color="auto"/>
            <w:left w:val="none" w:sz="0" w:space="0" w:color="auto"/>
            <w:bottom w:val="none" w:sz="0" w:space="0" w:color="auto"/>
            <w:right w:val="none" w:sz="0" w:space="0" w:color="auto"/>
          </w:divBdr>
        </w:div>
      </w:divsChild>
    </w:div>
    <w:div w:id="900404439">
      <w:bodyDiv w:val="1"/>
      <w:marLeft w:val="0"/>
      <w:marRight w:val="0"/>
      <w:marTop w:val="0"/>
      <w:marBottom w:val="0"/>
      <w:divBdr>
        <w:top w:val="none" w:sz="0" w:space="0" w:color="auto"/>
        <w:left w:val="none" w:sz="0" w:space="0" w:color="auto"/>
        <w:bottom w:val="none" w:sz="0" w:space="0" w:color="auto"/>
        <w:right w:val="none" w:sz="0" w:space="0" w:color="auto"/>
      </w:divBdr>
      <w:divsChild>
        <w:div w:id="1387491488">
          <w:marLeft w:val="547"/>
          <w:marRight w:val="0"/>
          <w:marTop w:val="106"/>
          <w:marBottom w:val="0"/>
          <w:divBdr>
            <w:top w:val="none" w:sz="0" w:space="0" w:color="auto"/>
            <w:left w:val="none" w:sz="0" w:space="0" w:color="auto"/>
            <w:bottom w:val="none" w:sz="0" w:space="0" w:color="auto"/>
            <w:right w:val="none" w:sz="0" w:space="0" w:color="auto"/>
          </w:divBdr>
        </w:div>
        <w:div w:id="1923100663">
          <w:marLeft w:val="1008"/>
          <w:marRight w:val="0"/>
          <w:marTop w:val="91"/>
          <w:marBottom w:val="0"/>
          <w:divBdr>
            <w:top w:val="none" w:sz="0" w:space="0" w:color="auto"/>
            <w:left w:val="none" w:sz="0" w:space="0" w:color="auto"/>
            <w:bottom w:val="none" w:sz="0" w:space="0" w:color="auto"/>
            <w:right w:val="none" w:sz="0" w:space="0" w:color="auto"/>
          </w:divBdr>
        </w:div>
        <w:div w:id="1167285800">
          <w:marLeft w:val="1008"/>
          <w:marRight w:val="0"/>
          <w:marTop w:val="91"/>
          <w:marBottom w:val="0"/>
          <w:divBdr>
            <w:top w:val="none" w:sz="0" w:space="0" w:color="auto"/>
            <w:left w:val="none" w:sz="0" w:space="0" w:color="auto"/>
            <w:bottom w:val="none" w:sz="0" w:space="0" w:color="auto"/>
            <w:right w:val="none" w:sz="0" w:space="0" w:color="auto"/>
          </w:divBdr>
        </w:div>
        <w:div w:id="849761225">
          <w:marLeft w:val="547"/>
          <w:marRight w:val="0"/>
          <w:marTop w:val="106"/>
          <w:marBottom w:val="0"/>
          <w:divBdr>
            <w:top w:val="none" w:sz="0" w:space="0" w:color="auto"/>
            <w:left w:val="none" w:sz="0" w:space="0" w:color="auto"/>
            <w:bottom w:val="none" w:sz="0" w:space="0" w:color="auto"/>
            <w:right w:val="none" w:sz="0" w:space="0" w:color="auto"/>
          </w:divBdr>
        </w:div>
        <w:div w:id="1936983595">
          <w:marLeft w:val="1008"/>
          <w:marRight w:val="0"/>
          <w:marTop w:val="91"/>
          <w:marBottom w:val="0"/>
          <w:divBdr>
            <w:top w:val="none" w:sz="0" w:space="0" w:color="auto"/>
            <w:left w:val="none" w:sz="0" w:space="0" w:color="auto"/>
            <w:bottom w:val="none" w:sz="0" w:space="0" w:color="auto"/>
            <w:right w:val="none" w:sz="0" w:space="0" w:color="auto"/>
          </w:divBdr>
        </w:div>
        <w:div w:id="371615708">
          <w:marLeft w:val="1008"/>
          <w:marRight w:val="0"/>
          <w:marTop w:val="91"/>
          <w:marBottom w:val="0"/>
          <w:divBdr>
            <w:top w:val="none" w:sz="0" w:space="0" w:color="auto"/>
            <w:left w:val="none" w:sz="0" w:space="0" w:color="auto"/>
            <w:bottom w:val="none" w:sz="0" w:space="0" w:color="auto"/>
            <w:right w:val="none" w:sz="0" w:space="0" w:color="auto"/>
          </w:divBdr>
        </w:div>
        <w:div w:id="497425633">
          <w:marLeft w:val="547"/>
          <w:marRight w:val="0"/>
          <w:marTop w:val="106"/>
          <w:marBottom w:val="0"/>
          <w:divBdr>
            <w:top w:val="none" w:sz="0" w:space="0" w:color="auto"/>
            <w:left w:val="none" w:sz="0" w:space="0" w:color="auto"/>
            <w:bottom w:val="none" w:sz="0" w:space="0" w:color="auto"/>
            <w:right w:val="none" w:sz="0" w:space="0" w:color="auto"/>
          </w:divBdr>
        </w:div>
        <w:div w:id="963584217">
          <w:marLeft w:val="1008"/>
          <w:marRight w:val="0"/>
          <w:marTop w:val="91"/>
          <w:marBottom w:val="0"/>
          <w:divBdr>
            <w:top w:val="none" w:sz="0" w:space="0" w:color="auto"/>
            <w:left w:val="none" w:sz="0" w:space="0" w:color="auto"/>
            <w:bottom w:val="none" w:sz="0" w:space="0" w:color="auto"/>
            <w:right w:val="none" w:sz="0" w:space="0" w:color="auto"/>
          </w:divBdr>
        </w:div>
        <w:div w:id="553733854">
          <w:marLeft w:val="1008"/>
          <w:marRight w:val="0"/>
          <w:marTop w:val="91"/>
          <w:marBottom w:val="0"/>
          <w:divBdr>
            <w:top w:val="none" w:sz="0" w:space="0" w:color="auto"/>
            <w:left w:val="none" w:sz="0" w:space="0" w:color="auto"/>
            <w:bottom w:val="none" w:sz="0" w:space="0" w:color="auto"/>
            <w:right w:val="none" w:sz="0" w:space="0" w:color="auto"/>
          </w:divBdr>
        </w:div>
        <w:div w:id="55445464">
          <w:marLeft w:val="547"/>
          <w:marRight w:val="0"/>
          <w:marTop w:val="106"/>
          <w:marBottom w:val="0"/>
          <w:divBdr>
            <w:top w:val="none" w:sz="0" w:space="0" w:color="auto"/>
            <w:left w:val="none" w:sz="0" w:space="0" w:color="auto"/>
            <w:bottom w:val="none" w:sz="0" w:space="0" w:color="auto"/>
            <w:right w:val="none" w:sz="0" w:space="0" w:color="auto"/>
          </w:divBdr>
        </w:div>
        <w:div w:id="1552424472">
          <w:marLeft w:val="1008"/>
          <w:marRight w:val="0"/>
          <w:marTop w:val="91"/>
          <w:marBottom w:val="0"/>
          <w:divBdr>
            <w:top w:val="none" w:sz="0" w:space="0" w:color="auto"/>
            <w:left w:val="none" w:sz="0" w:space="0" w:color="auto"/>
            <w:bottom w:val="none" w:sz="0" w:space="0" w:color="auto"/>
            <w:right w:val="none" w:sz="0" w:space="0" w:color="auto"/>
          </w:divBdr>
        </w:div>
        <w:div w:id="223950813">
          <w:marLeft w:val="1008"/>
          <w:marRight w:val="0"/>
          <w:marTop w:val="91"/>
          <w:marBottom w:val="0"/>
          <w:divBdr>
            <w:top w:val="none" w:sz="0" w:space="0" w:color="auto"/>
            <w:left w:val="none" w:sz="0" w:space="0" w:color="auto"/>
            <w:bottom w:val="none" w:sz="0" w:space="0" w:color="auto"/>
            <w:right w:val="none" w:sz="0" w:space="0" w:color="auto"/>
          </w:divBdr>
        </w:div>
      </w:divsChild>
    </w:div>
    <w:div w:id="1177882810">
      <w:bodyDiv w:val="1"/>
      <w:marLeft w:val="0"/>
      <w:marRight w:val="0"/>
      <w:marTop w:val="0"/>
      <w:marBottom w:val="0"/>
      <w:divBdr>
        <w:top w:val="none" w:sz="0" w:space="0" w:color="auto"/>
        <w:left w:val="none" w:sz="0" w:space="0" w:color="auto"/>
        <w:bottom w:val="none" w:sz="0" w:space="0" w:color="auto"/>
        <w:right w:val="none" w:sz="0" w:space="0" w:color="auto"/>
      </w:divBdr>
      <w:divsChild>
        <w:div w:id="1545367756">
          <w:marLeft w:val="547"/>
          <w:marRight w:val="0"/>
          <w:marTop w:val="115"/>
          <w:marBottom w:val="0"/>
          <w:divBdr>
            <w:top w:val="none" w:sz="0" w:space="0" w:color="auto"/>
            <w:left w:val="none" w:sz="0" w:space="0" w:color="auto"/>
            <w:bottom w:val="none" w:sz="0" w:space="0" w:color="auto"/>
            <w:right w:val="none" w:sz="0" w:space="0" w:color="auto"/>
          </w:divBdr>
        </w:div>
        <w:div w:id="1828588215">
          <w:marLeft w:val="547"/>
          <w:marRight w:val="0"/>
          <w:marTop w:val="115"/>
          <w:marBottom w:val="0"/>
          <w:divBdr>
            <w:top w:val="none" w:sz="0" w:space="0" w:color="auto"/>
            <w:left w:val="none" w:sz="0" w:space="0" w:color="auto"/>
            <w:bottom w:val="none" w:sz="0" w:space="0" w:color="auto"/>
            <w:right w:val="none" w:sz="0" w:space="0" w:color="auto"/>
          </w:divBdr>
        </w:div>
        <w:div w:id="31729826">
          <w:marLeft w:val="547"/>
          <w:marRight w:val="0"/>
          <w:marTop w:val="115"/>
          <w:marBottom w:val="0"/>
          <w:divBdr>
            <w:top w:val="none" w:sz="0" w:space="0" w:color="auto"/>
            <w:left w:val="none" w:sz="0" w:space="0" w:color="auto"/>
            <w:bottom w:val="none" w:sz="0" w:space="0" w:color="auto"/>
            <w:right w:val="none" w:sz="0" w:space="0" w:color="auto"/>
          </w:divBdr>
        </w:div>
        <w:div w:id="1341732598">
          <w:marLeft w:val="547"/>
          <w:marRight w:val="0"/>
          <w:marTop w:val="115"/>
          <w:marBottom w:val="0"/>
          <w:divBdr>
            <w:top w:val="none" w:sz="0" w:space="0" w:color="auto"/>
            <w:left w:val="none" w:sz="0" w:space="0" w:color="auto"/>
            <w:bottom w:val="none" w:sz="0" w:space="0" w:color="auto"/>
            <w:right w:val="none" w:sz="0" w:space="0" w:color="auto"/>
          </w:divBdr>
        </w:div>
        <w:div w:id="1960721890">
          <w:marLeft w:val="1008"/>
          <w:marRight w:val="0"/>
          <w:marTop w:val="96"/>
          <w:marBottom w:val="0"/>
          <w:divBdr>
            <w:top w:val="none" w:sz="0" w:space="0" w:color="auto"/>
            <w:left w:val="none" w:sz="0" w:space="0" w:color="auto"/>
            <w:bottom w:val="none" w:sz="0" w:space="0" w:color="auto"/>
            <w:right w:val="none" w:sz="0" w:space="0" w:color="auto"/>
          </w:divBdr>
        </w:div>
        <w:div w:id="1757048495">
          <w:marLeft w:val="1008"/>
          <w:marRight w:val="0"/>
          <w:marTop w:val="9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5D15E-EABF-0E41-AB9A-A2A3D5FA2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37</Words>
  <Characters>244</Characters>
  <Application>Microsoft Macintosh Word</Application>
  <DocSecurity>0</DocSecurity>
  <Lines>14</Lines>
  <Paragraphs>5</Paragraphs>
  <ScaleCrop>false</ScaleCrop>
  <Company/>
  <LinksUpToDate>false</LinksUpToDate>
  <CharactersWithSpaces>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Geissler</dc:creator>
  <cp:keywords/>
  <dc:description/>
  <cp:lastModifiedBy>Evan  Geissler</cp:lastModifiedBy>
  <cp:revision>5</cp:revision>
  <cp:lastPrinted>2019-03-29T20:37:00Z</cp:lastPrinted>
  <dcterms:created xsi:type="dcterms:W3CDTF">2019-03-29T20:37:00Z</dcterms:created>
  <dcterms:modified xsi:type="dcterms:W3CDTF">2019-03-29T20:40:00Z</dcterms:modified>
</cp:coreProperties>
</file>