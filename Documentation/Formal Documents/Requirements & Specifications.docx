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8799A0" w14:textId="77777777" w:rsidR="00870EB9" w:rsidRPr="00870EB9" w:rsidRDefault="00870EB9" w:rsidP="00870EB9">
      <w:pPr>
        <w:jc w:val="center"/>
        <w:rPr>
          <w:sz w:val="36"/>
        </w:rPr>
      </w:pPr>
      <w:r w:rsidRPr="00870EB9">
        <w:rPr>
          <w:sz w:val="36"/>
        </w:rPr>
        <w:t>University of Regina</w:t>
      </w:r>
    </w:p>
    <w:p w14:paraId="531D42E6" w14:textId="77777777" w:rsidR="00870EB9" w:rsidRDefault="00870EB9" w:rsidP="00870EB9">
      <w:pPr>
        <w:jc w:val="center"/>
        <w:rPr>
          <w:sz w:val="32"/>
        </w:rPr>
      </w:pPr>
    </w:p>
    <w:p w14:paraId="249C5F1A" w14:textId="77777777" w:rsidR="0072380F" w:rsidRPr="00870EB9" w:rsidRDefault="0072380F" w:rsidP="00870EB9">
      <w:pPr>
        <w:jc w:val="center"/>
        <w:rPr>
          <w:sz w:val="32"/>
        </w:rPr>
      </w:pPr>
    </w:p>
    <w:p w14:paraId="1DF9315A" w14:textId="77777777" w:rsidR="00870EB9" w:rsidRDefault="00870EB9" w:rsidP="00870EB9">
      <w:pPr>
        <w:jc w:val="center"/>
        <w:rPr>
          <w:sz w:val="32"/>
        </w:rPr>
      </w:pPr>
      <w:r w:rsidRPr="00870EB9">
        <w:rPr>
          <w:sz w:val="32"/>
        </w:rPr>
        <w:t>ENSE 400</w:t>
      </w:r>
      <w:r>
        <w:rPr>
          <w:sz w:val="32"/>
        </w:rPr>
        <w:t>/477</w:t>
      </w:r>
      <w:r w:rsidRPr="00870EB9">
        <w:rPr>
          <w:sz w:val="32"/>
        </w:rPr>
        <w:t xml:space="preserve"> </w:t>
      </w:r>
    </w:p>
    <w:p w14:paraId="7BE7196A" w14:textId="77777777" w:rsidR="0072380F" w:rsidRPr="0072380F" w:rsidRDefault="0072380F" w:rsidP="00870EB9">
      <w:pPr>
        <w:jc w:val="center"/>
      </w:pPr>
    </w:p>
    <w:p w14:paraId="6BC701E6" w14:textId="77777777" w:rsidR="00870EB9" w:rsidRDefault="00870EB9" w:rsidP="00870EB9">
      <w:pPr>
        <w:jc w:val="center"/>
        <w:rPr>
          <w:sz w:val="28"/>
        </w:rPr>
      </w:pPr>
      <w:r w:rsidRPr="00870EB9">
        <w:rPr>
          <w:sz w:val="28"/>
        </w:rPr>
        <w:t>Project Startup</w:t>
      </w:r>
    </w:p>
    <w:p w14:paraId="4CA0C146" w14:textId="77777777" w:rsidR="0072380F" w:rsidRPr="0072380F" w:rsidRDefault="0072380F" w:rsidP="00870EB9">
      <w:pPr>
        <w:jc w:val="center"/>
        <w:rPr>
          <w:sz w:val="20"/>
        </w:rPr>
      </w:pPr>
    </w:p>
    <w:p w14:paraId="4E2389D9" w14:textId="77777777" w:rsidR="00870EB9" w:rsidRDefault="00870EB9" w:rsidP="00870EB9">
      <w:pPr>
        <w:jc w:val="center"/>
      </w:pPr>
      <w:r w:rsidRPr="00870EB9">
        <w:drawing>
          <wp:inline distT="0" distB="0" distL="0" distR="0" wp14:anchorId="5FAE8913" wp14:editId="45CD7784">
            <wp:extent cx="4581525" cy="196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C277E" w14:textId="77777777" w:rsidR="0072380F" w:rsidRPr="0072380F" w:rsidRDefault="0072380F" w:rsidP="00870EB9">
      <w:pPr>
        <w:jc w:val="center"/>
        <w:rPr>
          <w:b/>
          <w:sz w:val="10"/>
          <w:szCs w:val="10"/>
        </w:rPr>
      </w:pPr>
    </w:p>
    <w:p w14:paraId="0433E891" w14:textId="77777777" w:rsidR="00870EB9" w:rsidRPr="00870EB9" w:rsidRDefault="00870EB9" w:rsidP="00870EB9">
      <w:pPr>
        <w:jc w:val="center"/>
        <w:rPr>
          <w:b/>
          <w:sz w:val="28"/>
        </w:rPr>
      </w:pPr>
      <w:r w:rsidRPr="00870EB9">
        <w:rPr>
          <w:b/>
          <w:sz w:val="28"/>
        </w:rPr>
        <w:t>Project Night Terror Requirements &amp; Specifications</w:t>
      </w:r>
    </w:p>
    <w:p w14:paraId="566DA358" w14:textId="77777777" w:rsidR="00870EB9" w:rsidRDefault="00870EB9" w:rsidP="00870EB9">
      <w:pPr>
        <w:jc w:val="center"/>
      </w:pPr>
      <w:r w:rsidRPr="00870EB9">
        <w:drawing>
          <wp:inline distT="0" distB="0" distL="0" distR="0" wp14:anchorId="766EE615" wp14:editId="177D9962">
            <wp:extent cx="4581525" cy="196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0484D" w14:textId="77777777" w:rsidR="00870EB9" w:rsidRPr="00870EB9" w:rsidRDefault="00870EB9" w:rsidP="00870EB9">
      <w:pPr>
        <w:jc w:val="center"/>
      </w:pPr>
    </w:p>
    <w:p w14:paraId="3C8289F0" w14:textId="77777777" w:rsidR="0072380F" w:rsidRDefault="0072380F" w:rsidP="00870EB9">
      <w:pPr>
        <w:rPr>
          <w:i/>
        </w:rPr>
      </w:pPr>
    </w:p>
    <w:p w14:paraId="76F29F77" w14:textId="77777777" w:rsidR="00870EB9" w:rsidRPr="00870EB9" w:rsidRDefault="00870EB9" w:rsidP="00870EB9">
      <w:pPr>
        <w:rPr>
          <w:i/>
        </w:rPr>
      </w:pPr>
      <w:r w:rsidRPr="00870EB9">
        <w:rPr>
          <w:i/>
        </w:rPr>
        <w:t xml:space="preserve">Author: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Advisor:</w:t>
      </w:r>
    </w:p>
    <w:p w14:paraId="54DC8BEB" w14:textId="77777777" w:rsidR="00870EB9" w:rsidRPr="00870EB9" w:rsidRDefault="00870EB9" w:rsidP="00870EB9">
      <w:r>
        <w:t xml:space="preserve">Evan Geissler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70EB9">
        <w:t xml:space="preserve">Dr. Christine Chan </w:t>
      </w:r>
    </w:p>
    <w:p w14:paraId="2BF0A198" w14:textId="77777777" w:rsidR="00870EB9" w:rsidRDefault="00870EB9" w:rsidP="00870EB9">
      <w:pPr>
        <w:jc w:val="center"/>
      </w:pPr>
    </w:p>
    <w:p w14:paraId="49741B49" w14:textId="77777777" w:rsidR="00870EB9" w:rsidRDefault="00870EB9" w:rsidP="00870EB9">
      <w:pPr>
        <w:jc w:val="center"/>
      </w:pPr>
    </w:p>
    <w:p w14:paraId="06479BE9" w14:textId="77777777" w:rsidR="00870EB9" w:rsidRDefault="00870EB9" w:rsidP="00870EB9">
      <w:pPr>
        <w:jc w:val="center"/>
      </w:pPr>
    </w:p>
    <w:p w14:paraId="0434EBB3" w14:textId="77777777" w:rsidR="0072380F" w:rsidRDefault="0072380F" w:rsidP="00870EB9">
      <w:pPr>
        <w:jc w:val="center"/>
      </w:pPr>
    </w:p>
    <w:p w14:paraId="7D42F263" w14:textId="77777777" w:rsidR="0072380F" w:rsidRDefault="0072380F" w:rsidP="00870EB9">
      <w:pPr>
        <w:jc w:val="center"/>
      </w:pPr>
    </w:p>
    <w:p w14:paraId="0C59C14B" w14:textId="77777777" w:rsidR="0072380F" w:rsidRDefault="0072380F" w:rsidP="00870EB9">
      <w:pPr>
        <w:jc w:val="center"/>
      </w:pPr>
    </w:p>
    <w:p w14:paraId="6A592180" w14:textId="77777777" w:rsidR="0072380F" w:rsidRDefault="0072380F" w:rsidP="00870EB9">
      <w:pPr>
        <w:jc w:val="center"/>
      </w:pPr>
    </w:p>
    <w:p w14:paraId="786721BC" w14:textId="77777777" w:rsidR="0072380F" w:rsidRDefault="0072380F" w:rsidP="00870EB9">
      <w:pPr>
        <w:jc w:val="center"/>
      </w:pPr>
    </w:p>
    <w:p w14:paraId="27861B44" w14:textId="77777777" w:rsidR="00870EB9" w:rsidRPr="00870EB9" w:rsidRDefault="00870EB9" w:rsidP="00870EB9">
      <w:pPr>
        <w:jc w:val="center"/>
      </w:pPr>
      <w:r>
        <w:t>February 2019</w:t>
      </w:r>
    </w:p>
    <w:p w14:paraId="5ED0BDD1" w14:textId="77777777" w:rsidR="00870EB9" w:rsidRDefault="00870EB9" w:rsidP="00870EB9"/>
    <w:p w14:paraId="090EEB06" w14:textId="77777777" w:rsidR="00870EB9" w:rsidRDefault="00870EB9" w:rsidP="00870EB9"/>
    <w:p w14:paraId="1C5AEE78" w14:textId="77777777" w:rsidR="00870EB9" w:rsidRDefault="00870EB9" w:rsidP="00870EB9"/>
    <w:p w14:paraId="677B284A" w14:textId="77777777" w:rsidR="00870EB9" w:rsidRDefault="00870EB9" w:rsidP="00870EB9"/>
    <w:p w14:paraId="7AC58FA6" w14:textId="77777777" w:rsidR="00870EB9" w:rsidRDefault="00870EB9" w:rsidP="00870EB9"/>
    <w:p w14:paraId="0824BB4F" w14:textId="77777777" w:rsidR="00870EB9" w:rsidRDefault="00870EB9" w:rsidP="00870EB9"/>
    <w:p w14:paraId="04327DAD" w14:textId="77777777" w:rsidR="00870EB9" w:rsidRDefault="00870EB9" w:rsidP="00870EB9"/>
    <w:p w14:paraId="200BFD43" w14:textId="77777777" w:rsidR="00870EB9" w:rsidRDefault="00870EB9" w:rsidP="00870EB9"/>
    <w:p w14:paraId="06FFBBA6" w14:textId="77777777" w:rsidR="00870EB9" w:rsidRDefault="00870EB9" w:rsidP="00870EB9"/>
    <w:p w14:paraId="1BCE8DA6" w14:textId="77777777" w:rsidR="00870EB9" w:rsidRDefault="00870EB9" w:rsidP="00870EB9"/>
    <w:p w14:paraId="5E1CD193" w14:textId="77777777" w:rsidR="00870EB9" w:rsidRDefault="00870EB9" w:rsidP="00870EB9"/>
    <w:p w14:paraId="12A0DE0E" w14:textId="77777777" w:rsidR="00870EB9" w:rsidRDefault="00870EB9" w:rsidP="00870EB9"/>
    <w:p w14:paraId="407376E8" w14:textId="77777777" w:rsidR="00870EB9" w:rsidRDefault="00870EB9" w:rsidP="00870EB9"/>
    <w:p w14:paraId="28A5887C" w14:textId="77777777" w:rsidR="00870EB9" w:rsidRDefault="00870EB9" w:rsidP="00870EB9"/>
    <w:p w14:paraId="7171CD98" w14:textId="77777777" w:rsidR="00870EB9" w:rsidRDefault="00870EB9" w:rsidP="00870EB9"/>
    <w:p w14:paraId="35E9242D" w14:textId="77777777" w:rsidR="00870EB9" w:rsidRDefault="00870EB9" w:rsidP="00870EB9"/>
    <w:p w14:paraId="4C1D91D0" w14:textId="77777777" w:rsidR="00870EB9" w:rsidRDefault="00870EB9" w:rsidP="00870EB9"/>
    <w:p w14:paraId="256FACA2" w14:textId="77777777" w:rsidR="00870EB9" w:rsidRDefault="00870EB9" w:rsidP="00870EB9"/>
    <w:p w14:paraId="483E950C" w14:textId="77777777" w:rsidR="00870EB9" w:rsidRDefault="00870EB9" w:rsidP="00870EB9"/>
    <w:p w14:paraId="23E8D12A" w14:textId="77777777" w:rsidR="0072380F" w:rsidRDefault="0072380F" w:rsidP="00870EB9"/>
    <w:p w14:paraId="35AD1000" w14:textId="77777777" w:rsidR="00870EB9" w:rsidRPr="00F73AB9" w:rsidRDefault="00870EB9" w:rsidP="00870EB9">
      <w:pPr>
        <w:jc w:val="center"/>
        <w:rPr>
          <w:b/>
          <w:sz w:val="32"/>
        </w:rPr>
      </w:pPr>
      <w:r w:rsidRPr="00F73AB9">
        <w:rPr>
          <w:b/>
          <w:sz w:val="32"/>
        </w:rPr>
        <w:lastRenderedPageBreak/>
        <w:t>Table of Contents</w:t>
      </w:r>
    </w:p>
    <w:p w14:paraId="4B4B9E60" w14:textId="663332CB" w:rsidR="00870EB9" w:rsidRDefault="008E2FF4" w:rsidP="00870EB9">
      <w:pPr>
        <w:rPr>
          <w:b/>
        </w:rPr>
      </w:pPr>
      <w:r>
        <w:rPr>
          <w:b/>
        </w:rPr>
        <w:t>1</w:t>
      </w:r>
      <w:r w:rsidR="00870EB9">
        <w:rPr>
          <w:b/>
        </w:rPr>
        <w:tab/>
      </w:r>
      <w:r w:rsidR="00870EB9" w:rsidRPr="00F73AB9">
        <w:rPr>
          <w:b/>
        </w:rPr>
        <w:t>Introduction</w:t>
      </w:r>
      <w:r w:rsidR="00870EB9">
        <w:rPr>
          <w:b/>
        </w:rPr>
        <w:t>……</w:t>
      </w:r>
      <w:r w:rsidR="00870EB9" w:rsidRPr="00F73AB9">
        <w:rPr>
          <w:b/>
        </w:rPr>
        <w:t>……………………………………………………………………………</w:t>
      </w:r>
      <w:r w:rsidR="00870EB9">
        <w:rPr>
          <w:b/>
        </w:rPr>
        <w:t>.</w:t>
      </w:r>
      <w:r w:rsidR="00870EB9" w:rsidRPr="00F73AB9">
        <w:rPr>
          <w:b/>
        </w:rPr>
        <w:t>…......1</w:t>
      </w:r>
    </w:p>
    <w:p w14:paraId="2F07A291" w14:textId="41E45A98" w:rsidR="00870EB9" w:rsidRPr="00D65489" w:rsidRDefault="008E2FF4" w:rsidP="00870EB9">
      <w:r>
        <w:tab/>
        <w:t>1.1</w:t>
      </w:r>
      <w:r>
        <w:tab/>
        <w:t>Purpose.............................</w:t>
      </w:r>
      <w:r w:rsidR="00870EB9" w:rsidRPr="00D65489">
        <w:t>………………………………..……………….</w:t>
      </w:r>
      <w:r w:rsidR="00870EB9">
        <w:t>.......</w:t>
      </w:r>
      <w:r w:rsidR="00870EB9" w:rsidRPr="00D65489">
        <w:t>..………..</w:t>
      </w:r>
      <w:r w:rsidR="00C50EF4">
        <w:t>..…1</w:t>
      </w:r>
    </w:p>
    <w:p w14:paraId="52F45869" w14:textId="37BD6DFA" w:rsidR="00870EB9" w:rsidRDefault="008E2FF4" w:rsidP="00870EB9">
      <w:r>
        <w:tab/>
        <w:t>1.2</w:t>
      </w:r>
      <w:r>
        <w:tab/>
        <w:t>Scope.............................</w:t>
      </w:r>
      <w:r w:rsidR="00870EB9">
        <w:t>...........</w:t>
      </w:r>
      <w:r w:rsidR="00870EB9" w:rsidRPr="00D65489">
        <w:t>……………..……………………………………</w:t>
      </w:r>
      <w:r w:rsidR="00870EB9">
        <w:t>.........</w:t>
      </w:r>
      <w:r w:rsidR="00870EB9" w:rsidRPr="00D65489">
        <w:t>…..</w:t>
      </w:r>
      <w:r w:rsidR="00870EB9">
        <w:t>.</w:t>
      </w:r>
      <w:r w:rsidR="00C50EF4">
        <w:t>…1</w:t>
      </w:r>
    </w:p>
    <w:p w14:paraId="02F095C8" w14:textId="77777777" w:rsidR="00870EB9" w:rsidRDefault="00333349" w:rsidP="00870EB9">
      <w:r>
        <w:tab/>
      </w:r>
      <w:r>
        <w:tab/>
        <w:t>1.2.1</w:t>
      </w:r>
      <w:r>
        <w:tab/>
        <w:t>In Scope.......................................</w:t>
      </w:r>
      <w:r w:rsidRPr="00D65489">
        <w:t>.……………………………………</w:t>
      </w:r>
      <w:r>
        <w:t>.........</w:t>
      </w:r>
      <w:r w:rsidRPr="00D65489">
        <w:t>…..</w:t>
      </w:r>
      <w:r>
        <w:t>.</w:t>
      </w:r>
      <w:r w:rsidR="00C50EF4">
        <w:t>…1</w:t>
      </w:r>
    </w:p>
    <w:p w14:paraId="62AEC0C4" w14:textId="77777777" w:rsidR="00870EB9" w:rsidRPr="00D65489" w:rsidRDefault="00870EB9" w:rsidP="00870EB9">
      <w:r>
        <w:tab/>
      </w:r>
      <w:r>
        <w:tab/>
        <w:t>1.2.2</w:t>
      </w:r>
      <w:r>
        <w:tab/>
        <w:t>Out of Scope</w:t>
      </w:r>
      <w:r w:rsidR="00333349" w:rsidRPr="00D65489">
        <w:t>..…………………………</w:t>
      </w:r>
      <w:r w:rsidR="00333349">
        <w:t>..............................</w:t>
      </w:r>
      <w:r w:rsidR="00333349" w:rsidRPr="00D65489">
        <w:t>…………</w:t>
      </w:r>
      <w:r w:rsidR="00333349">
        <w:t>.........</w:t>
      </w:r>
      <w:r w:rsidR="00333349" w:rsidRPr="00D65489">
        <w:t>…..</w:t>
      </w:r>
      <w:r w:rsidR="00333349">
        <w:t>.</w:t>
      </w:r>
      <w:r w:rsidR="00C50EF4">
        <w:t>…1</w:t>
      </w:r>
    </w:p>
    <w:p w14:paraId="6526185D" w14:textId="77777777" w:rsidR="00870EB9" w:rsidRDefault="00870EB9" w:rsidP="00870EB9">
      <w:r w:rsidRPr="00D65489">
        <w:tab/>
        <w:t>1.3</w:t>
      </w:r>
      <w:r>
        <w:tab/>
      </w:r>
      <w:r w:rsidR="00333349">
        <w:t xml:space="preserve">Main </w:t>
      </w:r>
      <w:r>
        <w:t>Objectives and Success Criteria</w:t>
      </w:r>
      <w:r w:rsidRPr="00D65489">
        <w:t>………</w:t>
      </w:r>
      <w:r w:rsidR="00333349">
        <w:t>.</w:t>
      </w:r>
      <w:r w:rsidRPr="00D65489">
        <w:t>………………..</w:t>
      </w:r>
      <w:r>
        <w:t>..........</w:t>
      </w:r>
      <w:r w:rsidR="00C50EF4">
        <w:t>................</w:t>
      </w:r>
      <w:r w:rsidR="00FD5B5B">
        <w:t>.</w:t>
      </w:r>
      <w:r w:rsidR="00C50EF4">
        <w:t>.…1</w:t>
      </w:r>
    </w:p>
    <w:p w14:paraId="01818D9E" w14:textId="77777777" w:rsidR="00870EB9" w:rsidRDefault="00870EB9" w:rsidP="00870EB9">
      <w:r>
        <w:tab/>
        <w:t>1.4</w:t>
      </w:r>
      <w:r>
        <w:tab/>
      </w:r>
      <w:r w:rsidR="00333349">
        <w:t>Secondary Objectives..…………...........................................</w:t>
      </w:r>
      <w:r w:rsidR="00333349" w:rsidRPr="00D65489">
        <w:t>…………</w:t>
      </w:r>
      <w:r w:rsidR="00333349">
        <w:t>.........</w:t>
      </w:r>
      <w:r w:rsidR="00333349" w:rsidRPr="00D65489">
        <w:t>…..</w:t>
      </w:r>
      <w:r w:rsidR="00C50EF4">
        <w:t>.....</w:t>
      </w:r>
      <w:r w:rsidR="00333349">
        <w:t>.</w:t>
      </w:r>
      <w:r w:rsidR="00333349" w:rsidRPr="00D65489">
        <w:t>…2</w:t>
      </w:r>
    </w:p>
    <w:p w14:paraId="6222941A" w14:textId="77777777" w:rsidR="00FD5B5B" w:rsidRDefault="00FD5B5B" w:rsidP="00870EB9">
      <w:r>
        <w:tab/>
        <w:t>1.5</w:t>
      </w:r>
      <w:r>
        <w:tab/>
        <w:t>Constraints..…………................................................................</w:t>
      </w:r>
      <w:r w:rsidRPr="00D65489">
        <w:t>…………</w:t>
      </w:r>
      <w:r>
        <w:t>.........</w:t>
      </w:r>
      <w:r w:rsidRPr="00D65489">
        <w:t>…..</w:t>
      </w:r>
      <w:r>
        <w:t>......…3</w:t>
      </w:r>
    </w:p>
    <w:p w14:paraId="6398A201" w14:textId="77777777" w:rsidR="00870EB9" w:rsidRPr="00D65489" w:rsidRDefault="00FD5B5B" w:rsidP="00870EB9">
      <w:r>
        <w:tab/>
        <w:t>1.6</w:t>
      </w:r>
      <w:r w:rsidR="00870EB9">
        <w:t xml:space="preserve"> </w:t>
      </w:r>
      <w:r w:rsidR="00870EB9">
        <w:tab/>
        <w:t>Overview</w:t>
      </w:r>
      <w:r w:rsidR="00C50EF4">
        <w:t>..</w:t>
      </w:r>
      <w:r>
        <w:t>…………...........................</w:t>
      </w:r>
      <w:r w:rsidR="00C50EF4">
        <w:t>............................................</w:t>
      </w:r>
      <w:r w:rsidR="00C50EF4" w:rsidRPr="00D65489">
        <w:t>…………</w:t>
      </w:r>
      <w:r w:rsidR="00C50EF4">
        <w:t>.........</w:t>
      </w:r>
      <w:r w:rsidR="00C50EF4" w:rsidRPr="00D65489">
        <w:t>…..</w:t>
      </w:r>
      <w:r w:rsidR="00C50EF4">
        <w:t>.</w:t>
      </w:r>
      <w:r>
        <w:t>..</w:t>
      </w:r>
      <w:r w:rsidR="00C50EF4">
        <w:t>…3</w:t>
      </w:r>
    </w:p>
    <w:p w14:paraId="718BEFA1" w14:textId="7B892F83" w:rsidR="00870EB9" w:rsidRPr="00F73AB9" w:rsidRDefault="008672CF" w:rsidP="00870EB9">
      <w:pPr>
        <w:rPr>
          <w:b/>
        </w:rPr>
      </w:pPr>
      <w:r>
        <w:rPr>
          <w:b/>
        </w:rPr>
        <w:t>2</w:t>
      </w:r>
      <w:r w:rsidR="00870EB9" w:rsidRPr="00F73AB9">
        <w:rPr>
          <w:b/>
        </w:rPr>
        <w:t xml:space="preserve"> </w:t>
      </w:r>
      <w:r w:rsidR="00870EB9">
        <w:rPr>
          <w:b/>
        </w:rPr>
        <w:tab/>
        <w:t>Proposed Project..........</w:t>
      </w:r>
      <w:r w:rsidR="00870EB9" w:rsidRPr="00F73AB9">
        <w:rPr>
          <w:b/>
        </w:rPr>
        <w:t>………….………………</w:t>
      </w:r>
      <w:r w:rsidR="00870EB9">
        <w:rPr>
          <w:b/>
        </w:rPr>
        <w:t>...</w:t>
      </w:r>
      <w:r w:rsidR="00870EB9" w:rsidRPr="00F73AB9">
        <w:rPr>
          <w:b/>
        </w:rPr>
        <w:t>……………</w:t>
      </w:r>
      <w:r w:rsidR="00FD5B5B">
        <w:rPr>
          <w:b/>
        </w:rPr>
        <w:t>.....……………………………3</w:t>
      </w:r>
    </w:p>
    <w:p w14:paraId="2074E994" w14:textId="2894D488" w:rsidR="00870EB9" w:rsidRDefault="008672CF" w:rsidP="00870EB9">
      <w:pPr>
        <w:ind w:firstLine="720"/>
      </w:pPr>
      <w:r>
        <w:t>2</w:t>
      </w:r>
      <w:r w:rsidR="00BE5DDA">
        <w:t>.1</w:t>
      </w:r>
      <w:r w:rsidR="00870EB9">
        <w:tab/>
      </w:r>
      <w:r w:rsidR="00BE5DDA">
        <w:t>Functional</w:t>
      </w:r>
      <w:r w:rsidR="00870EB9">
        <w:t xml:space="preserve"> </w:t>
      </w:r>
      <w:r w:rsidR="00BE5DDA">
        <w:t>Requirements</w:t>
      </w:r>
      <w:r w:rsidR="00BE5DDA" w:rsidRPr="00F73AB9">
        <w:rPr>
          <w:b/>
        </w:rPr>
        <w:t>.………………</w:t>
      </w:r>
      <w:r w:rsidR="00BE5DDA">
        <w:rPr>
          <w:b/>
        </w:rPr>
        <w:t>...</w:t>
      </w:r>
      <w:r w:rsidR="00BE5DDA" w:rsidRPr="00F73AB9">
        <w:rPr>
          <w:b/>
        </w:rPr>
        <w:t>……………</w:t>
      </w:r>
      <w:r w:rsidR="00BE5DDA">
        <w:rPr>
          <w:b/>
        </w:rPr>
        <w:t>.....………………........……3</w:t>
      </w:r>
    </w:p>
    <w:p w14:paraId="4031906F" w14:textId="63FB43EA" w:rsidR="00870EB9" w:rsidRDefault="008672CF" w:rsidP="00870EB9">
      <w:pPr>
        <w:ind w:firstLine="720"/>
      </w:pPr>
      <w:r>
        <w:t>2</w:t>
      </w:r>
      <w:r w:rsidR="00BE5DDA">
        <w:t>.2</w:t>
      </w:r>
      <w:r w:rsidR="00870EB9">
        <w:tab/>
        <w:t xml:space="preserve">Non-functional </w:t>
      </w:r>
      <w:r w:rsidR="00BE5DDA">
        <w:t>Requirements</w:t>
      </w:r>
      <w:r w:rsidR="00BE5DDA" w:rsidRPr="00F73AB9">
        <w:rPr>
          <w:b/>
        </w:rPr>
        <w:t>.………………</w:t>
      </w:r>
      <w:r w:rsidR="00BE5DDA">
        <w:rPr>
          <w:b/>
        </w:rPr>
        <w:t>...</w:t>
      </w:r>
      <w:r w:rsidR="00BE5DDA" w:rsidRPr="00F73AB9">
        <w:rPr>
          <w:b/>
        </w:rPr>
        <w:t>……………</w:t>
      </w:r>
      <w:r w:rsidR="00BE5DDA">
        <w:rPr>
          <w:b/>
        </w:rPr>
        <w:t>.....……………</w:t>
      </w:r>
      <w:r w:rsidR="008E2FF4">
        <w:rPr>
          <w:b/>
        </w:rPr>
        <w:t>.........4</w:t>
      </w:r>
    </w:p>
    <w:p w14:paraId="487EB89B" w14:textId="6616A557" w:rsidR="00BE5DDA" w:rsidRDefault="008672CF" w:rsidP="00BE5DDA">
      <w:pPr>
        <w:ind w:firstLine="720"/>
      </w:pPr>
      <w:r>
        <w:t>2</w:t>
      </w:r>
      <w:r w:rsidR="00AA6250">
        <w:t>.3</w:t>
      </w:r>
      <w:r w:rsidR="00BE5DDA">
        <w:tab/>
        <w:t>Software Requirements</w:t>
      </w:r>
      <w:r w:rsidR="00BE5DDA" w:rsidRPr="00F73AB9">
        <w:rPr>
          <w:b/>
        </w:rPr>
        <w:t>.………………</w:t>
      </w:r>
      <w:r w:rsidR="00BE5DDA">
        <w:rPr>
          <w:b/>
        </w:rPr>
        <w:t>...</w:t>
      </w:r>
      <w:r w:rsidR="00BE5DDA" w:rsidRPr="00F73AB9">
        <w:rPr>
          <w:b/>
        </w:rPr>
        <w:t>……………</w:t>
      </w:r>
      <w:r w:rsidR="00BE5DDA">
        <w:rPr>
          <w:b/>
        </w:rPr>
        <w:t>.....……………………………</w:t>
      </w:r>
      <w:r w:rsidR="008E2FF4">
        <w:rPr>
          <w:b/>
        </w:rPr>
        <w:t>.</w:t>
      </w:r>
      <w:r w:rsidR="00AA6250">
        <w:rPr>
          <w:b/>
        </w:rPr>
        <w:t>4</w:t>
      </w:r>
    </w:p>
    <w:p w14:paraId="407CFAAF" w14:textId="0CC6FF3A" w:rsidR="00870EB9" w:rsidRDefault="008672CF" w:rsidP="00870EB9">
      <w:r>
        <w:tab/>
        <w:t>2</w:t>
      </w:r>
      <w:r w:rsidR="00BE5DDA">
        <w:t>.4</w:t>
      </w:r>
      <w:r w:rsidR="00870EB9">
        <w:tab/>
        <w:t>System Models</w:t>
      </w:r>
      <w:r w:rsidR="00BE5DDA" w:rsidRPr="00F73AB9">
        <w:rPr>
          <w:b/>
        </w:rPr>
        <w:t>.………………</w:t>
      </w:r>
      <w:r w:rsidR="00BE5DDA">
        <w:rPr>
          <w:b/>
        </w:rPr>
        <w:t>...</w:t>
      </w:r>
      <w:r w:rsidR="00BE5DDA" w:rsidRPr="00F73AB9">
        <w:rPr>
          <w:b/>
        </w:rPr>
        <w:t>……………</w:t>
      </w:r>
      <w:r w:rsidR="00BE5DDA">
        <w:rPr>
          <w:b/>
        </w:rPr>
        <w:t>.....…………………………</w:t>
      </w:r>
      <w:r w:rsidR="008E2FF4">
        <w:rPr>
          <w:b/>
        </w:rPr>
        <w:t>.................</w:t>
      </w:r>
      <w:r w:rsidR="00BE5DDA">
        <w:rPr>
          <w:b/>
        </w:rPr>
        <w:t>…</w:t>
      </w:r>
      <w:r w:rsidR="00AA6250">
        <w:rPr>
          <w:b/>
        </w:rPr>
        <w:t>5</w:t>
      </w:r>
    </w:p>
    <w:p w14:paraId="15A9E664" w14:textId="5584D1E5" w:rsidR="00870EB9" w:rsidRDefault="008672CF" w:rsidP="00870EB9">
      <w:r>
        <w:tab/>
      </w:r>
      <w:r>
        <w:tab/>
        <w:t>2</w:t>
      </w:r>
      <w:r w:rsidR="00870EB9">
        <w:t>.4.1</w:t>
      </w:r>
      <w:r w:rsidR="00870EB9">
        <w:tab/>
        <w:t>Scenarios</w:t>
      </w:r>
      <w:r w:rsidR="00BE5DDA" w:rsidRPr="00F73AB9">
        <w:rPr>
          <w:b/>
        </w:rPr>
        <w:t>.………………</w:t>
      </w:r>
      <w:r w:rsidR="00BE5DDA">
        <w:rPr>
          <w:b/>
        </w:rPr>
        <w:t>...</w:t>
      </w:r>
      <w:r w:rsidR="00BE5DDA" w:rsidRPr="00F73AB9">
        <w:rPr>
          <w:b/>
        </w:rPr>
        <w:t>……………</w:t>
      </w:r>
      <w:r w:rsidR="00BE5DDA">
        <w:rPr>
          <w:b/>
        </w:rPr>
        <w:t>.....…………………………</w:t>
      </w:r>
      <w:r w:rsidR="008E2FF4">
        <w:rPr>
          <w:b/>
        </w:rPr>
        <w:t>.............</w:t>
      </w:r>
      <w:r w:rsidR="00BE5DDA">
        <w:rPr>
          <w:b/>
        </w:rPr>
        <w:t>…</w:t>
      </w:r>
      <w:r w:rsidR="00AA6250">
        <w:rPr>
          <w:b/>
        </w:rPr>
        <w:t>5</w:t>
      </w:r>
    </w:p>
    <w:p w14:paraId="1C424FAE" w14:textId="0423B934" w:rsidR="00870EB9" w:rsidRDefault="008672CF" w:rsidP="00870EB9">
      <w:r>
        <w:tab/>
      </w:r>
      <w:r>
        <w:tab/>
        <w:t>2</w:t>
      </w:r>
      <w:r w:rsidR="00AA6250">
        <w:t>.4.2</w:t>
      </w:r>
      <w:r w:rsidR="00870EB9">
        <w:tab/>
        <w:t>Object Model</w:t>
      </w:r>
      <w:r w:rsidR="00BE5DDA" w:rsidRPr="00F73AB9">
        <w:rPr>
          <w:b/>
        </w:rPr>
        <w:t>.………………</w:t>
      </w:r>
      <w:r w:rsidR="00BE5DDA">
        <w:rPr>
          <w:b/>
        </w:rPr>
        <w:t>...</w:t>
      </w:r>
      <w:r w:rsidR="00BE5DDA" w:rsidRPr="00F73AB9">
        <w:rPr>
          <w:b/>
        </w:rPr>
        <w:t>……………</w:t>
      </w:r>
      <w:r w:rsidR="00BE5DDA">
        <w:rPr>
          <w:b/>
        </w:rPr>
        <w:t>.....……………………………</w:t>
      </w:r>
      <w:r w:rsidR="008E2FF4">
        <w:rPr>
          <w:b/>
        </w:rPr>
        <w:t>.......</w:t>
      </w:r>
      <w:r w:rsidR="00AA6250">
        <w:rPr>
          <w:b/>
        </w:rPr>
        <w:t>5</w:t>
      </w:r>
    </w:p>
    <w:p w14:paraId="36F7994F" w14:textId="49C3BD90" w:rsidR="00870EB9" w:rsidRDefault="008672CF" w:rsidP="00870EB9">
      <w:r>
        <w:tab/>
      </w:r>
      <w:r>
        <w:tab/>
        <w:t>2</w:t>
      </w:r>
      <w:r w:rsidR="00AA6250">
        <w:t>.4.3</w:t>
      </w:r>
      <w:r w:rsidR="00870EB9">
        <w:tab/>
        <w:t>User Interfaces</w:t>
      </w:r>
      <w:r w:rsidR="00AA6250">
        <w:t xml:space="preserve"> &amp; Menus</w:t>
      </w:r>
      <w:r w:rsidR="00BE5DDA" w:rsidRPr="00F73AB9">
        <w:rPr>
          <w:b/>
        </w:rPr>
        <w:t>.………………</w:t>
      </w:r>
      <w:r w:rsidR="00BE5DDA">
        <w:rPr>
          <w:b/>
        </w:rPr>
        <w:t>...</w:t>
      </w:r>
      <w:r w:rsidR="00BE5DDA" w:rsidRPr="00F73AB9">
        <w:rPr>
          <w:b/>
        </w:rPr>
        <w:t>……………</w:t>
      </w:r>
      <w:r w:rsidR="00AA6250">
        <w:rPr>
          <w:b/>
        </w:rPr>
        <w:t>.....…</w:t>
      </w:r>
      <w:r w:rsidR="00BE5DDA">
        <w:rPr>
          <w:b/>
        </w:rPr>
        <w:t>……………</w:t>
      </w:r>
      <w:r w:rsidR="008E2FF4">
        <w:rPr>
          <w:b/>
        </w:rPr>
        <w:t>...</w:t>
      </w:r>
      <w:r w:rsidR="00AA6250">
        <w:rPr>
          <w:b/>
        </w:rPr>
        <w:t>8</w:t>
      </w:r>
    </w:p>
    <w:p w14:paraId="53C13008" w14:textId="77777777" w:rsidR="008C0DB7" w:rsidRDefault="008C0DB7" w:rsidP="00870EB9"/>
    <w:p w14:paraId="355C95EC" w14:textId="77777777" w:rsidR="008C0DB7" w:rsidRPr="00D65489" w:rsidRDefault="008C0DB7" w:rsidP="008C0DB7">
      <w:pPr>
        <w:jc w:val="center"/>
        <w:rPr>
          <w:b/>
        </w:rPr>
      </w:pPr>
      <w:r w:rsidRPr="00D65489">
        <w:rPr>
          <w:b/>
        </w:rPr>
        <w:t xml:space="preserve">List of </w:t>
      </w:r>
      <w:r>
        <w:rPr>
          <w:b/>
        </w:rPr>
        <w:t>Figures</w:t>
      </w:r>
    </w:p>
    <w:p w14:paraId="0ADCE6BD" w14:textId="57051131" w:rsidR="002F6554" w:rsidRPr="002F6554" w:rsidRDefault="002F6554" w:rsidP="002F6554">
      <w:r w:rsidRPr="002F6554">
        <w:t>Figure 2.4-1</w:t>
      </w:r>
      <w:r>
        <w:t>.</w:t>
      </w:r>
      <w:r>
        <w:tab/>
      </w:r>
      <w:r w:rsidRPr="002F6554">
        <w:t>Basic Flowchart of the Game</w:t>
      </w:r>
      <w:r>
        <w:t>…………………………………………………...............5</w:t>
      </w:r>
    </w:p>
    <w:p w14:paraId="0BC2D984" w14:textId="78717B56" w:rsidR="002F6554" w:rsidRPr="002F6554" w:rsidRDefault="002F6554" w:rsidP="002F6554">
      <w:r w:rsidRPr="002F6554">
        <w:t>Figure 2.4-2</w:t>
      </w:r>
      <w:r>
        <w:t>.</w:t>
      </w:r>
      <w:r>
        <w:tab/>
      </w:r>
      <w:r w:rsidRPr="002F6554">
        <w:t>Character Class Diagram</w:t>
      </w:r>
      <w:r>
        <w:t>……………………………………</w:t>
      </w:r>
      <w:r>
        <w:t>…………….......................5</w:t>
      </w:r>
    </w:p>
    <w:p w14:paraId="28162249" w14:textId="349579B8" w:rsidR="002F6554" w:rsidRDefault="002F6554" w:rsidP="002F6554">
      <w:pPr>
        <w:ind w:left="-567" w:firstLine="567"/>
      </w:pPr>
      <w:r w:rsidRPr="002F6554">
        <w:t>Figure 2.4-3</w:t>
      </w:r>
      <w:r>
        <w:t>.</w:t>
      </w:r>
      <w:r>
        <w:tab/>
      </w:r>
      <w:r w:rsidRPr="002F6554">
        <w:t>Collectable Class Diagram</w:t>
      </w:r>
      <w:r>
        <w:t>……………………………………</w:t>
      </w:r>
      <w:r>
        <w:t>……………....................6</w:t>
      </w:r>
    </w:p>
    <w:p w14:paraId="73DB21DD" w14:textId="656B5BD6" w:rsidR="002F6554" w:rsidRPr="002F6554" w:rsidRDefault="002F6554" w:rsidP="002F6554">
      <w:pPr>
        <w:ind w:left="-567" w:firstLine="567"/>
      </w:pPr>
      <w:r w:rsidRPr="002F6554">
        <w:t>Figure 2.4-4. Weapon Class Diagram</w:t>
      </w:r>
      <w:r>
        <w:t>……………………………………</w:t>
      </w:r>
      <w:r>
        <w:t>……………............................7</w:t>
      </w:r>
    </w:p>
    <w:p w14:paraId="5C2ABEB7" w14:textId="62AF1255" w:rsidR="002F6554" w:rsidRPr="002F6554" w:rsidRDefault="002F6554" w:rsidP="002F6554">
      <w:pPr>
        <w:ind w:left="-567" w:firstLine="567"/>
      </w:pPr>
      <w:r w:rsidRPr="002F6554">
        <w:t>Figure 2.4-5. Example of Perk Trees</w:t>
      </w:r>
      <w:r>
        <w:t>……………………………………</w:t>
      </w:r>
      <w:r>
        <w:t>…………….............................7</w:t>
      </w:r>
    </w:p>
    <w:p w14:paraId="23CF93D1" w14:textId="7FB1959C" w:rsidR="002F6554" w:rsidRDefault="002F6554" w:rsidP="008C0DB7">
      <w:r>
        <w:t>Figure 2.4-6.</w:t>
      </w:r>
      <w:r>
        <w:tab/>
        <w:t>Basic HUD</w:t>
      </w:r>
      <w:r>
        <w:t>…………………………………….........</w:t>
      </w:r>
      <w:r w:rsidRPr="00D65489">
        <w:t>……………………………………......</w:t>
      </w:r>
      <w:r>
        <w:t>....8</w:t>
      </w:r>
    </w:p>
    <w:p w14:paraId="6BB152FA" w14:textId="68815E2B" w:rsidR="002F6554" w:rsidRDefault="002F6554" w:rsidP="008C0DB7">
      <w:r>
        <w:t>Figure 2.4-7.</w:t>
      </w:r>
      <w:r>
        <w:tab/>
        <w:t>Main Menu</w:t>
      </w:r>
      <w:r>
        <w:t>…………………………………….........</w:t>
      </w:r>
      <w:r>
        <w:t>……………………………………........8</w:t>
      </w:r>
    </w:p>
    <w:p w14:paraId="1AEDED1C" w14:textId="3C8925EB" w:rsidR="002F6554" w:rsidRPr="00D65489" w:rsidRDefault="002F6554" w:rsidP="008C0DB7">
      <w:r>
        <w:t>Figure 2.4-8.</w:t>
      </w:r>
      <w:r>
        <w:tab/>
        <w:t>Item Menu</w:t>
      </w:r>
      <w:r>
        <w:t>…</w:t>
      </w:r>
      <w:r>
        <w:t>...</w:t>
      </w:r>
      <w:r>
        <w:t>………………………………….........</w:t>
      </w:r>
      <w:r>
        <w:t>……………………………………......9</w:t>
      </w:r>
    </w:p>
    <w:p w14:paraId="3A370311" w14:textId="46E526BB" w:rsidR="002F6554" w:rsidRPr="002F6554" w:rsidRDefault="002F6554" w:rsidP="002F6554">
      <w:pPr>
        <w:ind w:left="-567" w:firstLine="567"/>
      </w:pPr>
      <w:r w:rsidRPr="002F6554">
        <w:t>Figure 2.4-9</w:t>
      </w:r>
      <w:r>
        <w:t>.</w:t>
      </w:r>
      <w:r>
        <w:tab/>
      </w:r>
      <w:r w:rsidRPr="002F6554">
        <w:t>Pause Menu</w:t>
      </w:r>
      <w:r>
        <w:t>…………………………………….........……………………………………......9</w:t>
      </w:r>
    </w:p>
    <w:p w14:paraId="3C072776" w14:textId="77777777" w:rsidR="008C0DB7" w:rsidRDefault="008C0DB7" w:rsidP="008C0DB7">
      <w:pPr>
        <w:rPr>
          <w:b/>
        </w:rPr>
      </w:pPr>
    </w:p>
    <w:p w14:paraId="7981AB9C" w14:textId="77777777" w:rsidR="008C0DB7" w:rsidRDefault="008C0DB7" w:rsidP="008C0DB7">
      <w:pPr>
        <w:jc w:val="center"/>
        <w:rPr>
          <w:b/>
        </w:rPr>
      </w:pPr>
      <w:r w:rsidRPr="00D65489">
        <w:rPr>
          <w:b/>
        </w:rPr>
        <w:t xml:space="preserve">List of </w:t>
      </w:r>
      <w:r>
        <w:rPr>
          <w:b/>
        </w:rPr>
        <w:t>Tables</w:t>
      </w:r>
    </w:p>
    <w:p w14:paraId="7EA18664" w14:textId="7FE33C77" w:rsidR="008C0DB7" w:rsidRPr="00D65489" w:rsidRDefault="008C0DB7" w:rsidP="008C0DB7">
      <w:r>
        <w:t>Table</w:t>
      </w:r>
      <w:r w:rsidR="008E2FF4">
        <w:t xml:space="preserve"> 2</w:t>
      </w:r>
      <w:r w:rsidRPr="00D65489">
        <w:t>.1-1</w:t>
      </w:r>
      <w:r>
        <w:t>.</w:t>
      </w:r>
      <w:r>
        <w:tab/>
      </w:r>
      <w:r w:rsidR="008E2FF4">
        <w:t>Shooting a Weapon……………….....…………………………………………………......3</w:t>
      </w:r>
    </w:p>
    <w:p w14:paraId="15AD9AF3" w14:textId="38A07CDF" w:rsidR="008C0DB7" w:rsidRDefault="008E2FF4" w:rsidP="008C0DB7">
      <w:r>
        <w:t>Table 2.1-2.</w:t>
      </w:r>
      <w:r>
        <w:tab/>
      </w:r>
      <w:r w:rsidRPr="008E2FF4">
        <w:t>Picking Up an Item or Collectable</w:t>
      </w:r>
      <w:r>
        <w:t>…......</w:t>
      </w:r>
      <w:r w:rsidR="008C0DB7" w:rsidRPr="00D65489">
        <w:t>………………………………………….....</w:t>
      </w:r>
      <w:r>
        <w:t>.3</w:t>
      </w:r>
    </w:p>
    <w:p w14:paraId="401E100E" w14:textId="1E5D14AC" w:rsidR="008C0DB7" w:rsidRDefault="008E2FF4" w:rsidP="008C0DB7">
      <w:pPr>
        <w:ind w:left="-567" w:firstLine="567"/>
      </w:pPr>
      <w:r>
        <w:t>Table 2.1-3</w:t>
      </w:r>
      <w:r w:rsidR="008C0DB7">
        <w:t>.</w:t>
      </w:r>
      <w:r w:rsidR="008C0DB7">
        <w:tab/>
      </w:r>
      <w:r>
        <w:t>Saving &amp; Loading</w:t>
      </w:r>
      <w:r w:rsidR="008C0DB7" w:rsidRPr="00D65489">
        <w:t>…………………………</w:t>
      </w:r>
      <w:r w:rsidR="008C0DB7">
        <w:t>.........</w:t>
      </w:r>
      <w:r>
        <w:t>.....................................……………......4</w:t>
      </w:r>
    </w:p>
    <w:p w14:paraId="6E631C7B" w14:textId="1B0B672F" w:rsidR="008E2FF4" w:rsidRDefault="008E2FF4" w:rsidP="008E2FF4">
      <w:r>
        <w:t>Table 2.2-1.</w:t>
      </w:r>
      <w:r>
        <w:tab/>
        <w:t>Head Up Display…......</w:t>
      </w:r>
      <w:r w:rsidRPr="00D65489">
        <w:t>……………</w:t>
      </w:r>
      <w:r>
        <w:t>.....................</w:t>
      </w:r>
      <w:r w:rsidRPr="00D65489">
        <w:t>…………………………</w:t>
      </w:r>
      <w:r>
        <w:t>..............</w:t>
      </w:r>
      <w:r w:rsidRPr="00D65489">
        <w:t>….....</w:t>
      </w:r>
      <w:r>
        <w:t>.4</w:t>
      </w:r>
    </w:p>
    <w:p w14:paraId="5F2D7BA5" w14:textId="57F0B97A" w:rsidR="008E2FF4" w:rsidRDefault="008E2FF4" w:rsidP="008E2FF4">
      <w:r>
        <w:t>Table 2.2-2.</w:t>
      </w:r>
      <w:r>
        <w:tab/>
        <w:t>Menus…......</w:t>
      </w:r>
      <w:r w:rsidRPr="00D65489">
        <w:t>……………</w:t>
      </w:r>
      <w:r>
        <w:t>.....................</w:t>
      </w:r>
      <w:r w:rsidRPr="00D65489">
        <w:t>……</w:t>
      </w:r>
      <w:r>
        <w:t>....................</w:t>
      </w:r>
      <w:r w:rsidRPr="00D65489">
        <w:t>……………………</w:t>
      </w:r>
      <w:r>
        <w:t>..............</w:t>
      </w:r>
      <w:r w:rsidRPr="00D65489">
        <w:t>….....</w:t>
      </w:r>
      <w:r>
        <w:t>.4</w:t>
      </w:r>
    </w:p>
    <w:p w14:paraId="5C5AB044" w14:textId="77777777" w:rsidR="00870EB9" w:rsidRDefault="00870EB9" w:rsidP="00870EB9"/>
    <w:p w14:paraId="1E290FF9" w14:textId="77777777" w:rsidR="00AB65CA" w:rsidRDefault="00AB65CA"/>
    <w:p w14:paraId="2856932F" w14:textId="77777777" w:rsidR="00870EB9" w:rsidRDefault="00870EB9"/>
    <w:p w14:paraId="1C592FBE" w14:textId="77777777" w:rsidR="00870EB9" w:rsidRDefault="00870EB9"/>
    <w:p w14:paraId="2489524F" w14:textId="77777777" w:rsidR="00870EB9" w:rsidRDefault="00870EB9"/>
    <w:p w14:paraId="432762B6" w14:textId="77777777" w:rsidR="00870EB9" w:rsidRDefault="00870EB9"/>
    <w:p w14:paraId="5902BAEE" w14:textId="77777777" w:rsidR="00B65F6E" w:rsidRDefault="00B65F6E"/>
    <w:p w14:paraId="58CA1BFE" w14:textId="77777777" w:rsidR="00B65F6E" w:rsidRDefault="00B65F6E"/>
    <w:p w14:paraId="05F97BC7" w14:textId="77777777" w:rsidR="00BE5DDA" w:rsidRDefault="00BE5DDA">
      <w:pPr>
        <w:sectPr w:rsidR="00BE5DDA" w:rsidSect="00BE5DDA">
          <w:footerReference w:type="even" r:id="rId10"/>
          <w:footerReference w:type="default" r:id="rId11"/>
          <w:pgSz w:w="12240" w:h="15840"/>
          <w:pgMar w:top="1440" w:right="2175" w:bottom="1440" w:left="1418" w:header="720" w:footer="720" w:gutter="0"/>
          <w:pgNumType w:start="1"/>
          <w:cols w:space="720"/>
          <w:noEndnote/>
        </w:sectPr>
      </w:pPr>
    </w:p>
    <w:p w14:paraId="4F0E36CB" w14:textId="77777777" w:rsidR="0072380F" w:rsidRPr="0072380F" w:rsidRDefault="0072380F" w:rsidP="0072380F">
      <w:pPr>
        <w:rPr>
          <w:b/>
          <w:sz w:val="32"/>
        </w:rPr>
      </w:pPr>
      <w:r>
        <w:rPr>
          <w:b/>
          <w:sz w:val="32"/>
        </w:rPr>
        <w:t xml:space="preserve">1        </w:t>
      </w:r>
      <w:r w:rsidRPr="0072380F">
        <w:rPr>
          <w:b/>
          <w:sz w:val="32"/>
        </w:rPr>
        <w:t>Introduction</w:t>
      </w:r>
    </w:p>
    <w:p w14:paraId="6F58D7BE" w14:textId="43C19F47" w:rsidR="00870EB9" w:rsidRPr="005432C6" w:rsidRDefault="0072380F" w:rsidP="005432C6">
      <w:pPr>
        <w:pStyle w:val="ListParagraph"/>
        <w:numPr>
          <w:ilvl w:val="1"/>
          <w:numId w:val="8"/>
        </w:numPr>
        <w:rPr>
          <w:b/>
          <w:sz w:val="28"/>
        </w:rPr>
      </w:pPr>
      <w:r w:rsidRPr="005432C6">
        <w:rPr>
          <w:b/>
          <w:sz w:val="28"/>
        </w:rPr>
        <w:t xml:space="preserve">Purpose </w:t>
      </w:r>
    </w:p>
    <w:p w14:paraId="3E599799" w14:textId="77777777" w:rsidR="005432C6" w:rsidRPr="00333349" w:rsidRDefault="00CF1C86" w:rsidP="005432C6">
      <w:r w:rsidRPr="00333349">
        <w:t xml:space="preserve">The purpose of this project is to create a </w:t>
      </w:r>
      <w:r w:rsidR="00333349" w:rsidRPr="00333349">
        <w:t>twisted</w:t>
      </w:r>
      <w:r w:rsidRPr="00333349">
        <w:t xml:space="preserve">, scary, and enjoyable gaming experience </w:t>
      </w:r>
      <w:r w:rsidR="00333349" w:rsidRPr="00333349">
        <w:t xml:space="preserve">in a first person perspective. </w:t>
      </w:r>
    </w:p>
    <w:p w14:paraId="0E19A0ED" w14:textId="77777777" w:rsidR="00CF1C86" w:rsidRPr="00CF1C86" w:rsidRDefault="00CF1C86" w:rsidP="005432C6">
      <w:pPr>
        <w:rPr>
          <w:sz w:val="28"/>
        </w:rPr>
      </w:pPr>
    </w:p>
    <w:p w14:paraId="083F5D7F" w14:textId="55309499" w:rsidR="0072380F" w:rsidRPr="0072380F" w:rsidRDefault="0072380F" w:rsidP="0072380F">
      <w:pPr>
        <w:rPr>
          <w:b/>
          <w:sz w:val="28"/>
        </w:rPr>
      </w:pPr>
      <w:r>
        <w:rPr>
          <w:b/>
          <w:sz w:val="28"/>
        </w:rPr>
        <w:t>1.2</w:t>
      </w:r>
      <w:r>
        <w:rPr>
          <w:b/>
          <w:sz w:val="28"/>
        </w:rPr>
        <w:tab/>
      </w:r>
      <w:r w:rsidR="005432C6">
        <w:rPr>
          <w:b/>
          <w:sz w:val="28"/>
        </w:rPr>
        <w:t>Scope</w:t>
      </w:r>
      <w:r>
        <w:rPr>
          <w:b/>
          <w:sz w:val="28"/>
        </w:rPr>
        <w:t xml:space="preserve"> </w:t>
      </w:r>
    </w:p>
    <w:p w14:paraId="01F289DD" w14:textId="77777777" w:rsidR="0072380F" w:rsidRDefault="0072380F" w:rsidP="0072380F">
      <w:pPr>
        <w:rPr>
          <w:b/>
        </w:rPr>
      </w:pPr>
      <w:r w:rsidRPr="0072380F">
        <w:rPr>
          <w:b/>
        </w:rPr>
        <w:t>1.2.1</w:t>
      </w:r>
      <w:r w:rsidRPr="0072380F">
        <w:rPr>
          <w:b/>
        </w:rPr>
        <w:tab/>
        <w:t xml:space="preserve">In Scope </w:t>
      </w:r>
    </w:p>
    <w:p w14:paraId="509F83A7" w14:textId="77777777" w:rsidR="005432C6" w:rsidRDefault="005432C6" w:rsidP="005432C6">
      <w:r>
        <w:t>This project will have two</w:t>
      </w:r>
      <w:r w:rsidRPr="005432C6">
        <w:t xml:space="preserve"> non-playable characters (NPCs); one that guides the player and one that is the main antagonist. Along with these two, there will be enemy NPCs that will challenge and/o</w:t>
      </w:r>
      <w:r w:rsidR="00C50EF4">
        <w:t xml:space="preserve">r attack the player and passive ghost NPCs. </w:t>
      </w:r>
      <w:r w:rsidRPr="005432C6">
        <w:t xml:space="preserve">The enemy NPCs will consist of at least 3 different demon characters that are all affected by light to some degree. The NPCs will also have varying levels of AI depending on their purpose. </w:t>
      </w:r>
    </w:p>
    <w:p w14:paraId="128A897F" w14:textId="77777777" w:rsidR="005432C6" w:rsidRPr="005432C6" w:rsidRDefault="005432C6" w:rsidP="005432C6"/>
    <w:p w14:paraId="67C97FDC" w14:textId="77777777" w:rsidR="005432C6" w:rsidRDefault="005432C6" w:rsidP="005432C6">
      <w:r w:rsidRPr="005432C6">
        <w:t xml:space="preserve">The playable area will be a landscape </w:t>
      </w:r>
      <w:r w:rsidR="00C50EF4">
        <w:t xml:space="preserve">similar to </w:t>
      </w:r>
      <w:r w:rsidRPr="005432C6">
        <w:t>Qu’Appelle Valley</w:t>
      </w:r>
      <w:r>
        <w:t>, Saskatchewan</w:t>
      </w:r>
      <w:r w:rsidR="00C50EF4">
        <w:t xml:space="preserve"> and will also include </w:t>
      </w:r>
      <w:r w:rsidRPr="005432C6">
        <w:t xml:space="preserve">interiors and/or exteriors of popular haunted buildings inspired by different areas in Qu’Appelle Valley. </w:t>
      </w:r>
    </w:p>
    <w:p w14:paraId="383B1A00" w14:textId="77777777" w:rsidR="005432C6" w:rsidRPr="005432C6" w:rsidRDefault="005432C6" w:rsidP="005432C6"/>
    <w:p w14:paraId="4E614E3C" w14:textId="77777777" w:rsidR="005432C6" w:rsidRDefault="005432C6" w:rsidP="005432C6">
      <w:r w:rsidRPr="005432C6">
        <w:t xml:space="preserve">The game will </w:t>
      </w:r>
      <w:r>
        <w:t>have items such as a gun,</w:t>
      </w:r>
      <w:r w:rsidRPr="005432C6">
        <w:t xml:space="preserve"> flashlight</w:t>
      </w:r>
      <w:r>
        <w:t>, or cross</w:t>
      </w:r>
      <w:r w:rsidRPr="005432C6">
        <w:t xml:space="preserve">. These are used to defeat enemies </w:t>
      </w:r>
      <w:r w:rsidR="00C50EF4">
        <w:t>and aide the player</w:t>
      </w:r>
      <w:r w:rsidRPr="005432C6">
        <w:t>. These items and the play</w:t>
      </w:r>
      <w:r w:rsidR="00C50EF4">
        <w:t>er’s health will be upgradable by finding collectables in different areas.</w:t>
      </w:r>
    </w:p>
    <w:p w14:paraId="060344A5" w14:textId="77777777" w:rsidR="005432C6" w:rsidRPr="005432C6" w:rsidRDefault="005432C6" w:rsidP="005432C6"/>
    <w:p w14:paraId="466D102F" w14:textId="77777777" w:rsidR="005432C6" w:rsidRDefault="00C50EF4" w:rsidP="005432C6">
      <w:r>
        <w:t>Also in the scope of the project will be dynamic</w:t>
      </w:r>
      <w:r w:rsidR="005432C6" w:rsidRPr="005432C6">
        <w:t xml:space="preserve"> menus</w:t>
      </w:r>
      <w:r>
        <w:t>,</w:t>
      </w:r>
      <w:r w:rsidR="005432C6" w:rsidRPr="005432C6">
        <w:t xml:space="preserve"> i.e. </w:t>
      </w:r>
      <w:r>
        <w:t>menus that</w:t>
      </w:r>
      <w:r w:rsidR="005432C6" w:rsidRPr="005432C6">
        <w:t xml:space="preserve"> </w:t>
      </w:r>
      <w:r>
        <w:t>change,</w:t>
      </w:r>
      <w:r w:rsidR="005432C6" w:rsidRPr="005432C6">
        <w:t xml:space="preserve"> as the player progresses and also the ability to s</w:t>
      </w:r>
      <w:r>
        <w:t>ave the game</w:t>
      </w:r>
      <w:r w:rsidR="005432C6" w:rsidRPr="005432C6">
        <w:t xml:space="preserve">. Music and sound effects will be added </w:t>
      </w:r>
      <w:r w:rsidR="005432C6">
        <w:t>to enhance the over experience</w:t>
      </w:r>
      <w:r w:rsidR="005432C6" w:rsidRPr="005432C6">
        <w:t xml:space="preserve">. Sub objectives will </w:t>
      </w:r>
      <w:r w:rsidR="005432C6">
        <w:t xml:space="preserve">also </w:t>
      </w:r>
      <w:r w:rsidR="005432C6" w:rsidRPr="005432C6">
        <w:t>be used to add to the story and add a means of getting an upgrade. The story will be told by NPCs, collectibles, etc. The</w:t>
      </w:r>
      <w:r>
        <w:t xml:space="preserve"> collectibles will be audio</w:t>
      </w:r>
      <w:r w:rsidR="005432C6" w:rsidRPr="005432C6">
        <w:t xml:space="preserve"> files, letters, items, etc. </w:t>
      </w:r>
    </w:p>
    <w:p w14:paraId="6112B549" w14:textId="77777777" w:rsidR="005432C6" w:rsidRPr="005432C6" w:rsidRDefault="005432C6" w:rsidP="005432C6"/>
    <w:p w14:paraId="25C1A609" w14:textId="77777777" w:rsidR="005432C6" w:rsidRPr="005432C6" w:rsidRDefault="00C50EF4" w:rsidP="005432C6">
      <w:r>
        <w:t>Finally, a</w:t>
      </w:r>
      <w:r w:rsidR="005432C6" w:rsidRPr="005432C6">
        <w:t>ccessibility options will also be added to allow for subtitles, brightness changes, speed of the playable character, etc</w:t>
      </w:r>
      <w:r>
        <w:t>. to allow</w:t>
      </w:r>
      <w:r w:rsidR="005432C6" w:rsidRPr="005432C6">
        <w:t xml:space="preserve"> fo</w:t>
      </w:r>
      <w:r>
        <w:t xml:space="preserve">r a </w:t>
      </w:r>
      <w:r w:rsidR="00803FB4">
        <w:t>user-friendlier</w:t>
      </w:r>
      <w:r>
        <w:t xml:space="preserve"> gameplay.</w:t>
      </w:r>
    </w:p>
    <w:p w14:paraId="110B6C0F" w14:textId="77777777" w:rsidR="005432C6" w:rsidRPr="0072380F" w:rsidRDefault="005432C6" w:rsidP="0072380F">
      <w:pPr>
        <w:rPr>
          <w:b/>
        </w:rPr>
      </w:pPr>
    </w:p>
    <w:p w14:paraId="7E3D252E" w14:textId="77777777" w:rsidR="0072380F" w:rsidRDefault="0072380F" w:rsidP="0072380F">
      <w:pPr>
        <w:rPr>
          <w:b/>
        </w:rPr>
      </w:pPr>
      <w:r w:rsidRPr="0072380F">
        <w:rPr>
          <w:b/>
        </w:rPr>
        <w:t>1.2.2</w:t>
      </w:r>
      <w:r w:rsidRPr="0072380F">
        <w:rPr>
          <w:b/>
        </w:rPr>
        <w:tab/>
        <w:t>Out of Scope</w:t>
      </w:r>
    </w:p>
    <w:p w14:paraId="0AC85C96" w14:textId="77777777" w:rsidR="005432C6" w:rsidRDefault="005432C6" w:rsidP="005432C6">
      <w:r>
        <w:t>This project will not include any form of</w:t>
      </w:r>
      <w:r w:rsidRPr="005432C6">
        <w:t xml:space="preserve"> multiplayer. </w:t>
      </w:r>
      <w:r>
        <w:t>The project will also have a</w:t>
      </w:r>
      <w:r w:rsidRPr="005432C6">
        <w:t xml:space="preserve"> limit on quality of graphics, number of assets, in depth voice acting, sound track, etc. </w:t>
      </w:r>
    </w:p>
    <w:p w14:paraId="4394982B" w14:textId="77777777" w:rsidR="005432C6" w:rsidRPr="0072380F" w:rsidRDefault="005432C6" w:rsidP="0072380F">
      <w:pPr>
        <w:rPr>
          <w:b/>
        </w:rPr>
      </w:pPr>
    </w:p>
    <w:p w14:paraId="369E93DF" w14:textId="77777777" w:rsidR="0072380F" w:rsidRDefault="0072380F" w:rsidP="0072380F">
      <w:pPr>
        <w:rPr>
          <w:b/>
          <w:sz w:val="28"/>
        </w:rPr>
      </w:pPr>
      <w:r w:rsidRPr="0072380F">
        <w:rPr>
          <w:b/>
          <w:sz w:val="28"/>
        </w:rPr>
        <w:t>1.3</w:t>
      </w:r>
      <w:r w:rsidRPr="0072380F">
        <w:rPr>
          <w:b/>
          <w:sz w:val="28"/>
        </w:rPr>
        <w:tab/>
      </w:r>
      <w:r w:rsidR="00333349">
        <w:rPr>
          <w:b/>
          <w:sz w:val="28"/>
        </w:rPr>
        <w:t>Main Objectives and Success Criteria</w:t>
      </w:r>
    </w:p>
    <w:p w14:paraId="7C9B9B37" w14:textId="77777777" w:rsidR="005432C6" w:rsidRPr="00CF1C86" w:rsidRDefault="005432C6" w:rsidP="00CF1C86">
      <w:pPr>
        <w:numPr>
          <w:ilvl w:val="0"/>
          <w:numId w:val="10"/>
        </w:numPr>
        <w:rPr>
          <w:lang w:val="en-CA"/>
        </w:rPr>
      </w:pPr>
      <w:r w:rsidRPr="00CF1C86">
        <w:t xml:space="preserve">Realistic Landscape &amp; Environmental Creation </w:t>
      </w:r>
    </w:p>
    <w:p w14:paraId="789E7893" w14:textId="77777777" w:rsidR="005432C6" w:rsidRPr="00CF1C86" w:rsidRDefault="005432C6" w:rsidP="00CF1C86">
      <w:pPr>
        <w:numPr>
          <w:ilvl w:val="1"/>
          <w:numId w:val="10"/>
        </w:numPr>
        <w:rPr>
          <w:lang w:val="en-CA"/>
        </w:rPr>
      </w:pPr>
      <w:r w:rsidRPr="00CF1C86">
        <w:t xml:space="preserve">Key buildings with interiors and/or exteriors </w:t>
      </w:r>
    </w:p>
    <w:p w14:paraId="7284994F" w14:textId="77777777" w:rsidR="005432C6" w:rsidRPr="00CF1C86" w:rsidRDefault="005432C6" w:rsidP="00CF1C86">
      <w:pPr>
        <w:numPr>
          <w:ilvl w:val="1"/>
          <w:numId w:val="10"/>
        </w:numPr>
        <w:rPr>
          <w:lang w:val="en-CA"/>
        </w:rPr>
      </w:pPr>
      <w:r w:rsidRPr="00CF1C86">
        <w:t>Qu’Appelle Valley area</w:t>
      </w:r>
    </w:p>
    <w:p w14:paraId="63FA59EB" w14:textId="77777777" w:rsidR="00CF1C86" w:rsidRPr="00CF1C86" w:rsidRDefault="00CF1C86" w:rsidP="00CF1C86">
      <w:pPr>
        <w:ind w:left="1440"/>
        <w:rPr>
          <w:lang w:val="en-CA"/>
        </w:rPr>
      </w:pPr>
    </w:p>
    <w:p w14:paraId="16586DB5" w14:textId="77777777" w:rsidR="005432C6" w:rsidRPr="00CF1C86" w:rsidRDefault="005432C6" w:rsidP="00CF1C86">
      <w:pPr>
        <w:numPr>
          <w:ilvl w:val="0"/>
          <w:numId w:val="10"/>
        </w:numPr>
        <w:rPr>
          <w:lang w:val="en-CA"/>
        </w:rPr>
      </w:pPr>
      <w:r w:rsidRPr="00CF1C86">
        <w:t xml:space="preserve">Two main Non-Playable Characters (NPCs) </w:t>
      </w:r>
    </w:p>
    <w:p w14:paraId="59756A5B" w14:textId="77777777" w:rsidR="005432C6" w:rsidRPr="00CF1C86" w:rsidRDefault="005432C6" w:rsidP="00CF1C86">
      <w:pPr>
        <w:numPr>
          <w:ilvl w:val="1"/>
          <w:numId w:val="10"/>
        </w:numPr>
        <w:rPr>
          <w:lang w:val="en-CA"/>
        </w:rPr>
      </w:pPr>
      <w:r w:rsidRPr="00CF1C86">
        <w:t xml:space="preserve">Passive ghost (guides player) </w:t>
      </w:r>
    </w:p>
    <w:p w14:paraId="087E0858" w14:textId="77777777" w:rsidR="005432C6" w:rsidRPr="00CF1C86" w:rsidRDefault="005432C6" w:rsidP="00CF1C86">
      <w:pPr>
        <w:numPr>
          <w:ilvl w:val="1"/>
          <w:numId w:val="10"/>
        </w:numPr>
        <w:rPr>
          <w:lang w:val="en-CA"/>
        </w:rPr>
      </w:pPr>
      <w:r w:rsidRPr="00CF1C86">
        <w:t xml:space="preserve">Mostly passive demon (main antagonist) </w:t>
      </w:r>
    </w:p>
    <w:p w14:paraId="6612BEEE" w14:textId="77777777" w:rsidR="005432C6" w:rsidRPr="00CF1C86" w:rsidRDefault="005432C6" w:rsidP="00CF1C86">
      <w:pPr>
        <w:numPr>
          <w:ilvl w:val="1"/>
          <w:numId w:val="10"/>
        </w:numPr>
        <w:rPr>
          <w:lang w:val="en-CA"/>
        </w:rPr>
      </w:pPr>
      <w:r w:rsidRPr="00CF1C86">
        <w:t>Multiple NPC with Varying AI</w:t>
      </w:r>
    </w:p>
    <w:p w14:paraId="78339BAE" w14:textId="77777777" w:rsidR="005432C6" w:rsidRPr="00CF1C86" w:rsidRDefault="005432C6" w:rsidP="00CF1C86">
      <w:pPr>
        <w:numPr>
          <w:ilvl w:val="1"/>
          <w:numId w:val="10"/>
        </w:numPr>
        <w:rPr>
          <w:lang w:val="en-CA"/>
        </w:rPr>
      </w:pPr>
      <w:r w:rsidRPr="00CF1C86">
        <w:t xml:space="preserve">Passive NPC mostly minimum AI (walking around, etc.)  </w:t>
      </w:r>
    </w:p>
    <w:p w14:paraId="6EE85FA3" w14:textId="77777777" w:rsidR="005432C6" w:rsidRPr="00CF1C86" w:rsidRDefault="005432C6" w:rsidP="00CF1C86">
      <w:pPr>
        <w:numPr>
          <w:ilvl w:val="1"/>
          <w:numId w:val="10"/>
        </w:numPr>
        <w:rPr>
          <w:lang w:val="en-CA"/>
        </w:rPr>
      </w:pPr>
      <w:r w:rsidRPr="00CF1C86">
        <w:t xml:space="preserve">Various Enemy AI levels (Attacks, abilities, etc.) </w:t>
      </w:r>
    </w:p>
    <w:p w14:paraId="63A9F31D" w14:textId="77777777" w:rsidR="00CF1C86" w:rsidRPr="00CF1C86" w:rsidRDefault="00CF1C86" w:rsidP="00CF1C86">
      <w:pPr>
        <w:ind w:left="1440"/>
        <w:rPr>
          <w:lang w:val="en-CA"/>
        </w:rPr>
      </w:pPr>
    </w:p>
    <w:p w14:paraId="09E085F7" w14:textId="77777777" w:rsidR="005432C6" w:rsidRPr="00CF1C86" w:rsidRDefault="00CF1C86" w:rsidP="00CF1C86">
      <w:pPr>
        <w:numPr>
          <w:ilvl w:val="0"/>
          <w:numId w:val="10"/>
        </w:numPr>
        <w:rPr>
          <w:lang w:val="en-CA"/>
        </w:rPr>
      </w:pPr>
      <w:r>
        <w:t>Dynamic menus such that it c</w:t>
      </w:r>
      <w:r w:rsidR="005432C6" w:rsidRPr="00CF1C86">
        <w:t>hanges as player progresses</w:t>
      </w:r>
      <w:r w:rsidRPr="00CF1C86">
        <w:rPr>
          <w:lang w:val="en-CA"/>
        </w:rPr>
        <w:t xml:space="preserve"> </w:t>
      </w:r>
      <w:r w:rsidR="005432C6" w:rsidRPr="00CF1C86">
        <w:t>Ex. Main Menu environment changes from sunny to stormy</w:t>
      </w:r>
    </w:p>
    <w:p w14:paraId="058013D3" w14:textId="77777777" w:rsidR="00CF1C86" w:rsidRPr="00CF1C86" w:rsidRDefault="00CF1C86" w:rsidP="00CF1C86">
      <w:pPr>
        <w:ind w:left="1440"/>
        <w:rPr>
          <w:lang w:val="en-CA"/>
        </w:rPr>
      </w:pPr>
    </w:p>
    <w:p w14:paraId="1D8536E2" w14:textId="77777777" w:rsidR="00CF1C86" w:rsidRPr="00CF1C86" w:rsidRDefault="00CF1C86" w:rsidP="00CF1C86">
      <w:pPr>
        <w:numPr>
          <w:ilvl w:val="0"/>
          <w:numId w:val="10"/>
        </w:numPr>
        <w:rPr>
          <w:lang w:val="en-CA"/>
        </w:rPr>
      </w:pPr>
      <w:r>
        <w:t>Multiple i</w:t>
      </w:r>
      <w:r w:rsidRPr="00CF1C86">
        <w:t>tems</w:t>
      </w:r>
      <w:r>
        <w:rPr>
          <w:lang w:val="en-CA"/>
        </w:rPr>
        <w:t xml:space="preserve"> (</w:t>
      </w:r>
      <w:r>
        <w:t>f</w:t>
      </w:r>
      <w:r w:rsidRPr="00CF1C86">
        <w:t>lashlight</w:t>
      </w:r>
      <w:r>
        <w:t>, pistol, etc.)</w:t>
      </w:r>
    </w:p>
    <w:p w14:paraId="1A973C8B" w14:textId="77777777" w:rsidR="00CF1C86" w:rsidRPr="00CF1C86" w:rsidRDefault="00CF1C86" w:rsidP="00CF1C86">
      <w:pPr>
        <w:ind w:left="1440"/>
        <w:rPr>
          <w:lang w:val="en-CA"/>
        </w:rPr>
      </w:pPr>
    </w:p>
    <w:p w14:paraId="36FA5C11" w14:textId="77777777" w:rsidR="00CF1C86" w:rsidRPr="00CF1C86" w:rsidRDefault="00CF1C86" w:rsidP="00CF1C86">
      <w:pPr>
        <w:numPr>
          <w:ilvl w:val="0"/>
          <w:numId w:val="10"/>
        </w:numPr>
        <w:rPr>
          <w:lang w:val="en-CA"/>
        </w:rPr>
      </w:pPr>
      <w:r w:rsidRPr="00CF1C86">
        <w:t>Upgradable Items</w:t>
      </w:r>
    </w:p>
    <w:p w14:paraId="3DAABB2A" w14:textId="77777777" w:rsidR="00CF1C86" w:rsidRPr="00CF1C86" w:rsidRDefault="00CF1C86" w:rsidP="00CF1C86">
      <w:pPr>
        <w:numPr>
          <w:ilvl w:val="1"/>
          <w:numId w:val="10"/>
        </w:numPr>
        <w:rPr>
          <w:lang w:val="en-CA"/>
        </w:rPr>
      </w:pPr>
      <w:r w:rsidRPr="00CF1C86">
        <w:t xml:space="preserve">Optional (Can complete game without them) </w:t>
      </w:r>
    </w:p>
    <w:p w14:paraId="59DAFC91" w14:textId="77777777" w:rsidR="00CF1C86" w:rsidRPr="00CF1C86" w:rsidRDefault="00CF1C86" w:rsidP="00CF1C86">
      <w:pPr>
        <w:numPr>
          <w:ilvl w:val="1"/>
          <w:numId w:val="10"/>
        </w:numPr>
        <w:rPr>
          <w:lang w:val="en-CA"/>
        </w:rPr>
      </w:pPr>
      <w:r w:rsidRPr="00CF1C86">
        <w:t>Usually obtained in side objectives</w:t>
      </w:r>
    </w:p>
    <w:p w14:paraId="41183D5D" w14:textId="77777777" w:rsidR="00CF1C86" w:rsidRPr="00CF1C86" w:rsidRDefault="00CF1C86" w:rsidP="00CF1C86">
      <w:pPr>
        <w:numPr>
          <w:ilvl w:val="1"/>
          <w:numId w:val="10"/>
        </w:numPr>
        <w:rPr>
          <w:lang w:val="en-CA"/>
        </w:rPr>
      </w:pPr>
      <w:r w:rsidRPr="00CF1C86">
        <w:t>0 to 3 upgrades per item</w:t>
      </w:r>
    </w:p>
    <w:p w14:paraId="59F6E7D5" w14:textId="77777777" w:rsidR="00CF1C86" w:rsidRPr="00CF1C86" w:rsidRDefault="00CF1C86" w:rsidP="00CF1C86">
      <w:pPr>
        <w:ind w:left="1440"/>
        <w:rPr>
          <w:lang w:val="en-CA"/>
        </w:rPr>
      </w:pPr>
    </w:p>
    <w:p w14:paraId="7028C86B" w14:textId="77777777" w:rsidR="00CF1C86" w:rsidRPr="00CF1C86" w:rsidRDefault="00CF1C86" w:rsidP="00CF1C86">
      <w:pPr>
        <w:numPr>
          <w:ilvl w:val="0"/>
          <w:numId w:val="10"/>
        </w:numPr>
        <w:rPr>
          <w:lang w:val="en-CA"/>
        </w:rPr>
      </w:pPr>
      <w:r>
        <w:t>The a</w:t>
      </w:r>
      <w:r w:rsidRPr="00CF1C86">
        <w:t xml:space="preserve">bility to save progress and return to that point without penalty </w:t>
      </w:r>
    </w:p>
    <w:p w14:paraId="679D9C3E" w14:textId="77777777" w:rsidR="00CF1C86" w:rsidRPr="00CF1C86" w:rsidRDefault="00CF1C86" w:rsidP="00CF1C86">
      <w:pPr>
        <w:ind w:left="1440"/>
        <w:rPr>
          <w:lang w:val="en-CA"/>
        </w:rPr>
      </w:pPr>
    </w:p>
    <w:p w14:paraId="247FDB9B" w14:textId="77777777" w:rsidR="00CF1C86" w:rsidRPr="00CF1C86" w:rsidRDefault="00CF1C86" w:rsidP="00CF1C86">
      <w:pPr>
        <w:numPr>
          <w:ilvl w:val="0"/>
          <w:numId w:val="10"/>
        </w:numPr>
        <w:rPr>
          <w:lang w:val="en-CA"/>
        </w:rPr>
      </w:pPr>
      <w:r w:rsidRPr="00CF1C86">
        <w:t>Start to Finish Aspects</w:t>
      </w:r>
    </w:p>
    <w:p w14:paraId="58187E0F" w14:textId="77777777" w:rsidR="00CF1C86" w:rsidRPr="00CF1C86" w:rsidRDefault="00CF1C86" w:rsidP="00CF1C86">
      <w:pPr>
        <w:numPr>
          <w:ilvl w:val="1"/>
          <w:numId w:val="10"/>
        </w:numPr>
        <w:rPr>
          <w:lang w:val="en-CA"/>
        </w:rPr>
      </w:pPr>
      <w:r w:rsidRPr="00CF1C86">
        <w:t xml:space="preserve">Main menu </w:t>
      </w:r>
    </w:p>
    <w:p w14:paraId="3EA8DA7E" w14:textId="77777777" w:rsidR="00CF1C86" w:rsidRPr="00CF1C86" w:rsidRDefault="00CF1C86" w:rsidP="00CF1C86">
      <w:pPr>
        <w:numPr>
          <w:ilvl w:val="1"/>
          <w:numId w:val="10"/>
        </w:numPr>
        <w:rPr>
          <w:lang w:val="en-CA"/>
        </w:rPr>
      </w:pPr>
      <w:r w:rsidRPr="00CF1C86">
        <w:t xml:space="preserve">Opening </w:t>
      </w:r>
    </w:p>
    <w:p w14:paraId="6ED2F3D4" w14:textId="77777777" w:rsidR="00CF1C86" w:rsidRPr="00CF1C86" w:rsidRDefault="00CF1C86" w:rsidP="00CF1C86">
      <w:pPr>
        <w:numPr>
          <w:ilvl w:val="1"/>
          <w:numId w:val="10"/>
        </w:numPr>
        <w:rPr>
          <w:lang w:val="en-CA"/>
        </w:rPr>
      </w:pPr>
      <w:r w:rsidRPr="00CF1C86">
        <w:t xml:space="preserve">Main Game </w:t>
      </w:r>
    </w:p>
    <w:p w14:paraId="2DE106F9" w14:textId="77777777" w:rsidR="00CF1C86" w:rsidRPr="00CF1C86" w:rsidRDefault="00CF1C86" w:rsidP="00CF1C86">
      <w:pPr>
        <w:numPr>
          <w:ilvl w:val="1"/>
          <w:numId w:val="10"/>
        </w:numPr>
        <w:rPr>
          <w:lang w:val="en-CA"/>
        </w:rPr>
      </w:pPr>
      <w:r w:rsidRPr="00CF1C86">
        <w:t>Credits</w:t>
      </w:r>
    </w:p>
    <w:p w14:paraId="2CD55B25" w14:textId="77777777" w:rsidR="00CF1C86" w:rsidRPr="00CF1C86" w:rsidRDefault="00CF1C86" w:rsidP="00CF1C86">
      <w:pPr>
        <w:numPr>
          <w:ilvl w:val="1"/>
          <w:numId w:val="10"/>
        </w:numPr>
        <w:rPr>
          <w:lang w:val="en-CA"/>
        </w:rPr>
      </w:pPr>
      <w:r w:rsidRPr="00CF1C86">
        <w:t>Some Music &amp; Sound Effects</w:t>
      </w:r>
    </w:p>
    <w:p w14:paraId="1016685F" w14:textId="77777777" w:rsidR="00CF1C86" w:rsidRPr="00CF1C86" w:rsidRDefault="00CF1C86" w:rsidP="00CF1C86">
      <w:pPr>
        <w:ind w:left="1440"/>
        <w:rPr>
          <w:lang w:val="en-CA"/>
        </w:rPr>
      </w:pPr>
    </w:p>
    <w:p w14:paraId="46AEB464" w14:textId="77777777" w:rsidR="00CF1C86" w:rsidRPr="00CF1C86" w:rsidRDefault="00CF1C86" w:rsidP="00CF1C86">
      <w:pPr>
        <w:numPr>
          <w:ilvl w:val="0"/>
          <w:numId w:val="10"/>
        </w:numPr>
        <w:rPr>
          <w:lang w:val="en-CA"/>
        </w:rPr>
      </w:pPr>
      <w:r w:rsidRPr="00CF1C86">
        <w:t xml:space="preserve">Collectables </w:t>
      </w:r>
    </w:p>
    <w:p w14:paraId="374B3CCA" w14:textId="77777777" w:rsidR="00CF1C86" w:rsidRPr="00CF1C86" w:rsidRDefault="00CF1C86" w:rsidP="00CF1C86">
      <w:pPr>
        <w:numPr>
          <w:ilvl w:val="1"/>
          <w:numId w:val="10"/>
        </w:numPr>
        <w:rPr>
          <w:lang w:val="en-CA"/>
        </w:rPr>
      </w:pPr>
      <w:r w:rsidRPr="00CF1C86">
        <w:t xml:space="preserve">Letters, texts, messages, etc. </w:t>
      </w:r>
    </w:p>
    <w:p w14:paraId="5C67F0C4" w14:textId="77777777" w:rsidR="00CF1C86" w:rsidRPr="00CF1C86" w:rsidRDefault="00CF1C86" w:rsidP="00CF1C86">
      <w:pPr>
        <w:numPr>
          <w:ilvl w:val="1"/>
          <w:numId w:val="10"/>
        </w:numPr>
        <w:rPr>
          <w:lang w:val="en-CA"/>
        </w:rPr>
      </w:pPr>
      <w:r w:rsidRPr="00CF1C86">
        <w:t>Objects that relate to area</w:t>
      </w:r>
    </w:p>
    <w:p w14:paraId="1A8C71D0" w14:textId="77777777" w:rsidR="00CF1C86" w:rsidRPr="00CF1C86" w:rsidRDefault="00CF1C86" w:rsidP="00CF1C86">
      <w:pPr>
        <w:ind w:left="1440"/>
        <w:rPr>
          <w:lang w:val="en-CA"/>
        </w:rPr>
      </w:pPr>
    </w:p>
    <w:p w14:paraId="18F6ED8A" w14:textId="77777777" w:rsidR="005432C6" w:rsidRPr="00CF1C86" w:rsidRDefault="00CF1C86" w:rsidP="0072380F">
      <w:pPr>
        <w:numPr>
          <w:ilvl w:val="0"/>
          <w:numId w:val="10"/>
        </w:numPr>
        <w:rPr>
          <w:lang w:val="en-CA"/>
        </w:rPr>
      </w:pPr>
      <w:r>
        <w:t xml:space="preserve">A set of </w:t>
      </w:r>
      <w:r w:rsidR="00803FB4">
        <w:t xml:space="preserve">main and </w:t>
      </w:r>
      <w:r>
        <w:t>side objectives</w:t>
      </w:r>
    </w:p>
    <w:p w14:paraId="54038AB8" w14:textId="77777777" w:rsidR="00CF1C86" w:rsidRDefault="00CF1C86" w:rsidP="00CF1C86">
      <w:pPr>
        <w:rPr>
          <w:b/>
          <w:sz w:val="28"/>
        </w:rPr>
      </w:pPr>
    </w:p>
    <w:p w14:paraId="26ED888A" w14:textId="77777777" w:rsidR="00CF1C86" w:rsidRPr="00CF1C86" w:rsidRDefault="00CF1C86" w:rsidP="00CF1C86">
      <w:pPr>
        <w:rPr>
          <w:b/>
          <w:sz w:val="28"/>
        </w:rPr>
      </w:pPr>
      <w:r>
        <w:rPr>
          <w:b/>
          <w:sz w:val="28"/>
        </w:rPr>
        <w:t>1.4</w:t>
      </w:r>
      <w:r w:rsidRPr="00CF1C86">
        <w:rPr>
          <w:b/>
          <w:sz w:val="28"/>
        </w:rPr>
        <w:tab/>
      </w:r>
      <w:r w:rsidR="00333349">
        <w:rPr>
          <w:b/>
          <w:sz w:val="28"/>
        </w:rPr>
        <w:t>Secondary Objectives</w:t>
      </w:r>
    </w:p>
    <w:p w14:paraId="019BEBDB" w14:textId="77777777" w:rsidR="00CF1C86" w:rsidRPr="00CF1C86" w:rsidRDefault="00CF1C86" w:rsidP="00CF1C86">
      <w:pPr>
        <w:numPr>
          <w:ilvl w:val="0"/>
          <w:numId w:val="14"/>
        </w:numPr>
        <w:rPr>
          <w:lang w:val="en-CA"/>
        </w:rPr>
      </w:pPr>
      <w:r w:rsidRPr="00CF1C86">
        <w:t xml:space="preserve">Easter eggs &amp; references </w:t>
      </w:r>
    </w:p>
    <w:p w14:paraId="55B3DC3E" w14:textId="77777777" w:rsidR="00CF1C86" w:rsidRPr="00CF1C86" w:rsidRDefault="00CF1C86" w:rsidP="00CF1C86">
      <w:pPr>
        <w:ind w:left="720"/>
        <w:rPr>
          <w:lang w:val="en-CA"/>
        </w:rPr>
      </w:pPr>
    </w:p>
    <w:p w14:paraId="70150C64" w14:textId="77777777" w:rsidR="00CF1C86" w:rsidRPr="00CF1C86" w:rsidRDefault="00CF1C86" w:rsidP="00CF1C86">
      <w:pPr>
        <w:numPr>
          <w:ilvl w:val="0"/>
          <w:numId w:val="14"/>
        </w:numPr>
        <w:tabs>
          <w:tab w:val="num" w:pos="720"/>
        </w:tabs>
        <w:rPr>
          <w:lang w:val="en-CA"/>
        </w:rPr>
      </w:pPr>
      <w:r w:rsidRPr="00CF1C86">
        <w:t xml:space="preserve">Trophies, achievements, etc. </w:t>
      </w:r>
    </w:p>
    <w:p w14:paraId="728943C6" w14:textId="77777777" w:rsidR="00CF1C86" w:rsidRPr="00CF1C86" w:rsidRDefault="00CF1C86" w:rsidP="00CF1C86">
      <w:pPr>
        <w:rPr>
          <w:lang w:val="en-CA"/>
        </w:rPr>
      </w:pPr>
    </w:p>
    <w:p w14:paraId="16F9EF0E" w14:textId="77777777" w:rsidR="00CF1C86" w:rsidRPr="00CF1C86" w:rsidRDefault="00CF1C86" w:rsidP="00CF1C86">
      <w:pPr>
        <w:numPr>
          <w:ilvl w:val="0"/>
          <w:numId w:val="14"/>
        </w:numPr>
        <w:tabs>
          <w:tab w:val="num" w:pos="720"/>
        </w:tabs>
        <w:rPr>
          <w:lang w:val="en-CA"/>
        </w:rPr>
      </w:pPr>
      <w:r>
        <w:t>Create a multiplatform game, i.e. for Xbox One, PS4, etc.</w:t>
      </w:r>
    </w:p>
    <w:p w14:paraId="0D54A3C3" w14:textId="77777777" w:rsidR="00CF1C86" w:rsidRPr="00CF1C86" w:rsidRDefault="00CF1C86" w:rsidP="00CF1C86">
      <w:pPr>
        <w:rPr>
          <w:lang w:val="en-CA"/>
        </w:rPr>
      </w:pPr>
    </w:p>
    <w:p w14:paraId="031B21BF" w14:textId="77777777" w:rsidR="00CF1C86" w:rsidRPr="00CF1C86" w:rsidRDefault="00CF1C86" w:rsidP="00CF1C86">
      <w:pPr>
        <w:numPr>
          <w:ilvl w:val="0"/>
          <w:numId w:val="14"/>
        </w:numPr>
        <w:tabs>
          <w:tab w:val="num" w:pos="720"/>
        </w:tabs>
        <w:rPr>
          <w:lang w:val="en-CA"/>
        </w:rPr>
      </w:pPr>
      <w:r w:rsidRPr="00CF1C86">
        <w:t xml:space="preserve">New game+ (second play through) </w:t>
      </w:r>
    </w:p>
    <w:p w14:paraId="42EA4ED0" w14:textId="77777777" w:rsidR="00CF1C86" w:rsidRPr="00CF1C86" w:rsidRDefault="00CF1C86" w:rsidP="00CF1C86">
      <w:pPr>
        <w:numPr>
          <w:ilvl w:val="1"/>
          <w:numId w:val="14"/>
        </w:numPr>
        <w:tabs>
          <w:tab w:val="num" w:pos="1440"/>
        </w:tabs>
        <w:rPr>
          <w:lang w:val="en-CA"/>
        </w:rPr>
      </w:pPr>
      <w:r w:rsidRPr="00CF1C86">
        <w:t xml:space="preserve">Harder and different NPC AI </w:t>
      </w:r>
    </w:p>
    <w:p w14:paraId="31DE64C5" w14:textId="77777777" w:rsidR="00CF1C86" w:rsidRPr="00CF1C86" w:rsidRDefault="00CF1C86" w:rsidP="00CF1C86">
      <w:pPr>
        <w:numPr>
          <w:ilvl w:val="1"/>
          <w:numId w:val="14"/>
        </w:numPr>
        <w:tabs>
          <w:tab w:val="num" w:pos="1440"/>
        </w:tabs>
        <w:rPr>
          <w:lang w:val="en-CA"/>
        </w:rPr>
      </w:pPr>
      <w:r w:rsidRPr="00CF1C86">
        <w:t>Level changes</w:t>
      </w:r>
    </w:p>
    <w:p w14:paraId="3BCCB6ED" w14:textId="77777777" w:rsidR="00CF1C86" w:rsidRPr="00CF1C86" w:rsidRDefault="00CF1C86" w:rsidP="00CF1C86">
      <w:pPr>
        <w:ind w:left="1440"/>
        <w:rPr>
          <w:lang w:val="en-CA"/>
        </w:rPr>
      </w:pPr>
    </w:p>
    <w:p w14:paraId="37928860" w14:textId="77777777" w:rsidR="00CF1C86" w:rsidRPr="00CF1C86" w:rsidRDefault="00CF1C86" w:rsidP="00CF1C86">
      <w:pPr>
        <w:numPr>
          <w:ilvl w:val="0"/>
          <w:numId w:val="14"/>
        </w:numPr>
        <w:rPr>
          <w:lang w:val="en-CA"/>
        </w:rPr>
      </w:pPr>
      <w:r w:rsidRPr="00CF1C86">
        <w:t>Complete Set of Music &amp; Sounds</w:t>
      </w:r>
    </w:p>
    <w:p w14:paraId="0B86A265" w14:textId="77777777" w:rsidR="00CF1C86" w:rsidRPr="00CF1C86" w:rsidRDefault="00CF1C86" w:rsidP="00CF1C86">
      <w:pPr>
        <w:ind w:left="720"/>
        <w:rPr>
          <w:lang w:val="en-CA"/>
        </w:rPr>
      </w:pPr>
    </w:p>
    <w:p w14:paraId="4710B629" w14:textId="77777777" w:rsidR="00CF1C86" w:rsidRPr="00CF1C86" w:rsidRDefault="00CF1C86" w:rsidP="00CF1C86">
      <w:pPr>
        <w:numPr>
          <w:ilvl w:val="0"/>
          <w:numId w:val="14"/>
        </w:numPr>
        <w:rPr>
          <w:lang w:val="en-CA"/>
        </w:rPr>
      </w:pPr>
      <w:r w:rsidRPr="00CF1C86">
        <w:t>Voice Acting</w:t>
      </w:r>
    </w:p>
    <w:p w14:paraId="672928F2" w14:textId="77777777" w:rsidR="00CF1C86" w:rsidRPr="00CF1C86" w:rsidRDefault="00CF1C86" w:rsidP="00CF1C86">
      <w:pPr>
        <w:rPr>
          <w:lang w:val="en-CA"/>
        </w:rPr>
      </w:pPr>
    </w:p>
    <w:p w14:paraId="3114B4E4" w14:textId="77777777" w:rsidR="00CF1C86" w:rsidRPr="00CF1C86" w:rsidRDefault="00CF1C86" w:rsidP="00CF1C86">
      <w:pPr>
        <w:numPr>
          <w:ilvl w:val="0"/>
          <w:numId w:val="14"/>
        </w:numPr>
        <w:rPr>
          <w:lang w:val="en-CA"/>
        </w:rPr>
      </w:pPr>
      <w:r w:rsidRPr="00CF1C86">
        <w:t>More Items</w:t>
      </w:r>
    </w:p>
    <w:p w14:paraId="026C54AA" w14:textId="77777777" w:rsidR="00CF1C86" w:rsidRPr="00CF1C86" w:rsidRDefault="00CF1C86" w:rsidP="00CF1C86">
      <w:pPr>
        <w:rPr>
          <w:lang w:val="en-CA"/>
        </w:rPr>
      </w:pPr>
    </w:p>
    <w:p w14:paraId="10F8BC53" w14:textId="77777777" w:rsidR="00CF1C86" w:rsidRPr="00CF1C86" w:rsidRDefault="00CF1C86" w:rsidP="00CF1C86">
      <w:pPr>
        <w:numPr>
          <w:ilvl w:val="0"/>
          <w:numId w:val="14"/>
        </w:numPr>
        <w:rPr>
          <w:lang w:val="en-CA"/>
        </w:rPr>
      </w:pPr>
      <w:r>
        <w:t>Better</w:t>
      </w:r>
      <w:r w:rsidRPr="00CF1C86">
        <w:t xml:space="preserve"> Details</w:t>
      </w:r>
      <w:r w:rsidRPr="00CF1C86">
        <w:tab/>
      </w:r>
    </w:p>
    <w:p w14:paraId="315D8955" w14:textId="77777777" w:rsidR="00CF1C86" w:rsidRPr="00CF1C86" w:rsidRDefault="00CF1C86" w:rsidP="00CF1C86">
      <w:pPr>
        <w:numPr>
          <w:ilvl w:val="1"/>
          <w:numId w:val="14"/>
        </w:numPr>
        <w:rPr>
          <w:lang w:val="en-CA"/>
        </w:rPr>
      </w:pPr>
      <w:r w:rsidRPr="00CF1C86">
        <w:t>Environment (Nicer grass, water, etc.)</w:t>
      </w:r>
    </w:p>
    <w:p w14:paraId="6C6A4FCD" w14:textId="77777777" w:rsidR="00CF1C86" w:rsidRPr="00CF1C86" w:rsidRDefault="00CF1C86" w:rsidP="00CF1C86">
      <w:pPr>
        <w:numPr>
          <w:ilvl w:val="1"/>
          <w:numId w:val="14"/>
        </w:numPr>
        <w:rPr>
          <w:lang w:val="en-CA"/>
        </w:rPr>
      </w:pPr>
      <w:r w:rsidRPr="00CF1C86">
        <w:t xml:space="preserve">Items (Intricate design) </w:t>
      </w:r>
    </w:p>
    <w:p w14:paraId="45846814" w14:textId="77777777" w:rsidR="00FD5B5B" w:rsidRDefault="00FD5B5B" w:rsidP="00FD5B5B">
      <w:pPr>
        <w:rPr>
          <w:b/>
          <w:sz w:val="28"/>
        </w:rPr>
      </w:pPr>
    </w:p>
    <w:p w14:paraId="0399A3CE" w14:textId="77777777" w:rsidR="00FD5B5B" w:rsidRPr="00CF1C86" w:rsidRDefault="00FD5B5B" w:rsidP="00FD5B5B">
      <w:pPr>
        <w:rPr>
          <w:b/>
          <w:sz w:val="28"/>
        </w:rPr>
      </w:pPr>
      <w:r>
        <w:rPr>
          <w:b/>
          <w:sz w:val="28"/>
        </w:rPr>
        <w:t>1.5</w:t>
      </w:r>
      <w:r w:rsidRPr="00CF1C86">
        <w:rPr>
          <w:b/>
          <w:sz w:val="28"/>
        </w:rPr>
        <w:tab/>
      </w:r>
      <w:r>
        <w:rPr>
          <w:b/>
          <w:sz w:val="28"/>
        </w:rPr>
        <w:t>Constraints</w:t>
      </w:r>
    </w:p>
    <w:p w14:paraId="382DD5D3" w14:textId="77777777" w:rsidR="00FD5B5B" w:rsidRPr="00FD5B5B" w:rsidRDefault="00FD5B5B" w:rsidP="00FD5B5B">
      <w:r w:rsidRPr="00FD5B5B">
        <w:t>Constraints of the project include time to complete tasks, having to learn new or more in-depth</w:t>
      </w:r>
      <w:r>
        <w:t xml:space="preserve"> tools, money, etc. To limit strain of </w:t>
      </w:r>
      <w:r w:rsidRPr="00FD5B5B">
        <w:t>constraints</w:t>
      </w:r>
      <w:r>
        <w:t xml:space="preserve"> the project will be designed while also</w:t>
      </w:r>
      <w:r w:rsidRPr="00FD5B5B">
        <w:t xml:space="preserve"> watching tutorials, using free programs, using easy to use programs, and using</w:t>
      </w:r>
      <w:r>
        <w:t xml:space="preserve"> helpful</w:t>
      </w:r>
      <w:r w:rsidRPr="00FD5B5B">
        <w:t xml:space="preserve"> software</w:t>
      </w:r>
      <w:r>
        <w:t>.</w:t>
      </w:r>
    </w:p>
    <w:p w14:paraId="5170DE23" w14:textId="77777777" w:rsidR="00CF1C86" w:rsidRPr="0072380F" w:rsidRDefault="00CF1C86" w:rsidP="0072380F">
      <w:pPr>
        <w:rPr>
          <w:b/>
          <w:sz w:val="28"/>
        </w:rPr>
      </w:pPr>
    </w:p>
    <w:p w14:paraId="7206C06D" w14:textId="77777777" w:rsidR="0072380F" w:rsidRDefault="00FD5B5B" w:rsidP="0072380F">
      <w:pPr>
        <w:rPr>
          <w:b/>
          <w:sz w:val="28"/>
        </w:rPr>
      </w:pPr>
      <w:r>
        <w:rPr>
          <w:b/>
          <w:sz w:val="28"/>
        </w:rPr>
        <w:t>1.6</w:t>
      </w:r>
      <w:r w:rsidR="0072380F" w:rsidRPr="0072380F">
        <w:rPr>
          <w:b/>
          <w:sz w:val="28"/>
        </w:rPr>
        <w:t xml:space="preserve"> </w:t>
      </w:r>
      <w:r w:rsidR="0072380F" w:rsidRPr="0072380F">
        <w:rPr>
          <w:b/>
          <w:sz w:val="28"/>
        </w:rPr>
        <w:tab/>
        <w:t>Overview</w:t>
      </w:r>
    </w:p>
    <w:p w14:paraId="0810FC07" w14:textId="77777777" w:rsidR="00333349" w:rsidRDefault="00CF1C86" w:rsidP="0072380F">
      <w:r>
        <w:t>Project Night Terror is a</w:t>
      </w:r>
      <w:r w:rsidR="00333349">
        <w:t xml:space="preserve"> first person</w:t>
      </w:r>
      <w:r>
        <w:t xml:space="preserve"> realistic horror game that will allow players to experience a story driven game from start to finish. The player will be able to find collectables, items, and different leveled non-playable characters. </w:t>
      </w:r>
      <w:r w:rsidR="00333349">
        <w:t>The game is based around ghost stories, real locations,</w:t>
      </w:r>
      <w:r w:rsidR="00333349" w:rsidRPr="00333349">
        <w:t xml:space="preserve"> and/or fictional events in Saskatchewan</w:t>
      </w:r>
      <w:r w:rsidR="00333349">
        <w:t xml:space="preserve">. </w:t>
      </w:r>
    </w:p>
    <w:p w14:paraId="0EA157B6" w14:textId="77777777" w:rsidR="00CF1C86" w:rsidRPr="005432C6" w:rsidRDefault="00CF1C86" w:rsidP="0072380F">
      <w:pPr>
        <w:rPr>
          <w:b/>
          <w:sz w:val="28"/>
        </w:rPr>
      </w:pPr>
    </w:p>
    <w:p w14:paraId="5EAE9950" w14:textId="77777777" w:rsidR="0072380F" w:rsidRPr="00CF1C86" w:rsidRDefault="00B65F6E" w:rsidP="0072380F">
      <w:pPr>
        <w:rPr>
          <w:b/>
          <w:sz w:val="32"/>
        </w:rPr>
      </w:pPr>
      <w:r>
        <w:rPr>
          <w:b/>
          <w:sz w:val="32"/>
        </w:rPr>
        <w:t>2</w:t>
      </w:r>
      <w:r w:rsidR="0072380F" w:rsidRPr="00CF1C86">
        <w:rPr>
          <w:b/>
          <w:sz w:val="32"/>
        </w:rPr>
        <w:t xml:space="preserve"> </w:t>
      </w:r>
      <w:r w:rsidR="0072380F" w:rsidRPr="00CF1C86">
        <w:rPr>
          <w:b/>
          <w:sz w:val="32"/>
        </w:rPr>
        <w:tab/>
        <w:t>Proposed Project</w:t>
      </w:r>
    </w:p>
    <w:p w14:paraId="6B3C74BE" w14:textId="77777777" w:rsidR="0072380F" w:rsidRDefault="00B65F6E" w:rsidP="0072380F">
      <w:pPr>
        <w:rPr>
          <w:b/>
          <w:sz w:val="28"/>
        </w:rPr>
      </w:pPr>
      <w:r>
        <w:rPr>
          <w:b/>
          <w:sz w:val="28"/>
        </w:rPr>
        <w:t>2</w:t>
      </w:r>
      <w:r w:rsidR="00FD5B5B">
        <w:rPr>
          <w:b/>
          <w:sz w:val="28"/>
        </w:rPr>
        <w:t>.1</w:t>
      </w:r>
      <w:r w:rsidR="0072380F" w:rsidRPr="005432C6">
        <w:rPr>
          <w:b/>
          <w:sz w:val="28"/>
        </w:rPr>
        <w:tab/>
      </w:r>
      <w:r w:rsidR="00FD5B5B" w:rsidRPr="005432C6">
        <w:rPr>
          <w:b/>
          <w:sz w:val="28"/>
        </w:rPr>
        <w:t>Functional</w:t>
      </w:r>
      <w:r w:rsidR="0072380F" w:rsidRPr="005432C6">
        <w:rPr>
          <w:b/>
          <w:sz w:val="28"/>
        </w:rPr>
        <w:t xml:space="preserve"> </w:t>
      </w:r>
      <w:r w:rsidR="00FD5B5B" w:rsidRPr="005432C6">
        <w:rPr>
          <w:b/>
          <w:sz w:val="28"/>
        </w:rPr>
        <w:t>Requirements</w:t>
      </w:r>
    </w:p>
    <w:p w14:paraId="755CFF32" w14:textId="77777777" w:rsidR="008E2FF4" w:rsidRDefault="008E2FF4" w:rsidP="008E2FF4">
      <w:pPr>
        <w:ind w:left="-567"/>
        <w:jc w:val="center"/>
        <w:rPr>
          <w:b/>
          <w:i/>
        </w:rPr>
      </w:pPr>
    </w:p>
    <w:p w14:paraId="4CD7DDA2" w14:textId="5A5BDD80" w:rsidR="008E2FF4" w:rsidRPr="008E2FF4" w:rsidRDefault="008E2FF4" w:rsidP="002F6554">
      <w:pPr>
        <w:jc w:val="center"/>
        <w:rPr>
          <w:b/>
          <w:i/>
        </w:rPr>
      </w:pPr>
      <w:r>
        <w:rPr>
          <w:b/>
          <w:i/>
        </w:rPr>
        <w:t>Table 2.1-1</w:t>
      </w:r>
      <w:r w:rsidRPr="0051668C">
        <w:rPr>
          <w:b/>
          <w:i/>
        </w:rPr>
        <w:t xml:space="preserve">. </w:t>
      </w:r>
      <w:r>
        <w:rPr>
          <w:b/>
          <w:i/>
        </w:rPr>
        <w:t>Shooting a Weapon</w:t>
      </w:r>
    </w:p>
    <w:p w14:paraId="09577F55" w14:textId="6A3F4209" w:rsidR="00BE5DDA" w:rsidRDefault="005E3178" w:rsidP="008E2FF4">
      <w:pPr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47897DAF" wp14:editId="53FB497E">
            <wp:extent cx="4777105" cy="200850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105" cy="200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C3E7D" w14:textId="77777777" w:rsidR="008E2FF4" w:rsidRDefault="008E2FF4" w:rsidP="008E2FF4">
      <w:pPr>
        <w:ind w:left="-567"/>
        <w:jc w:val="center"/>
        <w:rPr>
          <w:b/>
          <w:i/>
        </w:rPr>
      </w:pPr>
    </w:p>
    <w:p w14:paraId="690735E2" w14:textId="4846E3F1" w:rsidR="008E2FF4" w:rsidRPr="008E2FF4" w:rsidRDefault="008E2FF4" w:rsidP="002F6554">
      <w:pPr>
        <w:jc w:val="center"/>
        <w:rPr>
          <w:b/>
          <w:i/>
        </w:rPr>
      </w:pPr>
      <w:r>
        <w:rPr>
          <w:b/>
          <w:i/>
        </w:rPr>
        <w:t>Table 2.1-2</w:t>
      </w:r>
      <w:r w:rsidRPr="0051668C">
        <w:rPr>
          <w:b/>
          <w:i/>
        </w:rPr>
        <w:t xml:space="preserve">. </w:t>
      </w:r>
      <w:r>
        <w:rPr>
          <w:b/>
          <w:i/>
        </w:rPr>
        <w:t>Picking Up an Item or Collectable</w:t>
      </w:r>
    </w:p>
    <w:p w14:paraId="54AB0993" w14:textId="206895A8" w:rsidR="008E2FF4" w:rsidRDefault="008E2FF4" w:rsidP="008E2FF4">
      <w:pPr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66D0ED52" wp14:editId="4AF7D30E">
            <wp:extent cx="4777105" cy="205930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105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37821" w14:textId="21F7A418" w:rsidR="008E2FF4" w:rsidRPr="008E2FF4" w:rsidRDefault="008E2FF4" w:rsidP="002F6554">
      <w:pPr>
        <w:jc w:val="center"/>
        <w:rPr>
          <w:b/>
          <w:i/>
        </w:rPr>
      </w:pPr>
      <w:r>
        <w:rPr>
          <w:b/>
          <w:i/>
        </w:rPr>
        <w:t>Table 2.1-3</w:t>
      </w:r>
      <w:r w:rsidRPr="0051668C">
        <w:rPr>
          <w:b/>
          <w:i/>
        </w:rPr>
        <w:t xml:space="preserve">. </w:t>
      </w:r>
      <w:r>
        <w:rPr>
          <w:b/>
          <w:i/>
        </w:rPr>
        <w:t>Saving &amp; Loading</w:t>
      </w:r>
    </w:p>
    <w:p w14:paraId="1983AD01" w14:textId="17F54A23" w:rsidR="008E2FF4" w:rsidRDefault="008E2FF4" w:rsidP="008E2FF4">
      <w:pPr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5B9B319D" wp14:editId="3CA8E5A1">
            <wp:extent cx="5197441" cy="2220838"/>
            <wp:effectExtent l="0" t="0" r="1016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427" cy="2221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EE79D" w14:textId="77777777" w:rsidR="008E2FF4" w:rsidRPr="005432C6" w:rsidRDefault="008E2FF4" w:rsidP="008E2FF4">
      <w:pPr>
        <w:jc w:val="center"/>
        <w:rPr>
          <w:b/>
          <w:sz w:val="28"/>
        </w:rPr>
      </w:pPr>
    </w:p>
    <w:p w14:paraId="7CBC9F57" w14:textId="77777777" w:rsidR="00BE5DDA" w:rsidRDefault="00B65F6E" w:rsidP="0072380F">
      <w:pPr>
        <w:rPr>
          <w:b/>
          <w:sz w:val="28"/>
        </w:rPr>
      </w:pPr>
      <w:r>
        <w:rPr>
          <w:b/>
          <w:sz w:val="28"/>
        </w:rPr>
        <w:t>2</w:t>
      </w:r>
      <w:r w:rsidR="00FD5B5B">
        <w:rPr>
          <w:b/>
          <w:sz w:val="28"/>
        </w:rPr>
        <w:t>.2</w:t>
      </w:r>
      <w:r w:rsidR="0072380F" w:rsidRPr="005432C6">
        <w:rPr>
          <w:b/>
          <w:sz w:val="28"/>
        </w:rPr>
        <w:tab/>
        <w:t xml:space="preserve">Non-functional </w:t>
      </w:r>
      <w:r w:rsidR="00FD5B5B" w:rsidRPr="005432C6">
        <w:rPr>
          <w:b/>
          <w:sz w:val="28"/>
        </w:rPr>
        <w:t>Requirements</w:t>
      </w:r>
    </w:p>
    <w:p w14:paraId="6D70BF0C" w14:textId="77777777" w:rsidR="008E2FF4" w:rsidRDefault="008E2FF4" w:rsidP="008E2FF4">
      <w:pPr>
        <w:ind w:left="-567"/>
        <w:jc w:val="center"/>
        <w:rPr>
          <w:b/>
          <w:i/>
        </w:rPr>
      </w:pPr>
    </w:p>
    <w:p w14:paraId="37E84309" w14:textId="2EAB45E5" w:rsidR="008E2FF4" w:rsidRPr="008E2FF4" w:rsidRDefault="008E2FF4" w:rsidP="002F6554">
      <w:pPr>
        <w:jc w:val="center"/>
        <w:rPr>
          <w:b/>
          <w:i/>
        </w:rPr>
      </w:pPr>
      <w:r>
        <w:rPr>
          <w:b/>
          <w:i/>
        </w:rPr>
        <w:t>Table 2.2-1</w:t>
      </w:r>
      <w:r w:rsidRPr="0051668C">
        <w:rPr>
          <w:b/>
          <w:i/>
        </w:rPr>
        <w:t xml:space="preserve">. </w:t>
      </w:r>
      <w:r>
        <w:rPr>
          <w:b/>
          <w:i/>
        </w:rPr>
        <w:t>Heads Up Display</w:t>
      </w:r>
    </w:p>
    <w:p w14:paraId="6B39C709" w14:textId="4A6A95C1" w:rsidR="00BE5DDA" w:rsidRDefault="008E2FF4" w:rsidP="008E2FF4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1DF8603B" wp14:editId="5BD20CB3">
            <wp:extent cx="5130598" cy="1740836"/>
            <wp:effectExtent l="0" t="0" r="635" b="1206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598" cy="1740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519AC" w14:textId="77777777" w:rsidR="008E2FF4" w:rsidRDefault="008E2FF4" w:rsidP="008E2FF4">
      <w:pPr>
        <w:ind w:left="-567"/>
        <w:jc w:val="center"/>
        <w:rPr>
          <w:b/>
          <w:i/>
        </w:rPr>
      </w:pPr>
    </w:p>
    <w:p w14:paraId="75FE284B" w14:textId="2815EDBF" w:rsidR="008E2FF4" w:rsidRPr="008E2FF4" w:rsidRDefault="008E2FF4" w:rsidP="002F6554">
      <w:pPr>
        <w:jc w:val="center"/>
        <w:rPr>
          <w:b/>
          <w:i/>
        </w:rPr>
      </w:pPr>
      <w:r>
        <w:rPr>
          <w:b/>
          <w:i/>
        </w:rPr>
        <w:t>Table 2.2-2</w:t>
      </w:r>
      <w:r w:rsidRPr="0051668C">
        <w:rPr>
          <w:b/>
          <w:i/>
        </w:rPr>
        <w:t xml:space="preserve">. </w:t>
      </w:r>
      <w:r>
        <w:rPr>
          <w:b/>
          <w:i/>
        </w:rPr>
        <w:t>Menus</w:t>
      </w:r>
    </w:p>
    <w:p w14:paraId="325CABAD" w14:textId="70DA2815" w:rsidR="008E2FF4" w:rsidRDefault="008E2FF4" w:rsidP="008E2FF4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6DC292FC" wp14:editId="2DAE20F9">
            <wp:extent cx="5146606" cy="1764707"/>
            <wp:effectExtent l="0" t="0" r="1016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941" cy="176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0A25D" w14:textId="77777777" w:rsidR="008E2FF4" w:rsidRDefault="008E2FF4" w:rsidP="0072380F">
      <w:pPr>
        <w:rPr>
          <w:b/>
        </w:rPr>
      </w:pPr>
    </w:p>
    <w:p w14:paraId="22959CFB" w14:textId="77777777" w:rsidR="00BE5DDA" w:rsidRDefault="00BE5DDA" w:rsidP="0072380F">
      <w:pPr>
        <w:rPr>
          <w:b/>
          <w:sz w:val="28"/>
        </w:rPr>
      </w:pPr>
      <w:r w:rsidRPr="00BE5DDA">
        <w:rPr>
          <w:b/>
          <w:sz w:val="28"/>
        </w:rPr>
        <w:t>2.3</w:t>
      </w:r>
      <w:r w:rsidRPr="00BE5DDA">
        <w:rPr>
          <w:b/>
          <w:sz w:val="28"/>
        </w:rPr>
        <w:tab/>
        <w:t>Software Requirements</w:t>
      </w:r>
    </w:p>
    <w:p w14:paraId="60B414A2" w14:textId="77777777" w:rsidR="00BE5DDA" w:rsidRDefault="00BE5DDA" w:rsidP="0072380F">
      <w:r w:rsidRPr="00BE5DDA">
        <w:t xml:space="preserve">The only main requirements needed for the project is an easy to use game engine. For this project, Unreal Engine 4 will be used. </w:t>
      </w:r>
    </w:p>
    <w:p w14:paraId="778887AE" w14:textId="77777777" w:rsidR="00BE5DDA" w:rsidRDefault="00BE5DDA" w:rsidP="0072380F"/>
    <w:p w14:paraId="4A4F4BE2" w14:textId="77777777" w:rsidR="002F6554" w:rsidRPr="00BE5DDA" w:rsidRDefault="002F6554" w:rsidP="0072380F"/>
    <w:p w14:paraId="4BCA0F94" w14:textId="77777777" w:rsidR="0072380F" w:rsidRPr="005432C6" w:rsidRDefault="00B65F6E" w:rsidP="0072380F">
      <w:pPr>
        <w:rPr>
          <w:b/>
          <w:sz w:val="28"/>
        </w:rPr>
      </w:pPr>
      <w:r>
        <w:rPr>
          <w:b/>
          <w:sz w:val="28"/>
        </w:rPr>
        <w:t>2</w:t>
      </w:r>
      <w:r w:rsidR="00BE5DDA">
        <w:rPr>
          <w:b/>
          <w:sz w:val="28"/>
        </w:rPr>
        <w:t>.4</w:t>
      </w:r>
      <w:r w:rsidR="0072380F" w:rsidRPr="005432C6">
        <w:rPr>
          <w:b/>
          <w:sz w:val="28"/>
        </w:rPr>
        <w:tab/>
        <w:t>System Models</w:t>
      </w:r>
    </w:p>
    <w:p w14:paraId="21C473DD" w14:textId="77777777" w:rsidR="0072380F" w:rsidRDefault="00B65F6E" w:rsidP="0072380F">
      <w:pPr>
        <w:rPr>
          <w:b/>
        </w:rPr>
      </w:pPr>
      <w:r>
        <w:rPr>
          <w:b/>
        </w:rPr>
        <w:t>2</w:t>
      </w:r>
      <w:r w:rsidR="00BE5DDA">
        <w:rPr>
          <w:b/>
        </w:rPr>
        <w:t>.4</w:t>
      </w:r>
      <w:r w:rsidR="0072380F" w:rsidRPr="005432C6">
        <w:rPr>
          <w:b/>
        </w:rPr>
        <w:t>.1</w:t>
      </w:r>
      <w:r w:rsidR="0072380F" w:rsidRPr="005432C6">
        <w:rPr>
          <w:b/>
        </w:rPr>
        <w:tab/>
        <w:t>Scenarios</w:t>
      </w:r>
    </w:p>
    <w:p w14:paraId="089DA9A0" w14:textId="77777777" w:rsidR="00B65F6E" w:rsidRDefault="00B65F6E" w:rsidP="00B65F6E">
      <w:pPr>
        <w:rPr>
          <w:b/>
        </w:rPr>
      </w:pPr>
      <w:r>
        <w:rPr>
          <w:b/>
          <w:noProof/>
        </w:rPr>
        <w:drawing>
          <wp:inline distT="0" distB="0" distL="0" distR="0" wp14:anchorId="487211DA" wp14:editId="367E1766">
            <wp:extent cx="5591099" cy="3273039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592736" cy="3273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81056A" w14:textId="1A896C8F" w:rsidR="00B65F6E" w:rsidRPr="0051668C" w:rsidRDefault="00BE5DDA" w:rsidP="00B65F6E">
      <w:pPr>
        <w:ind w:left="-567"/>
        <w:jc w:val="center"/>
        <w:rPr>
          <w:b/>
          <w:i/>
        </w:rPr>
      </w:pPr>
      <w:r>
        <w:rPr>
          <w:b/>
          <w:i/>
        </w:rPr>
        <w:t>Figure 2</w:t>
      </w:r>
      <w:r w:rsidR="008E2FF4">
        <w:rPr>
          <w:b/>
          <w:i/>
        </w:rPr>
        <w:t>.4-1</w:t>
      </w:r>
      <w:r w:rsidR="00B65F6E" w:rsidRPr="0051668C">
        <w:rPr>
          <w:b/>
          <w:i/>
        </w:rPr>
        <w:t xml:space="preserve">. </w:t>
      </w:r>
      <w:r w:rsidR="00B65F6E">
        <w:rPr>
          <w:b/>
          <w:i/>
        </w:rPr>
        <w:t>Basic Flowchart of the Game</w:t>
      </w:r>
    </w:p>
    <w:p w14:paraId="27B98661" w14:textId="77777777" w:rsidR="00B65F6E" w:rsidRPr="005432C6" w:rsidRDefault="00B65F6E" w:rsidP="0072380F">
      <w:pPr>
        <w:rPr>
          <w:b/>
        </w:rPr>
      </w:pPr>
    </w:p>
    <w:p w14:paraId="13650D09" w14:textId="77777777" w:rsidR="0072380F" w:rsidRDefault="00BE5DDA" w:rsidP="0072380F">
      <w:pPr>
        <w:rPr>
          <w:b/>
        </w:rPr>
      </w:pPr>
      <w:r>
        <w:rPr>
          <w:b/>
        </w:rPr>
        <w:t>2</w:t>
      </w:r>
      <w:r w:rsidR="00B65F6E">
        <w:rPr>
          <w:b/>
        </w:rPr>
        <w:t>.4.2</w:t>
      </w:r>
      <w:r w:rsidR="0072380F" w:rsidRPr="005432C6">
        <w:rPr>
          <w:b/>
        </w:rPr>
        <w:tab/>
        <w:t>Object Model</w:t>
      </w:r>
    </w:p>
    <w:p w14:paraId="26B1C4EC" w14:textId="77777777" w:rsidR="008C0DB7" w:rsidRDefault="008C0DB7" w:rsidP="00F02946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050162F8" wp14:editId="316E5E4E">
            <wp:extent cx="5175464" cy="3820745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177402" cy="3822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DC637C" w14:textId="77777777" w:rsidR="008C0DB7" w:rsidRPr="0051668C" w:rsidRDefault="00F02946" w:rsidP="008C0DB7">
      <w:pPr>
        <w:ind w:left="-567"/>
        <w:jc w:val="center"/>
        <w:rPr>
          <w:b/>
          <w:i/>
        </w:rPr>
      </w:pPr>
      <w:r>
        <w:rPr>
          <w:b/>
          <w:i/>
        </w:rPr>
        <w:t>Figu</w:t>
      </w:r>
      <w:r w:rsidR="00BE5DDA">
        <w:rPr>
          <w:b/>
          <w:i/>
        </w:rPr>
        <w:t>re 2</w:t>
      </w:r>
      <w:r>
        <w:rPr>
          <w:b/>
          <w:i/>
        </w:rPr>
        <w:t>.4</w:t>
      </w:r>
      <w:r w:rsidR="00B65F6E">
        <w:rPr>
          <w:b/>
          <w:i/>
        </w:rPr>
        <w:t>-2</w:t>
      </w:r>
      <w:r w:rsidR="008C0DB7" w:rsidRPr="0051668C">
        <w:rPr>
          <w:b/>
          <w:i/>
        </w:rPr>
        <w:t xml:space="preserve">. </w:t>
      </w:r>
      <w:r w:rsidR="008C0DB7">
        <w:rPr>
          <w:b/>
          <w:i/>
        </w:rPr>
        <w:t>Character Class Diagram</w:t>
      </w:r>
    </w:p>
    <w:p w14:paraId="7DE1460A" w14:textId="77777777" w:rsidR="008C0DB7" w:rsidRDefault="008C0DB7" w:rsidP="0072380F">
      <w:pPr>
        <w:rPr>
          <w:b/>
        </w:rPr>
      </w:pPr>
    </w:p>
    <w:p w14:paraId="4648DE1A" w14:textId="77777777" w:rsidR="008C0DB7" w:rsidRDefault="008C0DB7" w:rsidP="0072380F">
      <w:pPr>
        <w:rPr>
          <w:b/>
        </w:rPr>
      </w:pPr>
      <w:r>
        <w:rPr>
          <w:b/>
          <w:noProof/>
        </w:rPr>
        <w:drawing>
          <wp:inline distT="0" distB="0" distL="0" distR="0" wp14:anchorId="74D149F5" wp14:editId="27638EEA">
            <wp:extent cx="5212299" cy="473323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212902" cy="473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7D57A5" w14:textId="77777777" w:rsidR="008C0DB7" w:rsidRPr="0051668C" w:rsidRDefault="00BE5DDA" w:rsidP="008C0DB7">
      <w:pPr>
        <w:ind w:left="-567"/>
        <w:jc w:val="center"/>
        <w:rPr>
          <w:b/>
          <w:i/>
        </w:rPr>
      </w:pPr>
      <w:r>
        <w:rPr>
          <w:b/>
          <w:i/>
        </w:rPr>
        <w:t>Figure 2</w:t>
      </w:r>
      <w:r w:rsidR="00F02946">
        <w:rPr>
          <w:b/>
          <w:i/>
        </w:rPr>
        <w:t>.4</w:t>
      </w:r>
      <w:r w:rsidR="00B65F6E">
        <w:rPr>
          <w:b/>
          <w:i/>
        </w:rPr>
        <w:t>-3</w:t>
      </w:r>
      <w:r w:rsidR="008C0DB7" w:rsidRPr="0051668C">
        <w:rPr>
          <w:b/>
          <w:i/>
        </w:rPr>
        <w:t xml:space="preserve">. </w:t>
      </w:r>
      <w:r w:rsidR="008C0DB7">
        <w:rPr>
          <w:b/>
          <w:i/>
        </w:rPr>
        <w:t>Collectable Class Diagram</w:t>
      </w:r>
    </w:p>
    <w:p w14:paraId="07984ABC" w14:textId="77777777" w:rsidR="008C0DB7" w:rsidRDefault="008C0DB7" w:rsidP="0072380F">
      <w:pPr>
        <w:rPr>
          <w:b/>
        </w:rPr>
      </w:pPr>
    </w:p>
    <w:p w14:paraId="7877B016" w14:textId="77777777" w:rsidR="008C0DB7" w:rsidRDefault="008C0DB7" w:rsidP="0072380F">
      <w:pPr>
        <w:rPr>
          <w:b/>
        </w:rPr>
      </w:pPr>
    </w:p>
    <w:p w14:paraId="22AB3920" w14:textId="77777777" w:rsidR="008C0DB7" w:rsidRDefault="008C0DB7" w:rsidP="00F02946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0ECAB77C" wp14:editId="7224B21F">
            <wp:extent cx="5595276" cy="358307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128" cy="3583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B414A" w14:textId="77777777" w:rsidR="008C0DB7" w:rsidRPr="0051668C" w:rsidRDefault="00BE5DDA" w:rsidP="008C0DB7">
      <w:pPr>
        <w:ind w:left="-567"/>
        <w:jc w:val="center"/>
        <w:rPr>
          <w:b/>
          <w:i/>
        </w:rPr>
      </w:pPr>
      <w:r>
        <w:rPr>
          <w:b/>
          <w:i/>
        </w:rPr>
        <w:t>Figure 2</w:t>
      </w:r>
      <w:r w:rsidR="00F02946">
        <w:rPr>
          <w:b/>
          <w:i/>
        </w:rPr>
        <w:t>.4</w:t>
      </w:r>
      <w:r w:rsidR="00B65F6E">
        <w:rPr>
          <w:b/>
          <w:i/>
        </w:rPr>
        <w:t>-4</w:t>
      </w:r>
      <w:r w:rsidR="008C0DB7" w:rsidRPr="0051668C">
        <w:rPr>
          <w:b/>
          <w:i/>
        </w:rPr>
        <w:t xml:space="preserve">. </w:t>
      </w:r>
      <w:r w:rsidR="008C0DB7">
        <w:rPr>
          <w:b/>
          <w:i/>
        </w:rPr>
        <w:t>Weapon Class Diagram</w:t>
      </w:r>
    </w:p>
    <w:p w14:paraId="33C4845B" w14:textId="77777777" w:rsidR="008C0DB7" w:rsidRDefault="008C0DB7" w:rsidP="0072380F">
      <w:pPr>
        <w:rPr>
          <w:b/>
        </w:rPr>
      </w:pPr>
    </w:p>
    <w:p w14:paraId="1516740C" w14:textId="77777777" w:rsidR="008C0DB7" w:rsidRDefault="008C0DB7" w:rsidP="00F02946">
      <w:pPr>
        <w:widowControl w:val="0"/>
        <w:autoSpaceDE w:val="0"/>
        <w:autoSpaceDN w:val="0"/>
        <w:adjustRightInd w:val="0"/>
        <w:spacing w:line="280" w:lineRule="atLeast"/>
        <w:jc w:val="center"/>
        <w:rPr>
          <w:rFonts w:ascii="Times Roman" w:hAnsi="Times Roman" w:cs="Times Roman"/>
          <w:color w:val="000000"/>
        </w:rPr>
      </w:pPr>
      <w:bookmarkStart w:id="0" w:name="_GoBack"/>
      <w:r>
        <w:rPr>
          <w:rFonts w:ascii="Times Roman" w:hAnsi="Times Roman" w:cs="Times Roman"/>
          <w:noProof/>
          <w:color w:val="000000"/>
        </w:rPr>
        <w:drawing>
          <wp:inline distT="0" distB="0" distL="0" distR="0" wp14:anchorId="6B5E473C" wp14:editId="61379774">
            <wp:extent cx="4174537" cy="365801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537" cy="3658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96EB3CC" w14:textId="77777777" w:rsidR="008C0DB7" w:rsidRPr="0051668C" w:rsidRDefault="00BE5DDA" w:rsidP="008C0DB7">
      <w:pPr>
        <w:ind w:left="-567"/>
        <w:jc w:val="center"/>
        <w:rPr>
          <w:b/>
          <w:i/>
        </w:rPr>
      </w:pPr>
      <w:r>
        <w:rPr>
          <w:b/>
          <w:i/>
        </w:rPr>
        <w:t>Figure 2</w:t>
      </w:r>
      <w:r w:rsidR="00B65F6E">
        <w:rPr>
          <w:b/>
          <w:i/>
        </w:rPr>
        <w:t>.4-5</w:t>
      </w:r>
      <w:r w:rsidR="008C0DB7" w:rsidRPr="0051668C">
        <w:rPr>
          <w:b/>
          <w:i/>
        </w:rPr>
        <w:t xml:space="preserve">. </w:t>
      </w:r>
      <w:r w:rsidR="00F02946">
        <w:rPr>
          <w:b/>
          <w:i/>
        </w:rPr>
        <w:t>Example of Perk Trees</w:t>
      </w:r>
    </w:p>
    <w:p w14:paraId="46F45EDE" w14:textId="77777777" w:rsidR="008C0DB7" w:rsidRDefault="008C0DB7" w:rsidP="0072380F">
      <w:pPr>
        <w:rPr>
          <w:b/>
        </w:rPr>
      </w:pPr>
    </w:p>
    <w:p w14:paraId="27E8489C" w14:textId="77777777" w:rsidR="008C0DB7" w:rsidRPr="005432C6" w:rsidRDefault="008C0DB7" w:rsidP="0072380F">
      <w:pPr>
        <w:rPr>
          <w:b/>
        </w:rPr>
      </w:pPr>
    </w:p>
    <w:p w14:paraId="153659F9" w14:textId="3B47528F" w:rsidR="0072380F" w:rsidRPr="005432C6" w:rsidRDefault="00BE5DDA" w:rsidP="0072380F">
      <w:pPr>
        <w:rPr>
          <w:b/>
        </w:rPr>
      </w:pPr>
      <w:r>
        <w:rPr>
          <w:b/>
        </w:rPr>
        <w:t>2</w:t>
      </w:r>
      <w:r w:rsidR="002F6554">
        <w:rPr>
          <w:b/>
        </w:rPr>
        <w:t>.4.3</w:t>
      </w:r>
      <w:r w:rsidR="0072380F" w:rsidRPr="005432C6">
        <w:rPr>
          <w:b/>
        </w:rPr>
        <w:tab/>
        <w:t>User Interfaces</w:t>
      </w:r>
      <w:r w:rsidR="00803FB4">
        <w:rPr>
          <w:b/>
        </w:rPr>
        <w:t xml:space="preserve"> &amp; Menus</w:t>
      </w:r>
    </w:p>
    <w:p w14:paraId="61265C01" w14:textId="77777777" w:rsidR="0072380F" w:rsidRDefault="00803FB4" w:rsidP="0072380F">
      <w:r>
        <w:t xml:space="preserve">This section gives a brief overview of the different user interfaces (UI) and menus the player will encounter. </w:t>
      </w:r>
    </w:p>
    <w:p w14:paraId="17A47532" w14:textId="77777777" w:rsidR="00803FB4" w:rsidRDefault="00803FB4" w:rsidP="0072380F"/>
    <w:p w14:paraId="1B30C90C" w14:textId="77777777" w:rsidR="00803FB4" w:rsidRDefault="000E0608" w:rsidP="0072380F">
      <w:r>
        <w:t>The head up display (</w:t>
      </w:r>
      <w:r w:rsidR="00803FB4">
        <w:t>HUD</w:t>
      </w:r>
      <w:r>
        <w:t>)</w:t>
      </w:r>
      <w:r w:rsidR="00803FB4">
        <w:t xml:space="preserve"> is what the player will see during most of the game, as it will be the information shown as they are playing the actual game. This includes health</w:t>
      </w:r>
      <w:r>
        <w:t xml:space="preserve"> information, item information, and a motion sickness/aiming dot. </w:t>
      </w:r>
    </w:p>
    <w:p w14:paraId="399D8895" w14:textId="77777777" w:rsidR="00803FB4" w:rsidRDefault="000E0608" w:rsidP="00F02946">
      <w:pPr>
        <w:jc w:val="center"/>
      </w:pPr>
      <w:r>
        <w:rPr>
          <w:noProof/>
        </w:rPr>
        <w:drawing>
          <wp:inline distT="0" distB="0" distL="0" distR="0" wp14:anchorId="13FE4FE5" wp14:editId="15F7DF20">
            <wp:extent cx="5486400" cy="2452240"/>
            <wp:effectExtent l="0" t="0" r="0" b="1206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5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E856F" w14:textId="01938C48" w:rsidR="000E0608" w:rsidRPr="002F6554" w:rsidRDefault="008E2FF4" w:rsidP="002F6554">
      <w:pPr>
        <w:ind w:left="-567"/>
        <w:jc w:val="center"/>
        <w:rPr>
          <w:b/>
          <w:i/>
        </w:rPr>
      </w:pPr>
      <w:r>
        <w:rPr>
          <w:b/>
          <w:i/>
        </w:rPr>
        <w:t>Figure 2</w:t>
      </w:r>
      <w:r w:rsidR="00F02946">
        <w:rPr>
          <w:b/>
          <w:i/>
        </w:rPr>
        <w:t>.4</w:t>
      </w:r>
      <w:r w:rsidR="00B65F6E">
        <w:rPr>
          <w:b/>
          <w:i/>
        </w:rPr>
        <w:t>-6</w:t>
      </w:r>
      <w:r w:rsidR="00F02946" w:rsidRPr="0051668C">
        <w:rPr>
          <w:b/>
          <w:i/>
        </w:rPr>
        <w:t xml:space="preserve">. </w:t>
      </w:r>
      <w:r w:rsidR="00F02946">
        <w:rPr>
          <w:b/>
          <w:i/>
        </w:rPr>
        <w:t>Basic HUD</w:t>
      </w:r>
    </w:p>
    <w:p w14:paraId="2F51ADFF" w14:textId="77777777" w:rsidR="000E0608" w:rsidRDefault="000E0608" w:rsidP="000E0608">
      <w:pPr>
        <w:jc w:val="center"/>
      </w:pPr>
    </w:p>
    <w:p w14:paraId="6B8CCBBA" w14:textId="77777777" w:rsidR="00803FB4" w:rsidRDefault="00B14225" w:rsidP="0072380F">
      <w:r>
        <w:t xml:space="preserve">The main menu is what the player will first see when the game is opened. The menu will allow the player to play a game from the start, load a saved game, </w:t>
      </w:r>
      <w:r w:rsidR="00DA4118">
        <w:t xml:space="preserve">delete a saved game, change settings, and </w:t>
      </w:r>
      <w:r>
        <w:t xml:space="preserve">exit the game. </w:t>
      </w:r>
    </w:p>
    <w:p w14:paraId="13709256" w14:textId="77777777" w:rsidR="00DA4118" w:rsidRDefault="00DA4118" w:rsidP="0072380F"/>
    <w:p w14:paraId="60AAB925" w14:textId="77777777" w:rsidR="00B14225" w:rsidRDefault="00DA4118" w:rsidP="0072380F">
      <w:r>
        <w:rPr>
          <w:noProof/>
        </w:rPr>
        <w:drawing>
          <wp:inline distT="0" distB="0" distL="0" distR="0" wp14:anchorId="5973110F" wp14:editId="215005B6">
            <wp:extent cx="5486400" cy="2025685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2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D9A5C" w14:textId="60A3A1B7" w:rsidR="00F02946" w:rsidRPr="0051668C" w:rsidRDefault="008E2FF4" w:rsidP="00F02946">
      <w:pPr>
        <w:ind w:left="-567"/>
        <w:jc w:val="center"/>
        <w:rPr>
          <w:b/>
          <w:i/>
        </w:rPr>
      </w:pPr>
      <w:r>
        <w:rPr>
          <w:b/>
          <w:i/>
        </w:rPr>
        <w:t>Figure 2</w:t>
      </w:r>
      <w:r w:rsidR="00B65F6E">
        <w:rPr>
          <w:b/>
          <w:i/>
        </w:rPr>
        <w:t>.4-7</w:t>
      </w:r>
      <w:r w:rsidR="00F02946" w:rsidRPr="0051668C">
        <w:rPr>
          <w:b/>
          <w:i/>
        </w:rPr>
        <w:t xml:space="preserve">. </w:t>
      </w:r>
      <w:r w:rsidR="00F02946">
        <w:rPr>
          <w:b/>
          <w:i/>
        </w:rPr>
        <w:t xml:space="preserve">Main Menu </w:t>
      </w:r>
    </w:p>
    <w:p w14:paraId="23676DB3" w14:textId="77777777" w:rsidR="00DA4118" w:rsidRDefault="00DA4118" w:rsidP="0072380F"/>
    <w:p w14:paraId="51E8414C" w14:textId="77777777" w:rsidR="00B14225" w:rsidRDefault="00B14225" w:rsidP="0072380F">
      <w:r>
        <w:t xml:space="preserve">The item menu will let the player view information about objectives, items, collectables, and perks. The player will also be able to select perks from this menu. </w:t>
      </w:r>
    </w:p>
    <w:p w14:paraId="561DCF35" w14:textId="77777777" w:rsidR="00803FB4" w:rsidRDefault="000E0608" w:rsidP="0072380F">
      <w:r>
        <w:rPr>
          <w:noProof/>
        </w:rPr>
        <w:drawing>
          <wp:inline distT="0" distB="0" distL="0" distR="0" wp14:anchorId="0E401341" wp14:editId="373FDEAF">
            <wp:extent cx="5485141" cy="1991170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2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486400" cy="1991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A312D9" w14:textId="2015B983" w:rsidR="00F02946" w:rsidRPr="0051668C" w:rsidRDefault="008E2FF4" w:rsidP="00F02946">
      <w:pPr>
        <w:ind w:left="-567"/>
        <w:jc w:val="center"/>
        <w:rPr>
          <w:b/>
          <w:i/>
        </w:rPr>
      </w:pPr>
      <w:r>
        <w:rPr>
          <w:b/>
          <w:i/>
        </w:rPr>
        <w:t>Figure 2</w:t>
      </w:r>
      <w:r w:rsidR="00B65F6E">
        <w:rPr>
          <w:b/>
          <w:i/>
        </w:rPr>
        <w:t>.4-8</w:t>
      </w:r>
      <w:r w:rsidR="00F02946" w:rsidRPr="0051668C">
        <w:rPr>
          <w:b/>
          <w:i/>
        </w:rPr>
        <w:t xml:space="preserve">. </w:t>
      </w:r>
      <w:r w:rsidR="00F02946">
        <w:rPr>
          <w:b/>
          <w:i/>
        </w:rPr>
        <w:t>Item Menu</w:t>
      </w:r>
    </w:p>
    <w:p w14:paraId="1B16EC92" w14:textId="77777777" w:rsidR="000E0608" w:rsidRDefault="000E0608" w:rsidP="00F02946"/>
    <w:p w14:paraId="597E596E" w14:textId="77777777" w:rsidR="00803FB4" w:rsidRDefault="00803FB4" w:rsidP="0072380F">
      <w:r>
        <w:t xml:space="preserve">Pause Menu: </w:t>
      </w:r>
    </w:p>
    <w:p w14:paraId="5F39BA3C" w14:textId="77777777" w:rsidR="00B14225" w:rsidRDefault="00B14225" w:rsidP="0072380F">
      <w:r>
        <w:t xml:space="preserve">This menu </w:t>
      </w:r>
      <w:r w:rsidR="000E0608">
        <w:t xml:space="preserve">will let the player save or load a game, view and change settings, exit to the main menu, and exit the game. </w:t>
      </w:r>
    </w:p>
    <w:p w14:paraId="44AA7181" w14:textId="77777777" w:rsidR="000E0608" w:rsidRDefault="000E0608" w:rsidP="005D5A30">
      <w:pPr>
        <w:jc w:val="center"/>
      </w:pPr>
      <w:r>
        <w:rPr>
          <w:noProof/>
        </w:rPr>
        <w:drawing>
          <wp:inline distT="0" distB="0" distL="0" distR="0" wp14:anchorId="7061F266" wp14:editId="284EB272">
            <wp:extent cx="2716404" cy="1416465"/>
            <wp:effectExtent l="0" t="0" r="1905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19110" cy="1417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D1364E" w14:textId="060C48F6" w:rsidR="00F02946" w:rsidRPr="0051668C" w:rsidRDefault="008E2FF4" w:rsidP="00F02946">
      <w:pPr>
        <w:ind w:left="-567"/>
        <w:jc w:val="center"/>
        <w:rPr>
          <w:b/>
          <w:i/>
        </w:rPr>
      </w:pPr>
      <w:r>
        <w:rPr>
          <w:b/>
          <w:i/>
        </w:rPr>
        <w:t>Figure 2</w:t>
      </w:r>
      <w:r w:rsidR="00B65F6E">
        <w:rPr>
          <w:b/>
          <w:i/>
        </w:rPr>
        <w:t>.4-9</w:t>
      </w:r>
      <w:r w:rsidR="00F02946" w:rsidRPr="0051668C">
        <w:rPr>
          <w:b/>
          <w:i/>
        </w:rPr>
        <w:t xml:space="preserve">. </w:t>
      </w:r>
      <w:r w:rsidR="00F02946">
        <w:rPr>
          <w:b/>
          <w:i/>
        </w:rPr>
        <w:t>Pause Menu</w:t>
      </w:r>
    </w:p>
    <w:p w14:paraId="4A1D4360" w14:textId="77777777" w:rsidR="00F02946" w:rsidRPr="00803FB4" w:rsidRDefault="00F02946" w:rsidP="0072380F"/>
    <w:sectPr w:rsidR="00F02946" w:rsidRPr="00803FB4" w:rsidSect="00BE5DDA">
      <w:footerReference w:type="default" r:id="rId26"/>
      <w:pgSz w:w="12240" w:h="15840"/>
      <w:pgMar w:top="1440" w:right="2175" w:bottom="1440" w:left="1418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35F4CD" w14:textId="77777777" w:rsidR="008E2FF4" w:rsidRDefault="008E2FF4" w:rsidP="00BE5DDA">
      <w:r>
        <w:separator/>
      </w:r>
    </w:p>
  </w:endnote>
  <w:endnote w:type="continuationSeparator" w:id="0">
    <w:p w14:paraId="06A41492" w14:textId="77777777" w:rsidR="008E2FF4" w:rsidRDefault="008E2FF4" w:rsidP="00BE5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AD4CB6" w14:textId="77777777" w:rsidR="008E2FF4" w:rsidRDefault="008E2FF4" w:rsidP="00BE5DD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964B85C" w14:textId="77777777" w:rsidR="008E2FF4" w:rsidRDefault="008E2FF4" w:rsidP="00BE5DD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47267D" w14:textId="77777777" w:rsidR="008E2FF4" w:rsidRDefault="008E2FF4" w:rsidP="008672C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t xml:space="preserve"> </w:t>
    </w:r>
  </w:p>
  <w:p w14:paraId="709C45A6" w14:textId="77777777" w:rsidR="008E2FF4" w:rsidRDefault="008E2FF4" w:rsidP="00BE5DDA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FF5763" w14:textId="77777777" w:rsidR="008E2FF4" w:rsidRDefault="008E2FF4" w:rsidP="008672C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61F04">
      <w:rPr>
        <w:rStyle w:val="PageNumber"/>
        <w:noProof/>
      </w:rPr>
      <w:t>7</w:t>
    </w:r>
    <w:r>
      <w:rPr>
        <w:rStyle w:val="PageNumber"/>
      </w:rPr>
      <w:fldChar w:fldCharType="end"/>
    </w:r>
  </w:p>
  <w:p w14:paraId="6DC84BA0" w14:textId="77777777" w:rsidR="008E2FF4" w:rsidRDefault="008E2FF4" w:rsidP="00BE5DD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4EB8F9" w14:textId="77777777" w:rsidR="008E2FF4" w:rsidRDefault="008E2FF4" w:rsidP="00BE5DDA">
      <w:r>
        <w:separator/>
      </w:r>
    </w:p>
  </w:footnote>
  <w:footnote w:type="continuationSeparator" w:id="0">
    <w:p w14:paraId="066B0F5C" w14:textId="77777777" w:rsidR="008E2FF4" w:rsidRDefault="008E2FF4" w:rsidP="00BE5D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2"/>
      <w:numFmt w:val="bullet"/>
      <w:lvlText w:val="."/>
      <w:lvlJc w:val="left"/>
      <w:pPr>
        <w:ind w:left="720" w:hanging="360"/>
      </w:pPr>
    </w:lvl>
    <w:lvl w:ilvl="1" w:tplc="00000066">
      <w:start w:val="1"/>
      <w:numFmt w:val="bullet"/>
      <w:lvlText w:val="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EE5326"/>
    <w:multiLevelType w:val="hybridMultilevel"/>
    <w:tmpl w:val="435E0154"/>
    <w:lvl w:ilvl="0" w:tplc="496414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6AF85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36B8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CAB9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9843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04AF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40EB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909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CE5A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01427740"/>
    <w:multiLevelType w:val="multilevel"/>
    <w:tmpl w:val="3DE6004C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5">
    <w:nsid w:val="0A395552"/>
    <w:multiLevelType w:val="multilevel"/>
    <w:tmpl w:val="D4763174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6">
    <w:nsid w:val="1A5F6FDF"/>
    <w:multiLevelType w:val="hybridMultilevel"/>
    <w:tmpl w:val="F5DEEF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C33415"/>
    <w:multiLevelType w:val="hybridMultilevel"/>
    <w:tmpl w:val="818097D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1E5D52"/>
    <w:multiLevelType w:val="hybridMultilevel"/>
    <w:tmpl w:val="A0543F12"/>
    <w:lvl w:ilvl="0" w:tplc="AE6E32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727EFE"/>
    <w:multiLevelType w:val="hybridMultilevel"/>
    <w:tmpl w:val="7AEC0F7A"/>
    <w:lvl w:ilvl="0" w:tplc="FEF246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A6369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8AC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2662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249F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FCB4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2A37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B63A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F0EA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47AC5266"/>
    <w:multiLevelType w:val="hybridMultilevel"/>
    <w:tmpl w:val="C7C8D94A"/>
    <w:lvl w:ilvl="0" w:tplc="93D86B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7E4D22">
      <w:start w:val="181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D01B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8282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865B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3493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1AA0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D22C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8CF2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58DB1401"/>
    <w:multiLevelType w:val="hybridMultilevel"/>
    <w:tmpl w:val="50ECFCCE"/>
    <w:lvl w:ilvl="0" w:tplc="25C422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5EB33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12CE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3EB1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505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6840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0A22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B24F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B414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6CBD65A8"/>
    <w:multiLevelType w:val="multilevel"/>
    <w:tmpl w:val="4A5C41C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708163D5"/>
    <w:multiLevelType w:val="multilevel"/>
    <w:tmpl w:val="D4763174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4">
    <w:nsid w:val="77012262"/>
    <w:multiLevelType w:val="hybridMultilevel"/>
    <w:tmpl w:val="922295D8"/>
    <w:lvl w:ilvl="0" w:tplc="28E8BD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E2A93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F661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E217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064A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220A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6A66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40C7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8479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13"/>
  </w:num>
  <w:num w:numId="6">
    <w:abstractNumId w:val="4"/>
  </w:num>
  <w:num w:numId="7">
    <w:abstractNumId w:val="8"/>
  </w:num>
  <w:num w:numId="8">
    <w:abstractNumId w:val="12"/>
  </w:num>
  <w:num w:numId="9">
    <w:abstractNumId w:val="14"/>
  </w:num>
  <w:num w:numId="10">
    <w:abstractNumId w:val="6"/>
  </w:num>
  <w:num w:numId="11">
    <w:abstractNumId w:val="11"/>
  </w:num>
  <w:num w:numId="12">
    <w:abstractNumId w:val="10"/>
  </w:num>
  <w:num w:numId="13">
    <w:abstractNumId w:val="9"/>
  </w:num>
  <w:num w:numId="14">
    <w:abstractNumId w:val="7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EB9"/>
    <w:rsid w:val="000E0608"/>
    <w:rsid w:val="002F6554"/>
    <w:rsid w:val="00333349"/>
    <w:rsid w:val="00361F04"/>
    <w:rsid w:val="00497F75"/>
    <w:rsid w:val="005432C6"/>
    <w:rsid w:val="005D5A30"/>
    <w:rsid w:val="005E3178"/>
    <w:rsid w:val="0072380F"/>
    <w:rsid w:val="00803FB4"/>
    <w:rsid w:val="008672CF"/>
    <w:rsid w:val="00870EB9"/>
    <w:rsid w:val="008C0DB7"/>
    <w:rsid w:val="008E2FF4"/>
    <w:rsid w:val="00AA6250"/>
    <w:rsid w:val="00AB65CA"/>
    <w:rsid w:val="00AE6D42"/>
    <w:rsid w:val="00B14225"/>
    <w:rsid w:val="00B65F6E"/>
    <w:rsid w:val="00BE5DDA"/>
    <w:rsid w:val="00C50EF4"/>
    <w:rsid w:val="00CF1C86"/>
    <w:rsid w:val="00DA4118"/>
    <w:rsid w:val="00F02946"/>
    <w:rsid w:val="00FD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E1ED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0EB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EB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2380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E5DD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5DDA"/>
  </w:style>
  <w:style w:type="character" w:styleId="PageNumber">
    <w:name w:val="page number"/>
    <w:basedOn w:val="DefaultParagraphFont"/>
    <w:uiPriority w:val="99"/>
    <w:semiHidden/>
    <w:unhideWhenUsed/>
    <w:rsid w:val="00BE5DDA"/>
  </w:style>
  <w:style w:type="paragraph" w:styleId="Header">
    <w:name w:val="header"/>
    <w:basedOn w:val="Normal"/>
    <w:link w:val="HeaderChar"/>
    <w:uiPriority w:val="99"/>
    <w:unhideWhenUsed/>
    <w:rsid w:val="00BE5DD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5DD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0EB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EB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2380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E5DD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5DDA"/>
  </w:style>
  <w:style w:type="character" w:styleId="PageNumber">
    <w:name w:val="page number"/>
    <w:basedOn w:val="DefaultParagraphFont"/>
    <w:uiPriority w:val="99"/>
    <w:semiHidden/>
    <w:unhideWhenUsed/>
    <w:rsid w:val="00BE5DDA"/>
  </w:style>
  <w:style w:type="paragraph" w:styleId="Header">
    <w:name w:val="header"/>
    <w:basedOn w:val="Normal"/>
    <w:link w:val="HeaderChar"/>
    <w:uiPriority w:val="99"/>
    <w:unhideWhenUsed/>
    <w:rsid w:val="00BE5DD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5D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5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28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395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82237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49595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546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20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647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499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867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527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9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237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41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46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242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37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7835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6013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2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140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1384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45741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8027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9314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17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5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3891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86956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47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9148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0663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5800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6122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83595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5708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563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84217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33854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546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24472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0813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8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77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882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98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25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1890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48495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footer" Target="footer3.xm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09776D4-B607-8C49-ACC9-27E54F06A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1221</Words>
  <Characters>6966</Characters>
  <Application>Microsoft Macintosh Word</Application>
  <DocSecurity>0</DocSecurity>
  <Lines>58</Lines>
  <Paragraphs>16</Paragraphs>
  <ScaleCrop>false</ScaleCrop>
  <Company/>
  <LinksUpToDate>false</LinksUpToDate>
  <CharactersWithSpaces>8171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 Geissler</dc:creator>
  <cp:keywords/>
  <dc:description/>
  <cp:lastModifiedBy>Evan  Geissler</cp:lastModifiedBy>
  <cp:revision>5</cp:revision>
  <cp:lastPrinted>2019-02-08T02:03:00Z</cp:lastPrinted>
  <dcterms:created xsi:type="dcterms:W3CDTF">2019-02-08T02:03:00Z</dcterms:created>
  <dcterms:modified xsi:type="dcterms:W3CDTF">2019-02-08T02:04:00Z</dcterms:modified>
</cp:coreProperties>
</file>