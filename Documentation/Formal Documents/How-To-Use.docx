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799A0" w14:textId="77777777" w:rsidR="00870EB9" w:rsidRPr="00870EB9" w:rsidRDefault="00870EB9" w:rsidP="00870EB9">
      <w:pPr>
        <w:jc w:val="center"/>
        <w:rPr>
          <w:sz w:val="36"/>
        </w:rPr>
      </w:pPr>
      <w:r w:rsidRPr="00870EB9">
        <w:rPr>
          <w:sz w:val="36"/>
        </w:rPr>
        <w:t>University of Regina</w:t>
      </w:r>
    </w:p>
    <w:p w14:paraId="531D42E6" w14:textId="77777777" w:rsidR="00870EB9" w:rsidRDefault="00870EB9" w:rsidP="00870EB9">
      <w:pPr>
        <w:jc w:val="center"/>
        <w:rPr>
          <w:sz w:val="32"/>
        </w:rPr>
      </w:pPr>
    </w:p>
    <w:p w14:paraId="249C5F1A" w14:textId="77777777" w:rsidR="0072380F" w:rsidRPr="00870EB9" w:rsidRDefault="0072380F" w:rsidP="00870EB9">
      <w:pPr>
        <w:jc w:val="center"/>
        <w:rPr>
          <w:sz w:val="32"/>
        </w:rPr>
      </w:pPr>
    </w:p>
    <w:p w14:paraId="1DF9315A" w14:textId="77777777" w:rsidR="00870EB9" w:rsidRDefault="00870EB9" w:rsidP="00870EB9">
      <w:pPr>
        <w:jc w:val="center"/>
        <w:rPr>
          <w:sz w:val="32"/>
        </w:rPr>
      </w:pPr>
      <w:r w:rsidRPr="00870EB9">
        <w:rPr>
          <w:sz w:val="32"/>
        </w:rPr>
        <w:t>ENSE 400</w:t>
      </w:r>
      <w:r>
        <w:rPr>
          <w:sz w:val="32"/>
        </w:rPr>
        <w:t>/477</w:t>
      </w:r>
      <w:r w:rsidRPr="00870EB9">
        <w:rPr>
          <w:sz w:val="32"/>
        </w:rPr>
        <w:t xml:space="preserve"> </w:t>
      </w:r>
    </w:p>
    <w:p w14:paraId="7BE7196A" w14:textId="77777777" w:rsidR="0072380F" w:rsidRPr="0072380F" w:rsidRDefault="0072380F" w:rsidP="00870EB9">
      <w:pPr>
        <w:jc w:val="center"/>
      </w:pPr>
    </w:p>
    <w:p w14:paraId="4CA0C146" w14:textId="77777777" w:rsidR="0072380F" w:rsidRDefault="0072380F" w:rsidP="00870EB9">
      <w:pPr>
        <w:jc w:val="center"/>
        <w:rPr>
          <w:sz w:val="28"/>
        </w:rPr>
      </w:pPr>
    </w:p>
    <w:p w14:paraId="5FF45200" w14:textId="77777777" w:rsidR="00DF1737" w:rsidRPr="0072380F" w:rsidRDefault="00DF1737" w:rsidP="00870EB9">
      <w:pPr>
        <w:jc w:val="center"/>
        <w:rPr>
          <w:sz w:val="20"/>
        </w:rPr>
      </w:pPr>
    </w:p>
    <w:p w14:paraId="4E2389D9" w14:textId="77777777" w:rsidR="00870EB9" w:rsidRDefault="00870EB9" w:rsidP="00870EB9">
      <w:pPr>
        <w:jc w:val="center"/>
      </w:pPr>
      <w:r w:rsidRPr="00870EB9">
        <w:rPr>
          <w:noProof/>
        </w:rPr>
        <w:drawing>
          <wp:inline distT="0" distB="0" distL="0" distR="0" wp14:anchorId="5FAE8913" wp14:editId="45CD7784">
            <wp:extent cx="4581525" cy="196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277E" w14:textId="77777777" w:rsidR="0072380F" w:rsidRPr="0072380F" w:rsidRDefault="0072380F" w:rsidP="00870EB9">
      <w:pPr>
        <w:jc w:val="center"/>
        <w:rPr>
          <w:b/>
          <w:sz w:val="10"/>
          <w:szCs w:val="10"/>
        </w:rPr>
      </w:pPr>
    </w:p>
    <w:p w14:paraId="0433E891" w14:textId="1B4ECDE2" w:rsidR="00870EB9" w:rsidRPr="00870EB9" w:rsidRDefault="00870EB9" w:rsidP="00870EB9">
      <w:pPr>
        <w:jc w:val="center"/>
        <w:rPr>
          <w:b/>
          <w:sz w:val="28"/>
        </w:rPr>
      </w:pPr>
      <w:r w:rsidRPr="00870EB9">
        <w:rPr>
          <w:b/>
          <w:sz w:val="28"/>
        </w:rPr>
        <w:t xml:space="preserve">Project Night Terror </w:t>
      </w:r>
      <w:r w:rsidR="0062480A">
        <w:rPr>
          <w:b/>
          <w:sz w:val="28"/>
        </w:rPr>
        <w:t>How-To-Use</w:t>
      </w:r>
    </w:p>
    <w:p w14:paraId="566DA358" w14:textId="77777777" w:rsidR="00870EB9" w:rsidRDefault="00870EB9" w:rsidP="00870EB9">
      <w:pPr>
        <w:jc w:val="center"/>
      </w:pPr>
      <w:r w:rsidRPr="00870EB9">
        <w:rPr>
          <w:noProof/>
        </w:rPr>
        <w:drawing>
          <wp:inline distT="0" distB="0" distL="0" distR="0" wp14:anchorId="766EE615" wp14:editId="177D9962">
            <wp:extent cx="4581525" cy="196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0484D" w14:textId="77777777" w:rsidR="00870EB9" w:rsidRPr="00870EB9" w:rsidRDefault="00870EB9" w:rsidP="00870EB9">
      <w:pPr>
        <w:jc w:val="center"/>
      </w:pPr>
    </w:p>
    <w:p w14:paraId="3C8289F0" w14:textId="77777777" w:rsidR="0072380F" w:rsidRDefault="0072380F" w:rsidP="00870EB9">
      <w:pPr>
        <w:rPr>
          <w:i/>
        </w:rPr>
      </w:pPr>
    </w:p>
    <w:p w14:paraId="76F29F77" w14:textId="77777777" w:rsidR="00870EB9" w:rsidRPr="00870EB9" w:rsidRDefault="00870EB9" w:rsidP="00870EB9">
      <w:pPr>
        <w:rPr>
          <w:i/>
        </w:rPr>
      </w:pPr>
      <w:r w:rsidRPr="00870EB9">
        <w:rPr>
          <w:i/>
        </w:rPr>
        <w:t xml:space="preserve">Author: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Advisor:</w:t>
      </w:r>
    </w:p>
    <w:p w14:paraId="54DC8BEB" w14:textId="462B34AE" w:rsidR="00870EB9" w:rsidRPr="00870EB9" w:rsidRDefault="00870EB9" w:rsidP="00870EB9">
      <w:r>
        <w:t xml:space="preserve">Evan Geissler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0EB9">
        <w:t xml:space="preserve">Dr. Christine Chan </w:t>
      </w:r>
    </w:p>
    <w:p w14:paraId="2BF0A198" w14:textId="0290D912" w:rsidR="00870EB9" w:rsidRDefault="002A00AC" w:rsidP="002A00AC">
      <w:r>
        <w:t>200331033</w:t>
      </w:r>
    </w:p>
    <w:p w14:paraId="49741B49" w14:textId="77777777" w:rsidR="00870EB9" w:rsidRDefault="00870EB9" w:rsidP="00870EB9">
      <w:pPr>
        <w:jc w:val="center"/>
      </w:pPr>
    </w:p>
    <w:p w14:paraId="06479BE9" w14:textId="77777777" w:rsidR="00870EB9" w:rsidRDefault="00870EB9" w:rsidP="00870EB9">
      <w:pPr>
        <w:jc w:val="center"/>
      </w:pPr>
    </w:p>
    <w:p w14:paraId="29F6339E" w14:textId="77777777" w:rsidR="000E346A" w:rsidRDefault="000E346A" w:rsidP="00870EB9">
      <w:pPr>
        <w:jc w:val="center"/>
      </w:pPr>
    </w:p>
    <w:p w14:paraId="652705FF" w14:textId="77777777" w:rsidR="000E346A" w:rsidRDefault="000E346A" w:rsidP="00870EB9">
      <w:pPr>
        <w:jc w:val="center"/>
      </w:pPr>
    </w:p>
    <w:p w14:paraId="251DE590" w14:textId="77777777" w:rsidR="000E346A" w:rsidRDefault="000E346A" w:rsidP="00870EB9">
      <w:pPr>
        <w:jc w:val="center"/>
      </w:pPr>
    </w:p>
    <w:p w14:paraId="06FC7FE9" w14:textId="77777777" w:rsidR="000E346A" w:rsidRDefault="000E346A" w:rsidP="00870EB9">
      <w:pPr>
        <w:jc w:val="center"/>
      </w:pPr>
    </w:p>
    <w:p w14:paraId="1FC3C2C5" w14:textId="77777777" w:rsidR="000E346A" w:rsidRDefault="000E346A" w:rsidP="00870EB9">
      <w:pPr>
        <w:jc w:val="center"/>
      </w:pPr>
    </w:p>
    <w:p w14:paraId="3413D117" w14:textId="77777777" w:rsidR="000E346A" w:rsidRDefault="000E346A" w:rsidP="00870EB9">
      <w:pPr>
        <w:jc w:val="center"/>
      </w:pPr>
    </w:p>
    <w:p w14:paraId="77492ACE" w14:textId="77777777" w:rsidR="000E346A" w:rsidRDefault="000E346A" w:rsidP="00870EB9">
      <w:pPr>
        <w:jc w:val="center"/>
      </w:pPr>
    </w:p>
    <w:p w14:paraId="4CFC1DAB" w14:textId="77777777" w:rsidR="000E346A" w:rsidRDefault="000E346A" w:rsidP="00870EB9">
      <w:pPr>
        <w:jc w:val="center"/>
      </w:pPr>
    </w:p>
    <w:p w14:paraId="7F0AF445" w14:textId="77777777" w:rsidR="000E346A" w:rsidRDefault="000E346A" w:rsidP="00870EB9">
      <w:pPr>
        <w:jc w:val="center"/>
      </w:pPr>
    </w:p>
    <w:p w14:paraId="624A0263" w14:textId="77777777" w:rsidR="000E346A" w:rsidRDefault="000E346A" w:rsidP="00870EB9">
      <w:pPr>
        <w:jc w:val="center"/>
      </w:pPr>
    </w:p>
    <w:p w14:paraId="0434EBB3" w14:textId="77777777" w:rsidR="0072380F" w:rsidRDefault="0072380F" w:rsidP="00870EB9">
      <w:pPr>
        <w:jc w:val="center"/>
      </w:pPr>
    </w:p>
    <w:p w14:paraId="786721BC" w14:textId="0190C585" w:rsidR="0072380F" w:rsidRDefault="00CF7B30" w:rsidP="000E346A">
      <w:pPr>
        <w:jc w:val="center"/>
      </w:pPr>
      <w:r>
        <w:rPr>
          <w:noProof/>
        </w:rPr>
        <w:drawing>
          <wp:inline distT="0" distB="0" distL="0" distR="0" wp14:anchorId="1F2DC80B" wp14:editId="79AAA2FD">
            <wp:extent cx="4015450" cy="159775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280" cy="159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CEA53" w14:textId="77777777" w:rsidR="00CF7B30" w:rsidRDefault="00CF7B30" w:rsidP="00870EB9">
      <w:pPr>
        <w:jc w:val="center"/>
      </w:pPr>
      <w:r>
        <w:t>Last Modified</w:t>
      </w:r>
    </w:p>
    <w:p w14:paraId="27861B44" w14:textId="7E60CB37" w:rsidR="00870EB9" w:rsidRPr="00CF7B30" w:rsidRDefault="005D077F" w:rsidP="00870EB9">
      <w:pPr>
        <w:jc w:val="center"/>
        <w:rPr>
          <w:sz w:val="28"/>
        </w:rPr>
      </w:pPr>
      <w:r>
        <w:rPr>
          <w:sz w:val="28"/>
        </w:rPr>
        <w:t>March 21</w:t>
      </w:r>
      <w:r w:rsidR="00293570">
        <w:rPr>
          <w:sz w:val="28"/>
        </w:rPr>
        <w:t>,</w:t>
      </w:r>
      <w:r w:rsidR="00870EB9" w:rsidRPr="00CF7B30">
        <w:rPr>
          <w:sz w:val="28"/>
        </w:rPr>
        <w:t xml:space="preserve"> 2019</w:t>
      </w:r>
    </w:p>
    <w:p w14:paraId="5ED0BDD1" w14:textId="77777777" w:rsidR="00870EB9" w:rsidRDefault="00870EB9" w:rsidP="00870EB9"/>
    <w:p w14:paraId="4E7C5D1F" w14:textId="77777777" w:rsidR="00DA2E1D" w:rsidRDefault="00DA2E1D" w:rsidP="00870EB9"/>
    <w:p w14:paraId="223BC17E" w14:textId="77777777" w:rsidR="000E346A" w:rsidRDefault="000E346A" w:rsidP="00870EB9"/>
    <w:p w14:paraId="697AC2BB" w14:textId="77777777" w:rsidR="000E346A" w:rsidRDefault="000E346A" w:rsidP="00870EB9"/>
    <w:p w14:paraId="0BF3BAA5" w14:textId="200B0C9B" w:rsidR="00DA2E1D" w:rsidRPr="00F73AB9" w:rsidRDefault="00DA2E1D" w:rsidP="00DA2E1D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Revision History</w:t>
      </w:r>
    </w:p>
    <w:p w14:paraId="13DEA6DC" w14:textId="1A795E2C" w:rsidR="00CF7B30" w:rsidRPr="00CF7B30" w:rsidRDefault="00CF7B30" w:rsidP="00CF7B30">
      <w:pPr>
        <w:rPr>
          <w:b/>
          <w:u w:val="single"/>
        </w:rPr>
      </w:pPr>
      <w:r w:rsidRPr="00CF7B30">
        <w:rPr>
          <w:b/>
          <w:u w:val="single"/>
        </w:rPr>
        <w:t>Revision Version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>Date</w:t>
      </w:r>
      <w:r w:rsidRPr="00CF7B30">
        <w:rPr>
          <w:b/>
          <w:u w:val="single"/>
        </w:rPr>
        <w:t xml:space="preserve"> </w:t>
      </w:r>
    </w:p>
    <w:p w14:paraId="140D5BBC" w14:textId="40EE5BAE" w:rsidR="00DA2E1D" w:rsidRDefault="00CF7B30" w:rsidP="00CF7B30">
      <w:r>
        <w:t xml:space="preserve">Version 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 w:rsidR="005D077F">
        <w:t>March ,</w:t>
      </w:r>
      <w:proofErr w:type="gramEnd"/>
      <w:r>
        <w:t xml:space="preserve"> 2019</w:t>
      </w:r>
    </w:p>
    <w:p w14:paraId="62EF4690" w14:textId="77777777" w:rsidR="00DA2E1D" w:rsidRDefault="00DA2E1D" w:rsidP="00DA2E1D">
      <w:pPr>
        <w:jc w:val="center"/>
      </w:pPr>
    </w:p>
    <w:p w14:paraId="68F5F81B" w14:textId="77777777" w:rsidR="00CF7B30" w:rsidRDefault="00CF7B30" w:rsidP="00DA2E1D">
      <w:pPr>
        <w:jc w:val="center"/>
      </w:pPr>
    </w:p>
    <w:p w14:paraId="3F3C02F8" w14:textId="77777777" w:rsidR="00CF7B30" w:rsidRDefault="00CF7B30" w:rsidP="00DA2E1D">
      <w:pPr>
        <w:jc w:val="center"/>
      </w:pPr>
    </w:p>
    <w:p w14:paraId="7C4AB1CB" w14:textId="77777777" w:rsidR="00CF7B30" w:rsidRDefault="00CF7B30" w:rsidP="00DA2E1D">
      <w:pPr>
        <w:jc w:val="center"/>
      </w:pPr>
    </w:p>
    <w:p w14:paraId="5893A072" w14:textId="77777777" w:rsidR="00CF7B30" w:rsidRDefault="00CF7B30" w:rsidP="00DA2E1D">
      <w:pPr>
        <w:jc w:val="center"/>
      </w:pPr>
    </w:p>
    <w:p w14:paraId="327F1E3D" w14:textId="77777777" w:rsidR="00CF7B30" w:rsidRDefault="00CF7B30" w:rsidP="00DA2E1D">
      <w:pPr>
        <w:jc w:val="center"/>
      </w:pPr>
    </w:p>
    <w:p w14:paraId="51B7E86B" w14:textId="77777777" w:rsidR="00CF7B30" w:rsidRDefault="00CF7B30" w:rsidP="00DA2E1D">
      <w:pPr>
        <w:jc w:val="center"/>
      </w:pPr>
    </w:p>
    <w:p w14:paraId="175C3E0B" w14:textId="77777777" w:rsidR="00CF7B30" w:rsidRDefault="00CF7B30" w:rsidP="00DA2E1D">
      <w:pPr>
        <w:jc w:val="center"/>
      </w:pPr>
    </w:p>
    <w:p w14:paraId="48C4F86C" w14:textId="77777777" w:rsidR="00CF7B30" w:rsidRDefault="00CF7B30" w:rsidP="00DA2E1D">
      <w:pPr>
        <w:jc w:val="center"/>
      </w:pPr>
    </w:p>
    <w:p w14:paraId="477B2B90" w14:textId="77777777" w:rsidR="00CF7B30" w:rsidRDefault="00CF7B30" w:rsidP="00DA2E1D">
      <w:pPr>
        <w:jc w:val="center"/>
      </w:pPr>
    </w:p>
    <w:p w14:paraId="5B431578" w14:textId="77777777" w:rsidR="00CF7B30" w:rsidRDefault="00CF7B30" w:rsidP="00DA2E1D">
      <w:pPr>
        <w:jc w:val="center"/>
      </w:pPr>
    </w:p>
    <w:p w14:paraId="379B747C" w14:textId="77777777" w:rsidR="00CF7B30" w:rsidRDefault="00CF7B30" w:rsidP="00DA2E1D">
      <w:pPr>
        <w:jc w:val="center"/>
      </w:pPr>
    </w:p>
    <w:p w14:paraId="61D0955B" w14:textId="77777777" w:rsidR="00CF7B30" w:rsidRDefault="00CF7B30" w:rsidP="00DA2E1D">
      <w:pPr>
        <w:jc w:val="center"/>
      </w:pPr>
    </w:p>
    <w:p w14:paraId="19FEBBDF" w14:textId="77777777" w:rsidR="00CF7B30" w:rsidRDefault="00CF7B30" w:rsidP="00DA2E1D">
      <w:pPr>
        <w:jc w:val="center"/>
      </w:pPr>
    </w:p>
    <w:p w14:paraId="5C7A1E7F" w14:textId="77777777" w:rsidR="00CF7B30" w:rsidRDefault="00CF7B30" w:rsidP="00DA2E1D">
      <w:pPr>
        <w:jc w:val="center"/>
      </w:pPr>
    </w:p>
    <w:p w14:paraId="53F0C8B9" w14:textId="77777777" w:rsidR="00CF7B30" w:rsidRDefault="00CF7B30" w:rsidP="00DA2E1D">
      <w:pPr>
        <w:jc w:val="center"/>
      </w:pPr>
    </w:p>
    <w:p w14:paraId="57515233" w14:textId="77777777" w:rsidR="00CF7B30" w:rsidRDefault="00CF7B30" w:rsidP="00DA2E1D">
      <w:pPr>
        <w:jc w:val="center"/>
      </w:pPr>
    </w:p>
    <w:p w14:paraId="65CB4511" w14:textId="77777777" w:rsidR="00CF7B30" w:rsidRDefault="00CF7B30" w:rsidP="00DA2E1D">
      <w:pPr>
        <w:jc w:val="center"/>
      </w:pPr>
    </w:p>
    <w:p w14:paraId="42259583" w14:textId="77777777" w:rsidR="00CF7B30" w:rsidRDefault="00CF7B30" w:rsidP="00DA2E1D">
      <w:pPr>
        <w:jc w:val="center"/>
      </w:pPr>
    </w:p>
    <w:p w14:paraId="36E5917D" w14:textId="77777777" w:rsidR="00CF7B30" w:rsidRDefault="00CF7B30" w:rsidP="00DA2E1D">
      <w:pPr>
        <w:jc w:val="center"/>
      </w:pPr>
    </w:p>
    <w:p w14:paraId="200B4C84" w14:textId="77777777" w:rsidR="00CF7B30" w:rsidRDefault="00CF7B30" w:rsidP="00DA2E1D">
      <w:pPr>
        <w:jc w:val="center"/>
      </w:pPr>
    </w:p>
    <w:p w14:paraId="6C833134" w14:textId="77777777" w:rsidR="00CF7B30" w:rsidRDefault="00CF7B30" w:rsidP="00DA2E1D">
      <w:pPr>
        <w:jc w:val="center"/>
      </w:pPr>
    </w:p>
    <w:p w14:paraId="00037C26" w14:textId="77777777" w:rsidR="00CF7B30" w:rsidRDefault="00CF7B30" w:rsidP="00DA2E1D">
      <w:pPr>
        <w:jc w:val="center"/>
      </w:pPr>
    </w:p>
    <w:p w14:paraId="20BE72C8" w14:textId="77777777" w:rsidR="00CF7B30" w:rsidRDefault="00CF7B30" w:rsidP="00DA2E1D">
      <w:pPr>
        <w:jc w:val="center"/>
      </w:pPr>
    </w:p>
    <w:p w14:paraId="4546263E" w14:textId="77777777" w:rsidR="00CF7B30" w:rsidRDefault="00CF7B30" w:rsidP="00DA2E1D">
      <w:pPr>
        <w:jc w:val="center"/>
      </w:pPr>
    </w:p>
    <w:p w14:paraId="2F35FA0B" w14:textId="77777777" w:rsidR="00CF7B30" w:rsidRDefault="00CF7B30" w:rsidP="00DA2E1D">
      <w:pPr>
        <w:jc w:val="center"/>
      </w:pPr>
    </w:p>
    <w:p w14:paraId="44C64E2A" w14:textId="77777777" w:rsidR="00CF7B30" w:rsidRDefault="00CF7B30" w:rsidP="00DA2E1D">
      <w:pPr>
        <w:jc w:val="center"/>
      </w:pPr>
    </w:p>
    <w:p w14:paraId="06B176C1" w14:textId="77777777" w:rsidR="00CF7B30" w:rsidRDefault="00CF7B30" w:rsidP="00DA2E1D">
      <w:pPr>
        <w:jc w:val="center"/>
      </w:pPr>
    </w:p>
    <w:p w14:paraId="61258741" w14:textId="77777777" w:rsidR="00CF7B30" w:rsidRDefault="00CF7B30" w:rsidP="00DA2E1D">
      <w:pPr>
        <w:jc w:val="center"/>
      </w:pPr>
    </w:p>
    <w:p w14:paraId="77C2AAD7" w14:textId="77777777" w:rsidR="00CF7B30" w:rsidRDefault="00CF7B30" w:rsidP="00DA2E1D">
      <w:pPr>
        <w:jc w:val="center"/>
      </w:pPr>
    </w:p>
    <w:p w14:paraId="0220FF55" w14:textId="77777777" w:rsidR="00CF7B30" w:rsidRDefault="00CF7B30" w:rsidP="00DA2E1D">
      <w:pPr>
        <w:jc w:val="center"/>
      </w:pPr>
    </w:p>
    <w:p w14:paraId="46F011DB" w14:textId="77777777" w:rsidR="00CF7B30" w:rsidRDefault="00CF7B30" w:rsidP="00DA2E1D">
      <w:pPr>
        <w:jc w:val="center"/>
      </w:pPr>
    </w:p>
    <w:p w14:paraId="02E9DE53" w14:textId="77777777" w:rsidR="00CF7B30" w:rsidRDefault="00CF7B30" w:rsidP="00DA2E1D">
      <w:pPr>
        <w:jc w:val="center"/>
      </w:pPr>
    </w:p>
    <w:p w14:paraId="6102BF83" w14:textId="77777777" w:rsidR="00CF7B30" w:rsidRDefault="00CF7B30" w:rsidP="00DA2E1D">
      <w:pPr>
        <w:jc w:val="center"/>
      </w:pPr>
    </w:p>
    <w:p w14:paraId="4179E89F" w14:textId="77777777" w:rsidR="00CF7B30" w:rsidRDefault="00CF7B30" w:rsidP="00DA2E1D">
      <w:pPr>
        <w:jc w:val="center"/>
      </w:pPr>
    </w:p>
    <w:p w14:paraId="7CDDF90B" w14:textId="77777777" w:rsidR="00CF7B30" w:rsidRDefault="00CF7B30" w:rsidP="00DA2E1D">
      <w:pPr>
        <w:jc w:val="center"/>
      </w:pPr>
    </w:p>
    <w:p w14:paraId="6AA820AA" w14:textId="77777777" w:rsidR="00CF7B30" w:rsidRDefault="00CF7B30" w:rsidP="00DA2E1D">
      <w:pPr>
        <w:jc w:val="center"/>
      </w:pPr>
    </w:p>
    <w:p w14:paraId="4EFA1BC2" w14:textId="77777777" w:rsidR="00CF7B30" w:rsidRDefault="00CF7B30" w:rsidP="00DA2E1D">
      <w:pPr>
        <w:jc w:val="center"/>
      </w:pPr>
    </w:p>
    <w:p w14:paraId="6C07C0EF" w14:textId="77777777" w:rsidR="00CF7B30" w:rsidRDefault="00CF7B30" w:rsidP="00DA2E1D">
      <w:pPr>
        <w:jc w:val="center"/>
      </w:pPr>
    </w:p>
    <w:p w14:paraId="00817A67" w14:textId="77777777" w:rsidR="00CF7B30" w:rsidRDefault="00CF7B30" w:rsidP="00DA2E1D">
      <w:pPr>
        <w:jc w:val="center"/>
      </w:pPr>
    </w:p>
    <w:p w14:paraId="0241725A" w14:textId="77777777" w:rsidR="00CF7B30" w:rsidRDefault="00CF7B30" w:rsidP="00DA2E1D">
      <w:pPr>
        <w:jc w:val="center"/>
      </w:pPr>
    </w:p>
    <w:p w14:paraId="23CC8B43" w14:textId="77777777" w:rsidR="00CF7B30" w:rsidRDefault="00CF7B30" w:rsidP="00DA2E1D">
      <w:pPr>
        <w:jc w:val="center"/>
      </w:pPr>
    </w:p>
    <w:p w14:paraId="35AD1000" w14:textId="77777777" w:rsidR="00870EB9" w:rsidRPr="00F73AB9" w:rsidRDefault="00870EB9" w:rsidP="00870EB9">
      <w:pPr>
        <w:jc w:val="center"/>
        <w:rPr>
          <w:b/>
          <w:sz w:val="32"/>
        </w:rPr>
      </w:pPr>
      <w:r w:rsidRPr="00F73AB9">
        <w:rPr>
          <w:b/>
          <w:sz w:val="32"/>
        </w:rPr>
        <w:t>Table of Contents</w:t>
      </w:r>
    </w:p>
    <w:p w14:paraId="4B4B9E60" w14:textId="34B10DBA" w:rsidR="00870EB9" w:rsidRDefault="008E2FF4" w:rsidP="00870EB9">
      <w:pPr>
        <w:rPr>
          <w:b/>
        </w:rPr>
      </w:pPr>
      <w:r>
        <w:rPr>
          <w:b/>
        </w:rPr>
        <w:t>1</w:t>
      </w:r>
      <w:r w:rsidR="00870EB9">
        <w:rPr>
          <w:b/>
        </w:rPr>
        <w:tab/>
      </w:r>
      <w:r w:rsidR="00870EB9" w:rsidRPr="00F73AB9">
        <w:rPr>
          <w:b/>
        </w:rPr>
        <w:t>Introduction</w:t>
      </w:r>
      <w:r w:rsidR="00870EB9">
        <w:rPr>
          <w:b/>
        </w:rPr>
        <w:t>……</w:t>
      </w:r>
      <w:r w:rsidR="00870EB9" w:rsidRPr="00F73AB9">
        <w:rPr>
          <w:b/>
        </w:rPr>
        <w:t>……………………………………………………………………………</w:t>
      </w:r>
      <w:r w:rsidR="00870EB9">
        <w:rPr>
          <w:b/>
        </w:rPr>
        <w:t>.</w:t>
      </w:r>
      <w:r w:rsidR="00CF7B30">
        <w:rPr>
          <w:b/>
        </w:rPr>
        <w:t>…......</w:t>
      </w:r>
    </w:p>
    <w:p w14:paraId="58F35982" w14:textId="3ED0EC71" w:rsidR="00154933" w:rsidRPr="00D65489" w:rsidRDefault="008E2FF4" w:rsidP="008D26A6">
      <w:r>
        <w:tab/>
        <w:t>1.1</w:t>
      </w:r>
      <w:r>
        <w:tab/>
        <w:t>Purpose.............................</w:t>
      </w:r>
      <w:r w:rsidR="00870EB9" w:rsidRPr="00D65489">
        <w:t>………………………………..……………….</w:t>
      </w:r>
      <w:r w:rsidR="00870EB9">
        <w:t>.......</w:t>
      </w:r>
      <w:r w:rsidR="00870EB9" w:rsidRPr="00D65489">
        <w:t>..………..</w:t>
      </w:r>
      <w:r w:rsidR="00CF7B30">
        <w:t>..</w:t>
      </w:r>
    </w:p>
    <w:p w14:paraId="718BEFA1" w14:textId="20A12ABC" w:rsidR="00870EB9" w:rsidRDefault="008672CF" w:rsidP="00870EB9">
      <w:pPr>
        <w:rPr>
          <w:b/>
        </w:rPr>
      </w:pPr>
      <w:r>
        <w:rPr>
          <w:b/>
        </w:rPr>
        <w:t>2</w:t>
      </w:r>
      <w:r w:rsidR="00870EB9" w:rsidRPr="00F73AB9">
        <w:rPr>
          <w:b/>
        </w:rPr>
        <w:t xml:space="preserve"> </w:t>
      </w:r>
      <w:r w:rsidR="00870EB9">
        <w:rPr>
          <w:b/>
        </w:rPr>
        <w:tab/>
      </w:r>
      <w:r w:rsidR="00B45A97">
        <w:rPr>
          <w:b/>
        </w:rPr>
        <w:t>Hardware Specifications</w:t>
      </w:r>
      <w:r w:rsidR="00870EB9">
        <w:rPr>
          <w:b/>
        </w:rPr>
        <w:t>..........</w:t>
      </w:r>
      <w:r w:rsidR="00B45A97">
        <w:rPr>
          <w:b/>
        </w:rPr>
        <w:t>….…</w:t>
      </w:r>
      <w:r w:rsidR="00870EB9" w:rsidRPr="00F73AB9">
        <w:rPr>
          <w:b/>
        </w:rPr>
        <w:t>…………</w:t>
      </w:r>
      <w:r w:rsidR="00870EB9">
        <w:rPr>
          <w:b/>
        </w:rPr>
        <w:t>...</w:t>
      </w:r>
      <w:r w:rsidR="00870EB9" w:rsidRPr="00F73AB9">
        <w:rPr>
          <w:b/>
        </w:rPr>
        <w:t>……………</w:t>
      </w:r>
      <w:r w:rsidR="00CF7B30">
        <w:rPr>
          <w:b/>
        </w:rPr>
        <w:t>.....……………………………</w:t>
      </w:r>
    </w:p>
    <w:p w14:paraId="03DC7EFE" w14:textId="53B6DEEC" w:rsidR="00A9567F" w:rsidRDefault="00A9567F" w:rsidP="00A9567F">
      <w:pPr>
        <w:ind w:firstLine="720"/>
      </w:pPr>
      <w:r>
        <w:t>2.1</w:t>
      </w:r>
      <w:r>
        <w:tab/>
      </w:r>
      <w:r w:rsidR="00B45A97" w:rsidRPr="00B45A97">
        <w:t xml:space="preserve">System Requirements </w:t>
      </w:r>
      <w:r>
        <w:t>………………………………………………….......................</w:t>
      </w:r>
    </w:p>
    <w:p w14:paraId="6C70AD6B" w14:textId="63B0F0F9" w:rsidR="00DF0D5C" w:rsidRPr="00F73AB9" w:rsidRDefault="00DF0D5C" w:rsidP="00A9567F">
      <w:pPr>
        <w:rPr>
          <w:b/>
        </w:rPr>
      </w:pPr>
      <w:r>
        <w:rPr>
          <w:b/>
        </w:rPr>
        <w:t>3</w:t>
      </w:r>
      <w:r w:rsidRPr="00F73AB9">
        <w:rPr>
          <w:b/>
        </w:rPr>
        <w:t xml:space="preserve"> </w:t>
      </w:r>
      <w:r>
        <w:rPr>
          <w:b/>
        </w:rPr>
        <w:tab/>
      </w:r>
      <w:r w:rsidR="00B45A97">
        <w:rPr>
          <w:b/>
        </w:rPr>
        <w:t>Gameplay</w:t>
      </w:r>
      <w:r w:rsidR="008D26A6">
        <w:rPr>
          <w:b/>
        </w:rPr>
        <w:t>...</w:t>
      </w:r>
      <w:r>
        <w:rPr>
          <w:b/>
        </w:rPr>
        <w:t>...………</w:t>
      </w:r>
      <w:r w:rsidRPr="00F73AB9">
        <w:rPr>
          <w:b/>
        </w:rPr>
        <w:t>.………………</w:t>
      </w:r>
      <w:r>
        <w:rPr>
          <w:b/>
        </w:rPr>
        <w:t>...</w:t>
      </w:r>
      <w:r w:rsidRPr="00F73AB9">
        <w:rPr>
          <w:b/>
        </w:rPr>
        <w:t>……………</w:t>
      </w:r>
      <w:r w:rsidR="00CF7B30">
        <w:rPr>
          <w:b/>
        </w:rPr>
        <w:t>.....……………………………</w:t>
      </w:r>
    </w:p>
    <w:p w14:paraId="21F90451" w14:textId="5C17F6D0" w:rsidR="004E2CE1" w:rsidRDefault="004E2CE1" w:rsidP="004E2CE1">
      <w:pPr>
        <w:ind w:firstLine="720"/>
      </w:pPr>
      <w:r>
        <w:t>3.1</w:t>
      </w:r>
      <w:r>
        <w:tab/>
      </w:r>
      <w:r w:rsidR="00B45A97">
        <w:t>Start Up</w:t>
      </w:r>
      <w:r w:rsidRPr="00F73AB9">
        <w:rPr>
          <w:b/>
        </w:rPr>
        <w:t>.………………</w:t>
      </w:r>
      <w:r>
        <w:rPr>
          <w:b/>
        </w:rPr>
        <w:t>...</w:t>
      </w:r>
      <w:r w:rsidRPr="00F73AB9">
        <w:rPr>
          <w:b/>
        </w:rPr>
        <w:t>……………</w:t>
      </w:r>
      <w:r>
        <w:rPr>
          <w:b/>
        </w:rPr>
        <w:t>.....………………........……</w:t>
      </w:r>
    </w:p>
    <w:p w14:paraId="39B9CCF2" w14:textId="0D65AB29" w:rsidR="00DF0D5C" w:rsidRDefault="00A9567F" w:rsidP="00DF0D5C">
      <w:pPr>
        <w:ind w:firstLine="720"/>
        <w:rPr>
          <w:b/>
        </w:rPr>
      </w:pPr>
      <w:r>
        <w:t>3</w:t>
      </w:r>
      <w:r w:rsidR="004E2CE1">
        <w:t>.2</w:t>
      </w:r>
      <w:r w:rsidR="00DF0D5C">
        <w:tab/>
      </w:r>
      <w:r w:rsidR="00B45A97">
        <w:t>Button Mapping</w:t>
      </w:r>
      <w:r w:rsidR="00DF0D5C" w:rsidRPr="00F73AB9">
        <w:rPr>
          <w:b/>
        </w:rPr>
        <w:t>.………………</w:t>
      </w:r>
      <w:r w:rsidR="00DF0D5C">
        <w:rPr>
          <w:b/>
        </w:rPr>
        <w:t>...</w:t>
      </w:r>
      <w:r w:rsidR="00DF0D5C" w:rsidRPr="00F73AB9">
        <w:rPr>
          <w:b/>
        </w:rPr>
        <w:t>……………</w:t>
      </w:r>
      <w:r w:rsidR="00DF0D5C">
        <w:rPr>
          <w:b/>
        </w:rPr>
        <w:t>.....………………........……</w:t>
      </w:r>
    </w:p>
    <w:p w14:paraId="574B466B" w14:textId="677FF8E3" w:rsidR="00D9583E" w:rsidRDefault="00D9583E" w:rsidP="00D9583E">
      <w:pPr>
        <w:ind w:firstLine="720"/>
      </w:pPr>
      <w:r>
        <w:t>3.3</w:t>
      </w:r>
      <w:r>
        <w:tab/>
      </w:r>
      <w:r w:rsidR="00B45A97">
        <w:t>Collectables</w:t>
      </w:r>
      <w:r w:rsidRPr="00F73AB9">
        <w:rPr>
          <w:b/>
        </w:rPr>
        <w:t>.………………</w:t>
      </w:r>
      <w:r>
        <w:rPr>
          <w:b/>
        </w:rPr>
        <w:t>...</w:t>
      </w:r>
      <w:r w:rsidRPr="00F73AB9">
        <w:rPr>
          <w:b/>
        </w:rPr>
        <w:t>……………</w:t>
      </w:r>
      <w:r>
        <w:rPr>
          <w:b/>
        </w:rPr>
        <w:t>.....………………........……</w:t>
      </w:r>
    </w:p>
    <w:p w14:paraId="383FC201" w14:textId="713E00F0" w:rsidR="00B45A97" w:rsidRDefault="00B45A97" w:rsidP="00B45A97">
      <w:pPr>
        <w:ind w:firstLine="720"/>
      </w:pPr>
      <w:r>
        <w:t>3.4</w:t>
      </w:r>
      <w:r>
        <w:tab/>
      </w:r>
      <w:r>
        <w:t>Menus</w:t>
      </w:r>
      <w:r w:rsidRPr="00F73AB9">
        <w:rPr>
          <w:b/>
        </w:rPr>
        <w:t>.………………</w:t>
      </w:r>
      <w:r>
        <w:rPr>
          <w:b/>
        </w:rPr>
        <w:t>...</w:t>
      </w:r>
      <w:r w:rsidRPr="00F73AB9">
        <w:rPr>
          <w:b/>
        </w:rPr>
        <w:t>……………</w:t>
      </w:r>
      <w:r>
        <w:rPr>
          <w:b/>
        </w:rPr>
        <w:t>.....………………........……</w:t>
      </w:r>
    </w:p>
    <w:p w14:paraId="6CB6F1AE" w14:textId="2329ED6D" w:rsidR="00B45A97" w:rsidRDefault="00B45A97" w:rsidP="00B45A97">
      <w:pPr>
        <w:ind w:firstLine="720"/>
      </w:pPr>
      <w:r>
        <w:t>3.5</w:t>
      </w:r>
      <w:r>
        <w:tab/>
      </w:r>
      <w:r>
        <w:t>Attacking</w:t>
      </w:r>
      <w:r w:rsidRPr="00F73AB9">
        <w:rPr>
          <w:b/>
        </w:rPr>
        <w:t>.………………</w:t>
      </w:r>
      <w:r>
        <w:rPr>
          <w:b/>
        </w:rPr>
        <w:t>...</w:t>
      </w:r>
      <w:r w:rsidRPr="00F73AB9">
        <w:rPr>
          <w:b/>
        </w:rPr>
        <w:t>……………</w:t>
      </w:r>
      <w:r>
        <w:rPr>
          <w:b/>
        </w:rPr>
        <w:t>.....………………........……</w:t>
      </w:r>
    </w:p>
    <w:p w14:paraId="282C1530" w14:textId="10028E77" w:rsidR="00B45A97" w:rsidRDefault="00B45A97" w:rsidP="00B45A97">
      <w:pPr>
        <w:ind w:firstLine="720"/>
      </w:pPr>
      <w:r>
        <w:t>3.6</w:t>
      </w:r>
      <w:r>
        <w:tab/>
      </w:r>
      <w:r>
        <w:t>Perks</w:t>
      </w:r>
      <w:r w:rsidRPr="00F73AB9">
        <w:rPr>
          <w:b/>
        </w:rPr>
        <w:t>.………………</w:t>
      </w:r>
      <w:r>
        <w:rPr>
          <w:b/>
        </w:rPr>
        <w:t>...</w:t>
      </w:r>
      <w:r w:rsidRPr="00F73AB9">
        <w:rPr>
          <w:b/>
        </w:rPr>
        <w:t>……………</w:t>
      </w:r>
      <w:r>
        <w:rPr>
          <w:b/>
        </w:rPr>
        <w:t>.....………………........……</w:t>
      </w:r>
    </w:p>
    <w:p w14:paraId="53C13008" w14:textId="77777777" w:rsidR="008C0DB7" w:rsidRDefault="008C0DB7" w:rsidP="00870EB9"/>
    <w:p w14:paraId="355C95EC" w14:textId="77777777" w:rsidR="008C0DB7" w:rsidRPr="00D65489" w:rsidRDefault="008C0DB7" w:rsidP="008C0DB7">
      <w:pPr>
        <w:jc w:val="center"/>
        <w:rPr>
          <w:b/>
        </w:rPr>
      </w:pPr>
      <w:r w:rsidRPr="00D65489">
        <w:rPr>
          <w:b/>
        </w:rPr>
        <w:t xml:space="preserve">List of </w:t>
      </w:r>
      <w:r>
        <w:rPr>
          <w:b/>
        </w:rPr>
        <w:t>Figures</w:t>
      </w:r>
    </w:p>
    <w:p w14:paraId="0BC2D984" w14:textId="18E331B2" w:rsidR="002F6554" w:rsidRPr="002F6554" w:rsidRDefault="008D26A6" w:rsidP="002F6554">
      <w:r>
        <w:t>Figure 2-1</w:t>
      </w:r>
      <w:r w:rsidR="002F6554">
        <w:t>.</w:t>
      </w:r>
      <w:r w:rsidR="002F6554">
        <w:tab/>
      </w:r>
      <w:r w:rsidR="002F6554" w:rsidRPr="002F6554">
        <w:t>Character Class Diagram</w:t>
      </w:r>
      <w:r w:rsidR="002F6554">
        <w:t>……………………………</w:t>
      </w:r>
      <w:r w:rsidR="00CF7B30">
        <w:t>…………………….......................</w:t>
      </w:r>
    </w:p>
    <w:p w14:paraId="28162249" w14:textId="43D95A80" w:rsidR="002F6554" w:rsidRDefault="008D26A6" w:rsidP="002F6554">
      <w:pPr>
        <w:ind w:left="-567" w:firstLine="567"/>
      </w:pPr>
      <w:r>
        <w:t>Figure 2-2</w:t>
      </w:r>
      <w:r w:rsidR="002F6554">
        <w:t>.</w:t>
      </w:r>
      <w:r w:rsidR="002F6554">
        <w:tab/>
      </w:r>
      <w:r w:rsidR="002F6554" w:rsidRPr="002F6554">
        <w:t>Collectable Class Diagram</w:t>
      </w:r>
      <w:r w:rsidR="002F6554">
        <w:t>……………………</w:t>
      </w:r>
      <w:r w:rsidR="00CF7B30">
        <w:t>……………………………....................</w:t>
      </w:r>
    </w:p>
    <w:p w14:paraId="73DB21DD" w14:textId="1EB8CAF4" w:rsidR="002F6554" w:rsidRPr="002F6554" w:rsidRDefault="008D26A6" w:rsidP="002F6554">
      <w:pPr>
        <w:ind w:left="-567" w:firstLine="567"/>
      </w:pPr>
      <w:r>
        <w:t>Figure 2-3</w:t>
      </w:r>
      <w:r w:rsidR="002F6554" w:rsidRPr="002F6554">
        <w:t xml:space="preserve">. </w:t>
      </w:r>
      <w:r w:rsidR="00CF7B30">
        <w:t xml:space="preserve">  </w:t>
      </w:r>
      <w:r>
        <w:t xml:space="preserve">   </w:t>
      </w:r>
      <w:r w:rsidR="002F6554" w:rsidRPr="002F6554">
        <w:t>Weapon Class Diagram</w:t>
      </w:r>
      <w:r w:rsidR="00CF7B30">
        <w:t>……………</w:t>
      </w:r>
      <w:r w:rsidR="002F6554">
        <w:t>…………………………</w:t>
      </w:r>
      <w:r w:rsidR="00CF7B30">
        <w:t>………............................</w:t>
      </w:r>
    </w:p>
    <w:p w14:paraId="5C2ABEB7" w14:textId="7BB4ADFE" w:rsidR="002F6554" w:rsidRPr="002F6554" w:rsidRDefault="00A9567F" w:rsidP="002F6554">
      <w:pPr>
        <w:ind w:left="-567" w:firstLine="567"/>
      </w:pPr>
      <w:r>
        <w:t>Figure 3.1-1</w:t>
      </w:r>
      <w:r w:rsidR="002F6554" w:rsidRPr="002F6554">
        <w:t xml:space="preserve">. </w:t>
      </w:r>
      <w:r w:rsidR="00CF7B30">
        <w:t xml:space="preserve">  </w:t>
      </w:r>
      <w:r w:rsidRPr="00A9567F">
        <w:t>Basic Flowchart of the Game</w:t>
      </w:r>
      <w:r w:rsidR="00CF7B30">
        <w:t>……………………</w:t>
      </w:r>
      <w:r>
        <w:t>……</w:t>
      </w:r>
      <w:r w:rsidR="002F6554">
        <w:t>………</w:t>
      </w:r>
      <w:r w:rsidR="00CF7B30">
        <w:t>…….............................</w:t>
      </w:r>
    </w:p>
    <w:p w14:paraId="3C072776" w14:textId="2B90F10B" w:rsidR="008C0DB7" w:rsidRDefault="00412898" w:rsidP="008C0DB7">
      <w:r>
        <w:t>Figure 4.1-1.</w:t>
      </w:r>
      <w:r>
        <w:tab/>
      </w:r>
      <w:r w:rsidR="00CE5608">
        <w:t>Perk Tree Example</w:t>
      </w:r>
      <w:r>
        <w:t>……</w:t>
      </w:r>
      <w:r w:rsidR="002F6554">
        <w:t>……………….........</w:t>
      </w:r>
      <w:r w:rsidR="002F6554" w:rsidRPr="00D65489">
        <w:t>……………………………………......</w:t>
      </w:r>
      <w:r w:rsidR="00CF7B30">
        <w:t>....</w:t>
      </w:r>
    </w:p>
    <w:p w14:paraId="7232113F" w14:textId="77777777" w:rsidR="00D9583E" w:rsidRPr="00D9583E" w:rsidRDefault="00D9583E" w:rsidP="008C0DB7"/>
    <w:p w14:paraId="7981AB9C" w14:textId="77777777" w:rsidR="008C0DB7" w:rsidRDefault="008C0DB7" w:rsidP="008C0DB7">
      <w:pPr>
        <w:jc w:val="center"/>
        <w:rPr>
          <w:b/>
        </w:rPr>
      </w:pPr>
      <w:r w:rsidRPr="00D65489">
        <w:rPr>
          <w:b/>
        </w:rPr>
        <w:t xml:space="preserve">List of </w:t>
      </w:r>
      <w:r>
        <w:rPr>
          <w:b/>
        </w:rPr>
        <w:t>Tables</w:t>
      </w:r>
    </w:p>
    <w:p w14:paraId="7EA18664" w14:textId="46E1D749" w:rsidR="008C0DB7" w:rsidRPr="00D65489" w:rsidRDefault="008C0DB7" w:rsidP="008C0DB7">
      <w:r>
        <w:t>Table</w:t>
      </w:r>
      <w:r w:rsidR="008E2FF4">
        <w:t xml:space="preserve"> 2</w:t>
      </w:r>
      <w:r w:rsidRPr="00D65489">
        <w:t>.1-1</w:t>
      </w:r>
      <w:r>
        <w:t>.</w:t>
      </w:r>
      <w:r>
        <w:tab/>
      </w:r>
      <w:r w:rsidR="008E2FF4">
        <w:t>……………</w:t>
      </w:r>
      <w:r w:rsidR="00CF7B30">
        <w:t>….....…………………………………………………......</w:t>
      </w:r>
    </w:p>
    <w:p w14:paraId="15AD9AF3" w14:textId="610CD818" w:rsidR="008C0DB7" w:rsidRDefault="008E2FF4" w:rsidP="008C0DB7">
      <w:r>
        <w:t>Table 2.1-2.</w:t>
      </w:r>
      <w:r>
        <w:tab/>
        <w:t>…......</w:t>
      </w:r>
      <w:r w:rsidR="008C0DB7" w:rsidRPr="00D65489">
        <w:t>………………………………………….....</w:t>
      </w:r>
      <w:r w:rsidR="00CF7B30">
        <w:t>.</w:t>
      </w:r>
    </w:p>
    <w:p w14:paraId="401E100E" w14:textId="44CB02FC" w:rsidR="008C0DB7" w:rsidRDefault="008E2FF4" w:rsidP="008C0DB7">
      <w:pPr>
        <w:ind w:left="-567" w:firstLine="567"/>
      </w:pPr>
      <w:r>
        <w:t>Table 2.1-3</w:t>
      </w:r>
      <w:r w:rsidR="008C0DB7">
        <w:t>.</w:t>
      </w:r>
      <w:r w:rsidR="008C0DB7">
        <w:tab/>
      </w:r>
      <w:r w:rsidR="008C0DB7" w:rsidRPr="00D65489">
        <w:t>…………………………</w:t>
      </w:r>
      <w:r w:rsidR="008C0DB7">
        <w:t>.........</w:t>
      </w:r>
      <w:r>
        <w:t>.................</w:t>
      </w:r>
      <w:r w:rsidR="00CF7B30">
        <w:t>....................……………......</w:t>
      </w:r>
    </w:p>
    <w:p w14:paraId="5C5AB044" w14:textId="77777777" w:rsidR="00870EB9" w:rsidRDefault="00870EB9" w:rsidP="00870EB9"/>
    <w:p w14:paraId="1E290FF9" w14:textId="77777777" w:rsidR="00AB65CA" w:rsidRDefault="00AB65CA"/>
    <w:p w14:paraId="2856932F" w14:textId="77777777" w:rsidR="00870EB9" w:rsidRDefault="00870EB9"/>
    <w:p w14:paraId="1C592FBE" w14:textId="77777777" w:rsidR="00870EB9" w:rsidRDefault="00870EB9"/>
    <w:p w14:paraId="432762B6" w14:textId="77777777" w:rsidR="00870EB9" w:rsidRDefault="00870EB9"/>
    <w:p w14:paraId="5902BAEE" w14:textId="77777777" w:rsidR="00B65F6E" w:rsidRDefault="00B65F6E"/>
    <w:p w14:paraId="58CA1BFE" w14:textId="77777777" w:rsidR="00B65F6E" w:rsidRDefault="00B65F6E"/>
    <w:p w14:paraId="05F97BC7" w14:textId="77777777" w:rsidR="00BE5DDA" w:rsidRDefault="00BE5DDA">
      <w:pPr>
        <w:sectPr w:rsidR="00BE5DDA" w:rsidSect="00BE5DDA">
          <w:footerReference w:type="even" r:id="rId11"/>
          <w:footerReference w:type="default" r:id="rId12"/>
          <w:pgSz w:w="12240" w:h="15840"/>
          <w:pgMar w:top="1440" w:right="2175" w:bottom="1440" w:left="1418" w:header="720" w:footer="720" w:gutter="0"/>
          <w:pgNumType w:start="1"/>
          <w:cols w:space="720"/>
          <w:noEndnote/>
        </w:sectPr>
      </w:pPr>
    </w:p>
    <w:p w14:paraId="4F0E36CB" w14:textId="77777777" w:rsidR="0072380F" w:rsidRPr="0072380F" w:rsidRDefault="0072380F" w:rsidP="0072380F">
      <w:pPr>
        <w:rPr>
          <w:b/>
          <w:sz w:val="32"/>
        </w:rPr>
      </w:pPr>
      <w:r>
        <w:rPr>
          <w:b/>
          <w:sz w:val="32"/>
        </w:rPr>
        <w:t xml:space="preserve">1        </w:t>
      </w:r>
      <w:r w:rsidRPr="0072380F">
        <w:rPr>
          <w:b/>
          <w:sz w:val="32"/>
        </w:rPr>
        <w:t>Introduction</w:t>
      </w:r>
    </w:p>
    <w:p w14:paraId="6F58D7BE" w14:textId="43C19F47" w:rsidR="00870EB9" w:rsidRPr="005432C6" w:rsidRDefault="0072380F" w:rsidP="005432C6">
      <w:pPr>
        <w:pStyle w:val="ListParagraph"/>
        <w:numPr>
          <w:ilvl w:val="1"/>
          <w:numId w:val="8"/>
        </w:numPr>
        <w:rPr>
          <w:b/>
          <w:sz w:val="28"/>
        </w:rPr>
      </w:pPr>
      <w:r w:rsidRPr="005432C6">
        <w:rPr>
          <w:b/>
          <w:sz w:val="28"/>
        </w:rPr>
        <w:t xml:space="preserve">Purpose </w:t>
      </w:r>
    </w:p>
    <w:p w14:paraId="59803282" w14:textId="77777777" w:rsidR="003200E2" w:rsidRPr="005432C6" w:rsidRDefault="003200E2" w:rsidP="0072380F">
      <w:pPr>
        <w:rPr>
          <w:b/>
          <w:sz w:val="28"/>
        </w:rPr>
      </w:pPr>
    </w:p>
    <w:p w14:paraId="6DE2D0BC" w14:textId="0C5D854C" w:rsidR="008D26A6" w:rsidRPr="004E2CE1" w:rsidRDefault="00B45A97" w:rsidP="004E2CE1">
      <w:pPr>
        <w:pStyle w:val="ListParagraph"/>
        <w:numPr>
          <w:ilvl w:val="0"/>
          <w:numId w:val="8"/>
        </w:numPr>
        <w:rPr>
          <w:b/>
          <w:sz w:val="32"/>
        </w:rPr>
      </w:pPr>
      <w:r>
        <w:rPr>
          <w:b/>
          <w:sz w:val="32"/>
        </w:rPr>
        <w:t>Hardware Specifications</w:t>
      </w:r>
    </w:p>
    <w:p w14:paraId="26DEAE11" w14:textId="6EBD3582" w:rsidR="004E2CE1" w:rsidRPr="004E2CE1" w:rsidRDefault="004E2CE1" w:rsidP="004E2CE1">
      <w:pPr>
        <w:rPr>
          <w:b/>
          <w:sz w:val="28"/>
        </w:rPr>
      </w:pPr>
      <w:r w:rsidRPr="004E2CE1">
        <w:rPr>
          <w:b/>
          <w:sz w:val="28"/>
        </w:rPr>
        <w:t xml:space="preserve">2.1 </w:t>
      </w:r>
      <w:r w:rsidRPr="004E2CE1">
        <w:rPr>
          <w:b/>
          <w:sz w:val="28"/>
        </w:rPr>
        <w:tab/>
      </w:r>
      <w:r w:rsidR="00B45A97">
        <w:rPr>
          <w:b/>
          <w:sz w:val="28"/>
        </w:rPr>
        <w:t>System Requirements</w:t>
      </w:r>
    </w:p>
    <w:p w14:paraId="4AD16A88" w14:textId="77777777" w:rsidR="004E2CE1" w:rsidRPr="004E2CE1" w:rsidRDefault="004E2CE1" w:rsidP="004E2CE1">
      <w:pPr>
        <w:pStyle w:val="ListParagraph"/>
        <w:rPr>
          <w:b/>
          <w:sz w:val="32"/>
        </w:rPr>
      </w:pPr>
    </w:p>
    <w:p w14:paraId="745B1B5D" w14:textId="496331B3" w:rsidR="008D26A6" w:rsidRDefault="008D26A6" w:rsidP="00B45A97">
      <w:pPr>
        <w:rPr>
          <w:b/>
        </w:rPr>
      </w:pPr>
    </w:p>
    <w:p w14:paraId="399D8895" w14:textId="645EFEC3" w:rsidR="00803FB4" w:rsidRDefault="00803FB4" w:rsidP="00CF7B30">
      <w:bookmarkStart w:id="0" w:name="_GoBack"/>
      <w:bookmarkEnd w:id="0"/>
    </w:p>
    <w:p w14:paraId="4EEB76E5" w14:textId="06BCAB9A" w:rsidR="00A943A5" w:rsidRPr="00CF1C86" w:rsidRDefault="00A943A5" w:rsidP="00A943A5">
      <w:pPr>
        <w:rPr>
          <w:b/>
          <w:sz w:val="32"/>
        </w:rPr>
      </w:pPr>
      <w:r>
        <w:rPr>
          <w:b/>
          <w:sz w:val="32"/>
        </w:rPr>
        <w:t>3</w:t>
      </w:r>
      <w:r w:rsidRPr="00CF1C86">
        <w:rPr>
          <w:b/>
          <w:sz w:val="32"/>
        </w:rPr>
        <w:t xml:space="preserve"> </w:t>
      </w:r>
      <w:r w:rsidRPr="00CF1C86">
        <w:rPr>
          <w:b/>
          <w:sz w:val="32"/>
        </w:rPr>
        <w:tab/>
      </w:r>
      <w:r w:rsidR="00B45A97">
        <w:rPr>
          <w:b/>
          <w:sz w:val="32"/>
        </w:rPr>
        <w:t>Gameplay</w:t>
      </w:r>
    </w:p>
    <w:p w14:paraId="5CA7BA3D" w14:textId="26116C70" w:rsidR="004E2CE1" w:rsidRDefault="004E2CE1" w:rsidP="00A943A5">
      <w:pPr>
        <w:rPr>
          <w:b/>
          <w:sz w:val="28"/>
        </w:rPr>
      </w:pPr>
      <w:r>
        <w:rPr>
          <w:b/>
          <w:sz w:val="28"/>
        </w:rPr>
        <w:t>3.1</w:t>
      </w:r>
      <w:r w:rsidRPr="005432C6">
        <w:rPr>
          <w:b/>
          <w:sz w:val="28"/>
        </w:rPr>
        <w:tab/>
      </w:r>
      <w:r w:rsidR="00B45A97">
        <w:rPr>
          <w:b/>
          <w:sz w:val="28"/>
        </w:rPr>
        <w:t>Startup</w:t>
      </w:r>
    </w:p>
    <w:p w14:paraId="32449138" w14:textId="77777777" w:rsidR="00717EFB" w:rsidRPr="00717EFB" w:rsidRDefault="00717EFB" w:rsidP="00A943A5">
      <w:pPr>
        <w:rPr>
          <w:sz w:val="28"/>
        </w:rPr>
      </w:pPr>
    </w:p>
    <w:p w14:paraId="3A3D1086" w14:textId="2D35AB6B" w:rsidR="00A943A5" w:rsidRDefault="004E2CE1" w:rsidP="00A943A5">
      <w:pPr>
        <w:rPr>
          <w:b/>
          <w:sz w:val="28"/>
        </w:rPr>
      </w:pPr>
      <w:r>
        <w:rPr>
          <w:b/>
          <w:sz w:val="28"/>
        </w:rPr>
        <w:t>3.2</w:t>
      </w:r>
      <w:r w:rsidR="00A943A5" w:rsidRPr="005432C6">
        <w:rPr>
          <w:b/>
          <w:sz w:val="28"/>
        </w:rPr>
        <w:tab/>
      </w:r>
      <w:r w:rsidR="00B45A97">
        <w:rPr>
          <w:b/>
          <w:sz w:val="28"/>
        </w:rPr>
        <w:t>Button Mappings</w:t>
      </w:r>
    </w:p>
    <w:p w14:paraId="4A1D4360" w14:textId="7D768BB2" w:rsidR="00F02946" w:rsidRDefault="00F02946" w:rsidP="009167C8">
      <w:pPr>
        <w:jc w:val="center"/>
      </w:pPr>
    </w:p>
    <w:p w14:paraId="1728492D" w14:textId="5D83E86D" w:rsidR="008D26A6" w:rsidRDefault="00A9567F" w:rsidP="00A9567F">
      <w:pPr>
        <w:ind w:left="-567"/>
        <w:jc w:val="center"/>
        <w:rPr>
          <w:b/>
          <w:i/>
        </w:rPr>
      </w:pPr>
      <w:r>
        <w:rPr>
          <w:b/>
          <w:i/>
        </w:rPr>
        <w:t>Figure 3.1-1</w:t>
      </w:r>
      <w:r w:rsidRPr="0051668C">
        <w:rPr>
          <w:b/>
          <w:i/>
        </w:rPr>
        <w:t xml:space="preserve">. </w:t>
      </w:r>
      <w:r>
        <w:rPr>
          <w:b/>
          <w:i/>
        </w:rPr>
        <w:t>Basic Flowchart of the Game</w:t>
      </w:r>
    </w:p>
    <w:p w14:paraId="52350385" w14:textId="77777777" w:rsidR="004E2CE1" w:rsidRDefault="004E2CE1" w:rsidP="00A9567F">
      <w:pPr>
        <w:ind w:left="-567"/>
        <w:jc w:val="center"/>
        <w:rPr>
          <w:b/>
          <w:i/>
        </w:rPr>
      </w:pPr>
    </w:p>
    <w:p w14:paraId="1D31781A" w14:textId="18B8B048" w:rsidR="00D9583E" w:rsidRDefault="00D9583E" w:rsidP="00D9583E">
      <w:pPr>
        <w:rPr>
          <w:b/>
          <w:sz w:val="28"/>
        </w:rPr>
      </w:pPr>
      <w:r>
        <w:rPr>
          <w:b/>
          <w:sz w:val="28"/>
        </w:rPr>
        <w:t>3.3</w:t>
      </w:r>
      <w:r w:rsidRPr="005432C6">
        <w:rPr>
          <w:b/>
          <w:sz w:val="28"/>
        </w:rPr>
        <w:tab/>
      </w:r>
      <w:r w:rsidR="00B45A97">
        <w:rPr>
          <w:b/>
          <w:sz w:val="28"/>
        </w:rPr>
        <w:t>Collectables</w:t>
      </w:r>
    </w:p>
    <w:p w14:paraId="58AA6D57" w14:textId="77777777" w:rsidR="00D9583E" w:rsidRPr="00A9567F" w:rsidRDefault="00D9583E" w:rsidP="00A9567F">
      <w:pPr>
        <w:ind w:left="-567"/>
        <w:jc w:val="center"/>
        <w:rPr>
          <w:b/>
          <w:i/>
        </w:rPr>
      </w:pPr>
    </w:p>
    <w:p w14:paraId="29D51BA0" w14:textId="2B63572E" w:rsidR="00B45A97" w:rsidRDefault="00B45A97" w:rsidP="00B45A97">
      <w:pPr>
        <w:rPr>
          <w:b/>
          <w:sz w:val="28"/>
        </w:rPr>
      </w:pPr>
      <w:r>
        <w:rPr>
          <w:b/>
          <w:sz w:val="28"/>
        </w:rPr>
        <w:t>3.4</w:t>
      </w:r>
      <w:r w:rsidRPr="005432C6">
        <w:rPr>
          <w:b/>
          <w:sz w:val="28"/>
        </w:rPr>
        <w:tab/>
      </w:r>
      <w:r>
        <w:rPr>
          <w:b/>
          <w:sz w:val="28"/>
        </w:rPr>
        <w:t>Menus</w:t>
      </w:r>
    </w:p>
    <w:p w14:paraId="62EF833F" w14:textId="47DA2C8A" w:rsidR="008D26A6" w:rsidRDefault="008D26A6" w:rsidP="0072380F">
      <w:pPr>
        <w:rPr>
          <w:b/>
        </w:rPr>
      </w:pPr>
    </w:p>
    <w:p w14:paraId="7951B914" w14:textId="0B3B5213" w:rsidR="00B45A97" w:rsidRDefault="00B45A97" w:rsidP="00B45A97">
      <w:pPr>
        <w:rPr>
          <w:b/>
          <w:sz w:val="28"/>
        </w:rPr>
      </w:pPr>
      <w:r>
        <w:rPr>
          <w:b/>
          <w:sz w:val="28"/>
        </w:rPr>
        <w:t>3.5</w:t>
      </w:r>
      <w:r w:rsidRPr="005432C6">
        <w:rPr>
          <w:b/>
          <w:sz w:val="28"/>
        </w:rPr>
        <w:tab/>
      </w:r>
      <w:r>
        <w:rPr>
          <w:b/>
          <w:sz w:val="28"/>
        </w:rPr>
        <w:t>Attacking</w:t>
      </w:r>
    </w:p>
    <w:p w14:paraId="30604C09" w14:textId="77777777" w:rsidR="00B45A97" w:rsidRDefault="00B45A97" w:rsidP="0072380F">
      <w:pPr>
        <w:rPr>
          <w:b/>
        </w:rPr>
      </w:pPr>
    </w:p>
    <w:p w14:paraId="628F3762" w14:textId="075F0A7E" w:rsidR="00B45A97" w:rsidRDefault="00B45A97" w:rsidP="00B45A97">
      <w:pPr>
        <w:rPr>
          <w:b/>
          <w:sz w:val="28"/>
        </w:rPr>
      </w:pPr>
      <w:r>
        <w:rPr>
          <w:b/>
          <w:sz w:val="28"/>
        </w:rPr>
        <w:t>3.6</w:t>
      </w:r>
      <w:r w:rsidRPr="005432C6">
        <w:rPr>
          <w:b/>
          <w:sz w:val="28"/>
        </w:rPr>
        <w:tab/>
      </w:r>
      <w:r>
        <w:rPr>
          <w:b/>
          <w:sz w:val="28"/>
        </w:rPr>
        <w:t>Perks</w:t>
      </w:r>
    </w:p>
    <w:p w14:paraId="0CCE5493" w14:textId="77777777" w:rsidR="00B45A97" w:rsidRDefault="00B45A97" w:rsidP="0072380F">
      <w:pPr>
        <w:rPr>
          <w:b/>
        </w:rPr>
      </w:pPr>
    </w:p>
    <w:p w14:paraId="11B0ECC7" w14:textId="77777777" w:rsidR="00B45A97" w:rsidRPr="004E2CE1" w:rsidRDefault="00B45A97" w:rsidP="0072380F">
      <w:pPr>
        <w:rPr>
          <w:b/>
        </w:rPr>
      </w:pPr>
    </w:p>
    <w:sectPr w:rsidR="00B45A97" w:rsidRPr="004E2CE1" w:rsidSect="00BE5DDA">
      <w:footerReference w:type="default" r:id="rId13"/>
      <w:pgSz w:w="12240" w:h="15840"/>
      <w:pgMar w:top="1440" w:right="2175" w:bottom="1440" w:left="1418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35F4CD" w14:textId="77777777" w:rsidR="004E2CE1" w:rsidRDefault="004E2CE1" w:rsidP="00BE5DDA">
      <w:r>
        <w:separator/>
      </w:r>
    </w:p>
  </w:endnote>
  <w:endnote w:type="continuationSeparator" w:id="0">
    <w:p w14:paraId="06A41492" w14:textId="77777777" w:rsidR="004E2CE1" w:rsidRDefault="004E2CE1" w:rsidP="00BE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D4CB6" w14:textId="77777777" w:rsidR="004E2CE1" w:rsidRDefault="004E2CE1" w:rsidP="00BE5D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64B85C" w14:textId="77777777" w:rsidR="004E2CE1" w:rsidRDefault="004E2CE1" w:rsidP="00BE5DD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47267D" w14:textId="77777777" w:rsidR="004E2CE1" w:rsidRDefault="004E2CE1" w:rsidP="008672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 </w:t>
    </w:r>
  </w:p>
  <w:p w14:paraId="709C45A6" w14:textId="77777777" w:rsidR="004E2CE1" w:rsidRDefault="004E2CE1" w:rsidP="00BE5DDA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F5763" w14:textId="77777777" w:rsidR="004E2CE1" w:rsidRDefault="004E2CE1" w:rsidP="008672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7EFB">
      <w:rPr>
        <w:rStyle w:val="PageNumber"/>
        <w:noProof/>
      </w:rPr>
      <w:t>1</w:t>
    </w:r>
    <w:r>
      <w:rPr>
        <w:rStyle w:val="PageNumber"/>
      </w:rPr>
      <w:fldChar w:fldCharType="end"/>
    </w:r>
  </w:p>
  <w:p w14:paraId="6DC84BA0" w14:textId="77777777" w:rsidR="004E2CE1" w:rsidRDefault="004E2CE1" w:rsidP="00BE5D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EB8F9" w14:textId="77777777" w:rsidR="004E2CE1" w:rsidRDefault="004E2CE1" w:rsidP="00BE5DDA">
      <w:r>
        <w:separator/>
      </w:r>
    </w:p>
  </w:footnote>
  <w:footnote w:type="continuationSeparator" w:id="0">
    <w:p w14:paraId="066B0F5C" w14:textId="77777777" w:rsidR="004E2CE1" w:rsidRDefault="004E2CE1" w:rsidP="00BE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bullet"/>
      <w:lvlText w:val="."/>
      <w:lvlJc w:val="left"/>
      <w:pPr>
        <w:ind w:left="720" w:hanging="360"/>
      </w:pPr>
    </w:lvl>
    <w:lvl w:ilvl="1" w:tplc="00000066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EE5326"/>
    <w:multiLevelType w:val="hybridMultilevel"/>
    <w:tmpl w:val="435E0154"/>
    <w:lvl w:ilvl="0" w:tplc="49641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6AF8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36B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CAB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84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04A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40E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909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CE5A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1427740"/>
    <w:multiLevelType w:val="multilevel"/>
    <w:tmpl w:val="3DE6004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>
    <w:nsid w:val="0A395552"/>
    <w:multiLevelType w:val="multilevel"/>
    <w:tmpl w:val="D476317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>
    <w:nsid w:val="1A5F6FDF"/>
    <w:multiLevelType w:val="hybridMultilevel"/>
    <w:tmpl w:val="F5DEEF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C33415"/>
    <w:multiLevelType w:val="hybridMultilevel"/>
    <w:tmpl w:val="818097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E5D52"/>
    <w:multiLevelType w:val="hybridMultilevel"/>
    <w:tmpl w:val="A0543F12"/>
    <w:lvl w:ilvl="0" w:tplc="AE6E32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727EFE"/>
    <w:multiLevelType w:val="hybridMultilevel"/>
    <w:tmpl w:val="7AEC0F7A"/>
    <w:lvl w:ilvl="0" w:tplc="FEF24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636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8AC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2662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49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FCB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2A3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B63A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F0E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7AC5266"/>
    <w:multiLevelType w:val="hybridMultilevel"/>
    <w:tmpl w:val="C7C8D94A"/>
    <w:lvl w:ilvl="0" w:tplc="93D86B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7E4D22">
      <w:start w:val="181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01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828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65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349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1AA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22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8CF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8DB1401"/>
    <w:multiLevelType w:val="hybridMultilevel"/>
    <w:tmpl w:val="50ECFCCE"/>
    <w:lvl w:ilvl="0" w:tplc="25C42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5EB3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12C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3EB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505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684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A22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B24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B41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CBD65A8"/>
    <w:multiLevelType w:val="multilevel"/>
    <w:tmpl w:val="4A5C41C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708163D5"/>
    <w:multiLevelType w:val="multilevel"/>
    <w:tmpl w:val="D476317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4">
    <w:nsid w:val="77012262"/>
    <w:multiLevelType w:val="hybridMultilevel"/>
    <w:tmpl w:val="922295D8"/>
    <w:lvl w:ilvl="0" w:tplc="28E8B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E2A9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661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E21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064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220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6A6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40C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847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13"/>
  </w:num>
  <w:num w:numId="6">
    <w:abstractNumId w:val="4"/>
  </w:num>
  <w:num w:numId="7">
    <w:abstractNumId w:val="8"/>
  </w:num>
  <w:num w:numId="8">
    <w:abstractNumId w:val="12"/>
  </w:num>
  <w:num w:numId="9">
    <w:abstractNumId w:val="14"/>
  </w:num>
  <w:num w:numId="10">
    <w:abstractNumId w:val="6"/>
  </w:num>
  <w:num w:numId="11">
    <w:abstractNumId w:val="11"/>
  </w:num>
  <w:num w:numId="12">
    <w:abstractNumId w:val="10"/>
  </w:num>
  <w:num w:numId="13">
    <w:abstractNumId w:val="9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EB9"/>
    <w:rsid w:val="000E0608"/>
    <w:rsid w:val="000E346A"/>
    <w:rsid w:val="00154933"/>
    <w:rsid w:val="001E1DD6"/>
    <w:rsid w:val="00293570"/>
    <w:rsid w:val="002A00AC"/>
    <w:rsid w:val="002F6554"/>
    <w:rsid w:val="003200E2"/>
    <w:rsid w:val="00333349"/>
    <w:rsid w:val="00361F04"/>
    <w:rsid w:val="00412898"/>
    <w:rsid w:val="004344AD"/>
    <w:rsid w:val="0048152F"/>
    <w:rsid w:val="00497F75"/>
    <w:rsid w:val="004E2CE1"/>
    <w:rsid w:val="005432C6"/>
    <w:rsid w:val="005A29AD"/>
    <w:rsid w:val="005D077F"/>
    <w:rsid w:val="005D5A30"/>
    <w:rsid w:val="005E3178"/>
    <w:rsid w:val="0062480A"/>
    <w:rsid w:val="00683643"/>
    <w:rsid w:val="00717EFB"/>
    <w:rsid w:val="0072380F"/>
    <w:rsid w:val="00803FB4"/>
    <w:rsid w:val="00865421"/>
    <w:rsid w:val="008672CF"/>
    <w:rsid w:val="00870EB9"/>
    <w:rsid w:val="008C0DB7"/>
    <w:rsid w:val="008D26A6"/>
    <w:rsid w:val="008E2FF4"/>
    <w:rsid w:val="008F7E23"/>
    <w:rsid w:val="009167C8"/>
    <w:rsid w:val="00A943A5"/>
    <w:rsid w:val="00A9567F"/>
    <w:rsid w:val="00AA6250"/>
    <w:rsid w:val="00AB65CA"/>
    <w:rsid w:val="00AE6D42"/>
    <w:rsid w:val="00B14225"/>
    <w:rsid w:val="00B45A97"/>
    <w:rsid w:val="00B65F6E"/>
    <w:rsid w:val="00BE5DDA"/>
    <w:rsid w:val="00C50EF4"/>
    <w:rsid w:val="00CE5608"/>
    <w:rsid w:val="00CF1C86"/>
    <w:rsid w:val="00CF7B30"/>
    <w:rsid w:val="00D9583E"/>
    <w:rsid w:val="00DA2E1D"/>
    <w:rsid w:val="00DA4118"/>
    <w:rsid w:val="00DF0D5C"/>
    <w:rsid w:val="00DF1737"/>
    <w:rsid w:val="00E11D91"/>
    <w:rsid w:val="00EB06F5"/>
    <w:rsid w:val="00EF2577"/>
    <w:rsid w:val="00F02946"/>
    <w:rsid w:val="00FD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E1ED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E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EB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2380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E5D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DDA"/>
  </w:style>
  <w:style w:type="character" w:styleId="PageNumber">
    <w:name w:val="page number"/>
    <w:basedOn w:val="DefaultParagraphFont"/>
    <w:uiPriority w:val="99"/>
    <w:semiHidden/>
    <w:unhideWhenUsed/>
    <w:rsid w:val="00BE5DDA"/>
  </w:style>
  <w:style w:type="paragraph" w:styleId="Header">
    <w:name w:val="header"/>
    <w:basedOn w:val="Normal"/>
    <w:link w:val="HeaderChar"/>
    <w:uiPriority w:val="99"/>
    <w:unhideWhenUsed/>
    <w:rsid w:val="00BE5D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D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E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EB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2380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E5D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DDA"/>
  </w:style>
  <w:style w:type="character" w:styleId="PageNumber">
    <w:name w:val="page number"/>
    <w:basedOn w:val="DefaultParagraphFont"/>
    <w:uiPriority w:val="99"/>
    <w:semiHidden/>
    <w:unhideWhenUsed/>
    <w:rsid w:val="00BE5DDA"/>
  </w:style>
  <w:style w:type="paragraph" w:styleId="Header">
    <w:name w:val="header"/>
    <w:basedOn w:val="Normal"/>
    <w:link w:val="HeaderChar"/>
    <w:uiPriority w:val="99"/>
    <w:unhideWhenUsed/>
    <w:rsid w:val="00BE5D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2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95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223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959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46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20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647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499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7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527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3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41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242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37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783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013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4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138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574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802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31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17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89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695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14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66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580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12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359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5708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56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421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385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54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4472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081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77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2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98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25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189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849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24E67C-1DE5-A54C-A72E-6BAC3CB75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269</Words>
  <Characters>1538</Characters>
  <Application>Microsoft Macintosh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Geissler</dc:creator>
  <cp:keywords/>
  <dc:description/>
  <cp:lastModifiedBy>Evan  Geissler</cp:lastModifiedBy>
  <cp:revision>8</cp:revision>
  <cp:lastPrinted>2019-02-24T08:16:00Z</cp:lastPrinted>
  <dcterms:created xsi:type="dcterms:W3CDTF">2019-03-21T20:56:00Z</dcterms:created>
  <dcterms:modified xsi:type="dcterms:W3CDTF">2019-03-21T21:09:00Z</dcterms:modified>
</cp:coreProperties>
</file>